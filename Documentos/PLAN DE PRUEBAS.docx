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E9C4C" w14:textId="77777777" w:rsidR="00547DD9" w:rsidRPr="00453783" w:rsidRDefault="00547DD9">
      <w:pPr>
        <w:rPr>
          <w:rFonts w:ascii="Calibri" w:hAnsi="Calibri"/>
        </w:rPr>
      </w:pPr>
    </w:p>
    <w:p w14:paraId="430EFF07" w14:textId="77777777" w:rsidR="00547DD9" w:rsidRPr="00453783" w:rsidRDefault="00547DD9">
      <w:pPr>
        <w:rPr>
          <w:rFonts w:ascii="Calibri" w:hAnsi="Calibri"/>
        </w:rPr>
      </w:pPr>
    </w:p>
    <w:p w14:paraId="315A8D34" w14:textId="77777777" w:rsidR="00547DD9" w:rsidRPr="00453783" w:rsidRDefault="00547DD9">
      <w:pPr>
        <w:rPr>
          <w:rFonts w:ascii="Calibri" w:hAnsi="Calibri"/>
        </w:rPr>
      </w:pPr>
    </w:p>
    <w:p w14:paraId="79E7DFAD" w14:textId="77777777" w:rsidR="00547DD9" w:rsidRPr="00453783" w:rsidRDefault="00547DD9">
      <w:pPr>
        <w:rPr>
          <w:rFonts w:ascii="Calibri" w:hAnsi="Calibri"/>
        </w:rPr>
      </w:pPr>
    </w:p>
    <w:p w14:paraId="4F7CDD3E" w14:textId="77777777" w:rsidR="00547DD9" w:rsidRPr="00453783" w:rsidRDefault="00547DD9">
      <w:pPr>
        <w:rPr>
          <w:rFonts w:ascii="Calibri" w:hAnsi="Calibri"/>
        </w:rPr>
      </w:pPr>
    </w:p>
    <w:p w14:paraId="044074DC" w14:textId="77777777" w:rsidR="00547DD9" w:rsidRPr="00453783" w:rsidRDefault="00547DD9">
      <w:pPr>
        <w:rPr>
          <w:rFonts w:ascii="Calibri" w:hAnsi="Calibri"/>
        </w:rPr>
      </w:pPr>
    </w:p>
    <w:p w14:paraId="37CFCD86" w14:textId="77777777" w:rsidR="00547DD9" w:rsidRDefault="00547DD9">
      <w:pPr>
        <w:rPr>
          <w:rFonts w:ascii="Calibri" w:hAnsi="Calibri"/>
        </w:rPr>
      </w:pPr>
    </w:p>
    <w:p w14:paraId="3A0C70F6" w14:textId="77777777" w:rsidR="00597881" w:rsidRDefault="00597881">
      <w:pPr>
        <w:rPr>
          <w:rFonts w:ascii="Calibri" w:hAnsi="Calibri"/>
        </w:rPr>
      </w:pPr>
    </w:p>
    <w:p w14:paraId="0A565AB2" w14:textId="77777777" w:rsidR="00597881" w:rsidRDefault="00597881">
      <w:pPr>
        <w:rPr>
          <w:rFonts w:ascii="Calibri" w:hAnsi="Calibri"/>
        </w:rPr>
      </w:pPr>
    </w:p>
    <w:p w14:paraId="2DE22386" w14:textId="77777777" w:rsidR="00597881" w:rsidRDefault="00597881">
      <w:pPr>
        <w:rPr>
          <w:rFonts w:ascii="Calibri" w:hAnsi="Calibri"/>
        </w:rPr>
      </w:pPr>
    </w:p>
    <w:p w14:paraId="5779A2BF" w14:textId="77777777" w:rsidR="00597881" w:rsidRDefault="00597881">
      <w:pPr>
        <w:rPr>
          <w:rFonts w:ascii="Calibri" w:hAnsi="Calibri"/>
        </w:rPr>
      </w:pPr>
    </w:p>
    <w:p w14:paraId="706555C5" w14:textId="77777777" w:rsidR="00597881" w:rsidRPr="00453783" w:rsidRDefault="00597881">
      <w:pPr>
        <w:rPr>
          <w:rFonts w:ascii="Calibri" w:hAnsi="Calibri"/>
        </w:rPr>
      </w:pPr>
    </w:p>
    <w:p w14:paraId="7A986558" w14:textId="77777777" w:rsidR="00547DD9" w:rsidRDefault="00547DD9">
      <w:pPr>
        <w:rPr>
          <w:rFonts w:ascii="Calibri" w:hAnsi="Calibri"/>
        </w:rPr>
      </w:pPr>
    </w:p>
    <w:p w14:paraId="4374C7B2" w14:textId="77777777" w:rsidR="001E2593" w:rsidRPr="00453783" w:rsidRDefault="001E2593">
      <w:pPr>
        <w:rPr>
          <w:rFonts w:ascii="Calibri" w:hAnsi="Calibri"/>
        </w:rPr>
      </w:pPr>
    </w:p>
    <w:p w14:paraId="721DD2B3" w14:textId="77777777" w:rsidR="00547DD9" w:rsidRPr="00453783" w:rsidRDefault="00547DD9">
      <w:pPr>
        <w:rPr>
          <w:rFonts w:ascii="Calibri" w:hAnsi="Calibri"/>
        </w:rPr>
      </w:pPr>
    </w:p>
    <w:p w14:paraId="7D291176" w14:textId="77777777" w:rsidR="00547DD9" w:rsidRPr="00453783" w:rsidRDefault="00547DD9">
      <w:pPr>
        <w:rPr>
          <w:rFonts w:ascii="Calibri" w:hAnsi="Calibri"/>
        </w:rPr>
      </w:pPr>
    </w:p>
    <w:p w14:paraId="2B8FE690" w14:textId="77777777" w:rsidR="00547DD9" w:rsidRPr="00453783" w:rsidRDefault="00547DD9">
      <w:pPr>
        <w:rPr>
          <w:rFonts w:ascii="Calibri" w:hAnsi="Calibri"/>
        </w:rPr>
      </w:pPr>
    </w:p>
    <w:p w14:paraId="4A8CDE2E" w14:textId="77777777" w:rsidR="00547DD9"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7BB98AC4" w14:textId="49AA39CA" w:rsidR="004B13FE" w:rsidRPr="004B13FE" w:rsidRDefault="004B13FE" w:rsidP="004B13FE">
      <w:pPr>
        <w:ind w:left="3540" w:firstLine="708"/>
        <w:rPr>
          <w:rFonts w:ascii="Calibri" w:hAnsi="Calibri" w:cs="Book Antiqua"/>
          <w:b/>
          <w:bCs/>
          <w:sz w:val="40"/>
        </w:rPr>
      </w:pPr>
      <w:r w:rsidRPr="004B13FE">
        <w:rPr>
          <w:rFonts w:ascii="Calibri" w:hAnsi="Calibri" w:cs="Book Antiqua"/>
          <w:b/>
          <w:bCs/>
          <w:sz w:val="40"/>
        </w:rPr>
        <w:t>GRUPO E</w:t>
      </w:r>
    </w:p>
    <w:p w14:paraId="19346993" w14:textId="77777777" w:rsidR="002B27F7" w:rsidRPr="00EF754F" w:rsidRDefault="002B27F7" w:rsidP="002B27F7">
      <w:pPr>
        <w:numPr>
          <w:ilvl w:val="0"/>
          <w:numId w:val="1"/>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0AC2DE3C" w14:textId="77777777" w:rsidR="001905F6" w:rsidRPr="005C3795" w:rsidRDefault="001905F6" w:rsidP="001905F6">
      <w:pPr>
        <w:jc w:val="center"/>
      </w:pPr>
      <w:r>
        <w:t>(Plantilla compilada por Ph.D. Franklin Parrales B.)</w:t>
      </w:r>
    </w:p>
    <w:p w14:paraId="70D44F41" w14:textId="77777777" w:rsidR="00547DD9" w:rsidRPr="00453783" w:rsidRDefault="00547DD9">
      <w:pPr>
        <w:rPr>
          <w:rFonts w:ascii="Calibri" w:hAnsi="Calibri"/>
        </w:rPr>
      </w:pPr>
    </w:p>
    <w:p w14:paraId="1BF157F1" w14:textId="77777777" w:rsidR="00547DD9" w:rsidRPr="00453783" w:rsidRDefault="00547DD9">
      <w:pPr>
        <w:rPr>
          <w:rFonts w:ascii="Calibri" w:hAnsi="Calibri"/>
        </w:rPr>
      </w:pPr>
    </w:p>
    <w:p w14:paraId="14C77E9D" w14:textId="77777777" w:rsidR="00547DD9" w:rsidRPr="00453783" w:rsidRDefault="00547DD9">
      <w:pPr>
        <w:rPr>
          <w:rFonts w:ascii="Calibri" w:hAnsi="Calibri"/>
        </w:rPr>
      </w:pPr>
    </w:p>
    <w:p w14:paraId="4450FA24" w14:textId="77777777" w:rsidR="00547DD9" w:rsidRPr="00453783" w:rsidRDefault="00547DD9">
      <w:pPr>
        <w:rPr>
          <w:rFonts w:ascii="Calibri" w:hAnsi="Calibri"/>
        </w:rPr>
      </w:pPr>
    </w:p>
    <w:p w14:paraId="71991E40" w14:textId="77777777" w:rsidR="00547DD9" w:rsidRPr="00453783" w:rsidRDefault="00547DD9">
      <w:pPr>
        <w:rPr>
          <w:rFonts w:ascii="Calibri" w:hAnsi="Calibri"/>
        </w:rPr>
      </w:pPr>
    </w:p>
    <w:p w14:paraId="1A2A8207" w14:textId="77777777" w:rsidR="00547DD9" w:rsidRPr="00453783" w:rsidRDefault="00547DD9">
      <w:pPr>
        <w:rPr>
          <w:rFonts w:ascii="Calibri" w:hAnsi="Calibri"/>
        </w:rPr>
      </w:pPr>
    </w:p>
    <w:p w14:paraId="6BCAF4EC" w14:textId="77777777" w:rsidR="00547DD9" w:rsidRPr="00453783" w:rsidRDefault="00547DD9">
      <w:pPr>
        <w:rPr>
          <w:rFonts w:ascii="Calibri" w:hAnsi="Calibri"/>
        </w:rPr>
      </w:pPr>
    </w:p>
    <w:p w14:paraId="6422EC48" w14:textId="77777777" w:rsidR="00547DD9" w:rsidRPr="00453783" w:rsidRDefault="00547DD9">
      <w:pPr>
        <w:rPr>
          <w:rFonts w:ascii="Calibri" w:hAnsi="Calibri"/>
        </w:rPr>
      </w:pPr>
    </w:p>
    <w:p w14:paraId="2ACF6B63" w14:textId="77777777" w:rsidR="00547DD9" w:rsidRPr="00453783" w:rsidRDefault="00547DD9">
      <w:pPr>
        <w:rPr>
          <w:rFonts w:ascii="Calibri" w:hAnsi="Calibri"/>
        </w:rPr>
      </w:pPr>
    </w:p>
    <w:p w14:paraId="725777A6" w14:textId="77777777" w:rsidR="00547DD9" w:rsidRPr="00453783" w:rsidRDefault="00547DD9">
      <w:pPr>
        <w:rPr>
          <w:rFonts w:ascii="Calibri" w:hAnsi="Calibri"/>
        </w:rPr>
      </w:pPr>
    </w:p>
    <w:p w14:paraId="20960E79" w14:textId="77777777" w:rsidR="00547DD9" w:rsidRPr="00453783" w:rsidRDefault="00547DD9">
      <w:pPr>
        <w:rPr>
          <w:rFonts w:ascii="Calibri" w:hAnsi="Calibri"/>
        </w:rPr>
      </w:pPr>
    </w:p>
    <w:p w14:paraId="37B5F27A" w14:textId="77777777" w:rsidR="00547DD9" w:rsidRPr="00453783" w:rsidRDefault="00547DD9">
      <w:pPr>
        <w:rPr>
          <w:rFonts w:ascii="Calibri" w:hAnsi="Calibri"/>
        </w:rPr>
      </w:pPr>
    </w:p>
    <w:p w14:paraId="5A2406D7" w14:textId="77777777" w:rsidR="00547DD9" w:rsidRPr="00453783" w:rsidRDefault="00547DD9">
      <w:pPr>
        <w:rPr>
          <w:rFonts w:ascii="Calibri" w:hAnsi="Calibri"/>
        </w:rPr>
      </w:pPr>
    </w:p>
    <w:p w14:paraId="33273BC0" w14:textId="77777777" w:rsidR="00547DD9" w:rsidRPr="00453783" w:rsidRDefault="00547DD9">
      <w:pPr>
        <w:rPr>
          <w:rFonts w:ascii="Calibri" w:hAnsi="Calibri"/>
        </w:rPr>
      </w:pPr>
    </w:p>
    <w:p w14:paraId="032BFFD5" w14:textId="77777777" w:rsidR="00547DD9" w:rsidRPr="00453783" w:rsidRDefault="00547DD9">
      <w:pPr>
        <w:rPr>
          <w:rFonts w:ascii="Calibri" w:hAnsi="Calibri"/>
        </w:rPr>
      </w:pPr>
    </w:p>
    <w:p w14:paraId="4A024201" w14:textId="77777777" w:rsidR="00547DD9" w:rsidRPr="00453783" w:rsidRDefault="00547DD9">
      <w:pPr>
        <w:rPr>
          <w:rFonts w:ascii="Calibri" w:hAnsi="Calibri"/>
        </w:rPr>
      </w:pPr>
    </w:p>
    <w:p w14:paraId="53AAFFF9" w14:textId="77777777" w:rsidR="00547DD9" w:rsidRPr="00453783" w:rsidRDefault="00547DD9">
      <w:pPr>
        <w:rPr>
          <w:rFonts w:ascii="Calibri" w:hAnsi="Calibri"/>
        </w:rPr>
      </w:pPr>
    </w:p>
    <w:p w14:paraId="622ADB9B" w14:textId="77777777" w:rsidR="00547DD9" w:rsidRPr="00453783" w:rsidRDefault="00547DD9">
      <w:pPr>
        <w:rPr>
          <w:rFonts w:ascii="Calibri" w:hAnsi="Calibri"/>
        </w:rPr>
      </w:pPr>
    </w:p>
    <w:p w14:paraId="2137B595" w14:textId="77777777" w:rsidR="00547DD9" w:rsidRPr="00453783" w:rsidRDefault="00547DD9">
      <w:pPr>
        <w:rPr>
          <w:rFonts w:ascii="Calibri" w:hAnsi="Calibri"/>
        </w:rPr>
      </w:pPr>
    </w:p>
    <w:p w14:paraId="713DDAA9" w14:textId="77777777" w:rsidR="00547DD9" w:rsidRPr="00453783" w:rsidRDefault="00547DD9">
      <w:pPr>
        <w:rPr>
          <w:rFonts w:ascii="Calibri" w:hAnsi="Calibri"/>
        </w:rPr>
      </w:pPr>
    </w:p>
    <w:p w14:paraId="6CFA74CF" w14:textId="77777777" w:rsidR="00547DD9" w:rsidRPr="00453783" w:rsidRDefault="00547DD9">
      <w:pPr>
        <w:rPr>
          <w:rFonts w:ascii="Calibri" w:hAnsi="Calibri"/>
        </w:rPr>
      </w:pPr>
    </w:p>
    <w:p w14:paraId="5F602D4C" w14:textId="77777777" w:rsidR="00547DD9" w:rsidRPr="00453783" w:rsidRDefault="00547DD9">
      <w:pPr>
        <w:rPr>
          <w:rFonts w:ascii="Calibri" w:hAnsi="Calibri"/>
        </w:rPr>
      </w:pPr>
    </w:p>
    <w:p w14:paraId="07B69F72" w14:textId="77777777" w:rsidR="00547DD9" w:rsidRPr="00453783" w:rsidRDefault="00547DD9">
      <w:pPr>
        <w:rPr>
          <w:rFonts w:ascii="Calibri" w:hAnsi="Calibri"/>
        </w:rPr>
      </w:pPr>
    </w:p>
    <w:p w14:paraId="040F7BEF" w14:textId="77777777" w:rsidR="00A1079C" w:rsidRPr="00453783" w:rsidRDefault="00A1079C">
      <w:pPr>
        <w:rPr>
          <w:rFonts w:ascii="Calibri" w:hAnsi="Calibri"/>
        </w:rPr>
      </w:pPr>
    </w:p>
    <w:p w14:paraId="6112370B" w14:textId="77777777" w:rsidR="00A1079C" w:rsidRPr="00453783" w:rsidRDefault="00A1079C">
      <w:pPr>
        <w:rPr>
          <w:rFonts w:ascii="Calibri" w:hAnsi="Calibri"/>
        </w:rPr>
      </w:pPr>
    </w:p>
    <w:p w14:paraId="12D69C2E" w14:textId="77777777" w:rsidR="001A76E4" w:rsidRPr="001A76E4" w:rsidRDefault="001A76E4" w:rsidP="00341A75">
      <w:pPr>
        <w:pStyle w:val="TtulodeTDC"/>
        <w:tabs>
          <w:tab w:val="left" w:pos="284"/>
        </w:tabs>
        <w:rPr>
          <w:rFonts w:ascii="Calibri" w:hAnsi="Calibri"/>
          <w:color w:val="auto"/>
          <w:sz w:val="16"/>
          <w:szCs w:val="16"/>
        </w:rPr>
      </w:pPr>
    </w:p>
    <w:p w14:paraId="4E325BDD" w14:textId="77777777" w:rsidR="007F1FAD" w:rsidRPr="00597881" w:rsidRDefault="007F1FAD" w:rsidP="001A76E4">
      <w:pPr>
        <w:pStyle w:val="Ttulode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7CFB0E3D"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65E3C03" w14:textId="77777777" w:rsidR="000E52A7" w:rsidRPr="0009623A" w:rsidRDefault="00000000">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283110B0" w14:textId="77777777" w:rsidR="000E52A7" w:rsidRPr="0009623A" w:rsidRDefault="00000000">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7D5A025B"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11955C6" w14:textId="77777777" w:rsidR="000E52A7" w:rsidRPr="0009623A" w:rsidRDefault="00000000">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3FC3205" w14:textId="77777777" w:rsidR="000E52A7" w:rsidRPr="0009623A" w:rsidRDefault="00000000">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D17C049"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533886FC"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A9F62EA"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0FA27E08" w14:textId="77777777" w:rsidR="000E52A7" w:rsidRPr="0009623A" w:rsidRDefault="00000000">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7C9B645" w14:textId="77777777" w:rsidR="000E52A7" w:rsidRPr="0009623A" w:rsidRDefault="00000000">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40626C34"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ADDD964" w14:textId="77777777" w:rsidR="000E52A7" w:rsidRPr="0009623A" w:rsidRDefault="00000000">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BE98447" w14:textId="77777777" w:rsidR="000E52A7" w:rsidRPr="0009623A" w:rsidRDefault="00000000">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58848569" w14:textId="77777777" w:rsidR="000E52A7" w:rsidRPr="0009623A" w:rsidRDefault="00000000">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6EFF0361"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8319234" w14:textId="77777777" w:rsidR="000E52A7" w:rsidRPr="0009623A" w:rsidRDefault="00000000">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0C2B95F" w14:textId="77777777" w:rsidR="000E52A7" w:rsidRPr="0009623A" w:rsidRDefault="00000000">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94E3B3E" w14:textId="77777777" w:rsidR="000E52A7" w:rsidRPr="0009623A" w:rsidRDefault="00000000">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943892D"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7EF23A0B" w14:textId="77777777" w:rsidR="000E52A7" w:rsidRPr="0009623A" w:rsidRDefault="00000000">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DA9A8C4" w14:textId="77777777" w:rsidR="000E52A7" w:rsidRPr="0009623A" w:rsidRDefault="00000000">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60BC28EA" w14:textId="77777777" w:rsidR="000E52A7" w:rsidRPr="0009623A" w:rsidRDefault="00000000">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D7A7E50"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F4C8CB7"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6BF3786" w14:textId="77777777" w:rsidR="000E52A7" w:rsidRPr="0009623A" w:rsidRDefault="00000000">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30C1F0DD" w14:textId="77777777" w:rsidR="000E52A7" w:rsidRPr="0009623A" w:rsidRDefault="00000000">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1B421851" w14:textId="77777777" w:rsidR="000E52A7" w:rsidRPr="0009623A" w:rsidRDefault="00000000">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51ABA095" w14:textId="77777777" w:rsidR="000E52A7" w:rsidRPr="0009623A" w:rsidRDefault="00000000">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403C6712" w14:textId="77777777" w:rsidR="000E52A7" w:rsidRPr="0009623A" w:rsidRDefault="00000000">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684AE970" w14:textId="77777777" w:rsidR="007F1FAD" w:rsidRDefault="007F1FAD">
      <w:r>
        <w:rPr>
          <w:rFonts w:ascii="Calibri" w:hAnsi="Calibri"/>
          <w:b/>
          <w:bCs/>
          <w:caps/>
          <w:sz w:val="20"/>
          <w:szCs w:val="20"/>
        </w:rPr>
        <w:fldChar w:fldCharType="end"/>
      </w:r>
    </w:p>
    <w:p w14:paraId="1CEA6DF8" w14:textId="77777777" w:rsidR="00547DD9" w:rsidRPr="00453783" w:rsidRDefault="00547DD9">
      <w:pPr>
        <w:rPr>
          <w:rFonts w:ascii="Calibri" w:hAnsi="Calibri" w:cs="Book Antiqua"/>
          <w:b/>
        </w:rPr>
      </w:pPr>
    </w:p>
    <w:p w14:paraId="6889755E" w14:textId="77777777" w:rsidR="00547DD9" w:rsidRPr="00453783" w:rsidRDefault="00547DD9">
      <w:pPr>
        <w:pStyle w:val="Textoindependiente"/>
        <w:pageBreakBefore/>
        <w:rPr>
          <w:rFonts w:ascii="Calibri" w:hAnsi="Calibri"/>
        </w:rPr>
      </w:pPr>
    </w:p>
    <w:p w14:paraId="7C6892C7" w14:textId="77777777" w:rsidR="00547DD9" w:rsidRPr="00453783" w:rsidRDefault="00547DD9" w:rsidP="00663A4B">
      <w:pPr>
        <w:pStyle w:val="Ttulo1"/>
        <w:numPr>
          <w:ilvl w:val="0"/>
          <w:numId w:val="2"/>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52D3D141" w14:textId="77777777" w:rsidR="00547DD9" w:rsidRDefault="002A615E" w:rsidP="00663A4B">
      <w:pPr>
        <w:pStyle w:val="Ttulo2"/>
        <w:numPr>
          <w:ilvl w:val="1"/>
          <w:numId w:val="2"/>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287843DD" w14:textId="77777777" w:rsidR="00E41F22" w:rsidRPr="00E41F22" w:rsidRDefault="00E41F22" w:rsidP="00E41F22">
      <w:pPr>
        <w:ind w:left="720"/>
        <w:jc w:val="both"/>
        <w:rPr>
          <w:rFonts w:ascii="Calibri" w:hAnsi="Calibri" w:cs="Book Antiqua"/>
          <w:i/>
          <w:color w:val="0000FF"/>
        </w:rPr>
      </w:pPr>
    </w:p>
    <w:p w14:paraId="28D02D8F" w14:textId="2EE06D31" w:rsidR="00547DD9" w:rsidRPr="00786644" w:rsidRDefault="002A615E" w:rsidP="00E41F22">
      <w:pPr>
        <w:ind w:left="720"/>
        <w:jc w:val="both"/>
        <w:rPr>
          <w:rFonts w:ascii="Calibri" w:hAnsi="Calibri" w:cs="Book Antiqua"/>
          <w:i/>
          <w:color w:val="000000"/>
        </w:rPr>
      </w:pPr>
      <w:r w:rsidRPr="00786644">
        <w:rPr>
          <w:rFonts w:ascii="Calibri" w:hAnsi="Calibri" w:cs="Book Antiqua"/>
          <w:i/>
          <w:color w:val="000000"/>
        </w:rPr>
        <w:t>El propósito de este documento es garantizar que los requerimientos y especificaciones funcionales definidas en el Proyect</w:t>
      </w:r>
      <w:r w:rsidR="00F96D6D" w:rsidRPr="00786644">
        <w:rPr>
          <w:rFonts w:ascii="Calibri" w:hAnsi="Calibri" w:cs="Book Antiqua"/>
          <w:i/>
          <w:color w:val="000000"/>
        </w:rPr>
        <w:t>o Sistema de Agencia de viajes “Espíritu Viajero”</w:t>
      </w:r>
      <w:r w:rsidRPr="00786644">
        <w:rPr>
          <w:rFonts w:ascii="Calibri" w:hAnsi="Calibri" w:cs="Book Antiqua"/>
          <w:i/>
          <w:color w:val="000000"/>
        </w:rPr>
        <w:t>, se encuentren desarrolladas y cumplan con la funcionalidad y estándares de calidad esperados, minimizando los incidentes al momento de realizar las pruebas de aceptación del usuario funcional.</w:t>
      </w:r>
      <w:r w:rsidR="00547DD9" w:rsidRPr="00786644">
        <w:rPr>
          <w:rFonts w:ascii="Calibri" w:hAnsi="Calibri" w:cs="Book Antiqua"/>
          <w:i/>
          <w:color w:val="000000"/>
        </w:rPr>
        <w:t xml:space="preserve"> </w:t>
      </w:r>
    </w:p>
    <w:p w14:paraId="55708A3C" w14:textId="77777777" w:rsidR="00547DD9" w:rsidRPr="00453783" w:rsidRDefault="002A615E" w:rsidP="00663A4B">
      <w:pPr>
        <w:pStyle w:val="Ttulo2"/>
        <w:numPr>
          <w:ilvl w:val="1"/>
          <w:numId w:val="2"/>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51E36C63" w14:textId="77777777" w:rsidR="002A615E" w:rsidRDefault="002A615E" w:rsidP="00854A1D">
      <w:pPr>
        <w:jc w:val="both"/>
        <w:rPr>
          <w:rFonts w:ascii="Calibri" w:hAnsi="Calibri" w:cs="Book Antiqua"/>
          <w:i/>
          <w:color w:val="0000FF"/>
        </w:rPr>
      </w:pPr>
    </w:p>
    <w:p w14:paraId="0BA41A28" w14:textId="3A0F0E29"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Orientar el esfuerzo de pruebas, identificando y detallando las pruebas más importantes.</w:t>
      </w:r>
    </w:p>
    <w:p w14:paraId="318C3AA3"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 xml:space="preserve">Aplicar pruebas para obtener un sistema que pueda ser completado y puesto en funcionamiento con plena aceptación por parte de los interesados y que cuente con todas las funciones requeridas para su funcionamiento. </w:t>
      </w:r>
    </w:p>
    <w:p w14:paraId="6BB24B57"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Identificar errores o problemas al ejecutar los distintos casos de prueba.</w:t>
      </w:r>
    </w:p>
    <w:p w14:paraId="3201376D"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Aportar calidad al sistema que se está desarrollando.</w:t>
      </w:r>
    </w:p>
    <w:p w14:paraId="73B81CF2" w14:textId="77777777" w:rsidR="00854A1D" w:rsidRPr="00786644" w:rsidRDefault="00854A1D" w:rsidP="00854A1D">
      <w:pPr>
        <w:pStyle w:val="Prrafodelista"/>
        <w:numPr>
          <w:ilvl w:val="1"/>
          <w:numId w:val="9"/>
        </w:numPr>
        <w:spacing w:line="276" w:lineRule="auto"/>
        <w:jc w:val="both"/>
        <w:rPr>
          <w:rFonts w:ascii="Calibri" w:hAnsi="Calibri" w:cs="Calibri"/>
          <w:i/>
          <w:color w:val="000000"/>
        </w:rPr>
      </w:pPr>
      <w:r w:rsidRPr="00786644">
        <w:rPr>
          <w:rFonts w:ascii="Calibri" w:hAnsi="Calibri" w:cs="Calibri"/>
          <w:i/>
          <w:color w:val="000000"/>
        </w:rPr>
        <w:t>Lograr casos de pruebas exitosos tras la aplicación de las técnicas de pruebas funcionales que dan soporte a algunas de las actividades descritas por el proceso de pruebas.</w:t>
      </w:r>
    </w:p>
    <w:p w14:paraId="688A2251"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16535C37" w14:textId="77777777" w:rsidR="00A15912" w:rsidRPr="00453783" w:rsidRDefault="00A15912" w:rsidP="00A15912">
      <w:pPr>
        <w:pStyle w:val="Ttulo1"/>
        <w:numPr>
          <w:ilvl w:val="0"/>
          <w:numId w:val="2"/>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170554D8" w14:textId="77777777" w:rsidR="00547DD9" w:rsidRDefault="002A615E" w:rsidP="00663A4B">
      <w:pPr>
        <w:pStyle w:val="Ttulo2"/>
        <w:numPr>
          <w:ilvl w:val="1"/>
          <w:numId w:val="2"/>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7CEC565" w14:textId="77777777" w:rsidR="00883977" w:rsidRPr="00883977" w:rsidRDefault="00883977" w:rsidP="000F6A36">
      <w:pPr>
        <w:ind w:left="720"/>
        <w:jc w:val="both"/>
        <w:rPr>
          <w:rFonts w:ascii="Calibri" w:hAnsi="Calibri" w:cs="Book Antiqua"/>
          <w:iCs/>
          <w:color w:val="000000"/>
        </w:rPr>
      </w:pPr>
      <w:r w:rsidRPr="00883977">
        <w:rPr>
          <w:rFonts w:ascii="Calibri" w:hAnsi="Calibri" w:cs="Book Antiqua"/>
          <w:iCs/>
          <w:color w:val="000000"/>
        </w:rPr>
        <w:t>Para medir el alcance del proyecto se han tomado en cuenta las siguientes pruebas que determinaran la fiabilidad del mismo tomando en cuenta los siguientes tipos de prueba:</w:t>
      </w:r>
    </w:p>
    <w:p w14:paraId="02726F92" w14:textId="37F61D4C" w:rsidR="001905F6" w:rsidRDefault="001905F6" w:rsidP="00883977">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8"/>
        <w:gridCol w:w="3215"/>
      </w:tblGrid>
      <w:tr w:rsidR="009856B7" w:rsidRPr="00BF7A4D" w14:paraId="3E84BD56" w14:textId="77777777" w:rsidTr="00243036">
        <w:tc>
          <w:tcPr>
            <w:tcW w:w="5538" w:type="dxa"/>
            <w:shd w:val="clear" w:color="auto" w:fill="BFBFBF"/>
          </w:tcPr>
          <w:p w14:paraId="4BFD7EF9" w14:textId="77777777" w:rsidR="009856B7" w:rsidRPr="0009623A" w:rsidRDefault="009856B7" w:rsidP="00243036">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56FCE25C" w14:textId="77777777" w:rsidR="009856B7" w:rsidRPr="0009623A" w:rsidRDefault="009856B7" w:rsidP="00243036">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9856B7" w:rsidRPr="00BF7A4D" w14:paraId="6826961C" w14:textId="77777777" w:rsidTr="00243036">
        <w:tc>
          <w:tcPr>
            <w:tcW w:w="5538" w:type="dxa"/>
            <w:shd w:val="clear" w:color="auto" w:fill="auto"/>
          </w:tcPr>
          <w:p w14:paraId="056064E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E0B075E"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5373B3F1" w14:textId="77777777" w:rsidTr="00243036">
        <w:tc>
          <w:tcPr>
            <w:tcW w:w="5538" w:type="dxa"/>
            <w:shd w:val="clear" w:color="auto" w:fill="auto"/>
          </w:tcPr>
          <w:p w14:paraId="2B599EC5"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282CA2F1"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284B52DE" w14:textId="77777777" w:rsidTr="00243036">
        <w:tc>
          <w:tcPr>
            <w:tcW w:w="5538" w:type="dxa"/>
            <w:shd w:val="clear" w:color="auto" w:fill="auto"/>
          </w:tcPr>
          <w:p w14:paraId="18CB0DD4"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40DE395C"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25CBE62" w14:textId="77777777" w:rsidTr="00243036">
        <w:tc>
          <w:tcPr>
            <w:tcW w:w="5538" w:type="dxa"/>
            <w:shd w:val="clear" w:color="auto" w:fill="auto"/>
          </w:tcPr>
          <w:p w14:paraId="6CB6DD52"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3E55885A"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72A5BF1" w14:textId="77777777" w:rsidTr="00243036">
        <w:tc>
          <w:tcPr>
            <w:tcW w:w="5538" w:type="dxa"/>
            <w:shd w:val="clear" w:color="auto" w:fill="auto"/>
          </w:tcPr>
          <w:p w14:paraId="6B009FB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11FB77A9"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No</w:t>
            </w:r>
          </w:p>
        </w:tc>
      </w:tr>
      <w:tr w:rsidR="009856B7" w:rsidRPr="00BF7A4D" w14:paraId="68068342" w14:textId="77777777" w:rsidTr="00243036">
        <w:tc>
          <w:tcPr>
            <w:tcW w:w="5538" w:type="dxa"/>
            <w:shd w:val="clear" w:color="auto" w:fill="auto"/>
          </w:tcPr>
          <w:p w14:paraId="2F162CAE"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00BCDA12" w14:textId="77777777" w:rsidR="009856B7" w:rsidRPr="0009623A" w:rsidRDefault="009856B7" w:rsidP="00243036">
            <w:pPr>
              <w:spacing w:line="276" w:lineRule="auto"/>
              <w:jc w:val="center"/>
              <w:rPr>
                <w:rFonts w:ascii="Calibri Light" w:hAnsi="Calibri Light" w:cs="Calibri Light"/>
                <w:color w:val="0000FF"/>
              </w:rPr>
            </w:pPr>
            <w:r w:rsidRPr="009856B7">
              <w:rPr>
                <w:rFonts w:ascii="Calibri Light" w:hAnsi="Calibri Light" w:cs="Calibri Light"/>
                <w:color w:val="000000"/>
              </w:rPr>
              <w:t>Si</w:t>
            </w:r>
          </w:p>
        </w:tc>
      </w:tr>
      <w:tr w:rsidR="009856B7" w:rsidRPr="00BF7A4D" w14:paraId="708257B9" w14:textId="77777777" w:rsidTr="00243036">
        <w:tc>
          <w:tcPr>
            <w:tcW w:w="5538" w:type="dxa"/>
            <w:shd w:val="clear" w:color="auto" w:fill="auto"/>
          </w:tcPr>
          <w:p w14:paraId="5CE666F3"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0E0853C5"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22BECD2E" w14:textId="77777777" w:rsidTr="00243036">
        <w:tc>
          <w:tcPr>
            <w:tcW w:w="5538" w:type="dxa"/>
            <w:shd w:val="clear" w:color="auto" w:fill="auto"/>
          </w:tcPr>
          <w:p w14:paraId="536C4606"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7BC72AB8" w14:textId="4C3544C4" w:rsidR="009856B7" w:rsidRPr="00D70393" w:rsidRDefault="00E53C27" w:rsidP="00243036">
            <w:pPr>
              <w:spacing w:line="276" w:lineRule="auto"/>
              <w:jc w:val="center"/>
              <w:rPr>
                <w:rFonts w:ascii="Calibri Light" w:hAnsi="Calibri Light" w:cs="Calibri Light"/>
                <w:color w:val="000000"/>
              </w:rPr>
            </w:pPr>
            <w:r w:rsidRPr="00D70393">
              <w:rPr>
                <w:rFonts w:ascii="Calibri Light" w:hAnsi="Calibri Light" w:cs="Calibri Light"/>
                <w:color w:val="000000"/>
              </w:rPr>
              <w:t>Si</w:t>
            </w:r>
          </w:p>
        </w:tc>
      </w:tr>
      <w:tr w:rsidR="009856B7" w:rsidRPr="00BF7A4D" w14:paraId="457CB353" w14:textId="77777777" w:rsidTr="00243036">
        <w:tc>
          <w:tcPr>
            <w:tcW w:w="5538" w:type="dxa"/>
            <w:shd w:val="clear" w:color="auto" w:fill="auto"/>
          </w:tcPr>
          <w:p w14:paraId="0CD22CC4"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60C0084"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r w:rsidR="009856B7" w:rsidRPr="00BF7A4D" w14:paraId="605BB5E7" w14:textId="77777777" w:rsidTr="00243036">
        <w:tc>
          <w:tcPr>
            <w:tcW w:w="5538" w:type="dxa"/>
            <w:shd w:val="clear" w:color="auto" w:fill="auto"/>
          </w:tcPr>
          <w:p w14:paraId="5BF85C3B" w14:textId="77777777" w:rsidR="009856B7" w:rsidRPr="0009623A" w:rsidRDefault="009856B7" w:rsidP="00243036">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61F71E8B" w14:textId="77777777" w:rsidR="009856B7" w:rsidRPr="009856B7" w:rsidRDefault="009856B7" w:rsidP="00243036">
            <w:pPr>
              <w:spacing w:line="276" w:lineRule="auto"/>
              <w:jc w:val="center"/>
              <w:rPr>
                <w:rFonts w:ascii="Calibri Light" w:hAnsi="Calibri Light" w:cs="Calibri Light"/>
                <w:color w:val="000000"/>
              </w:rPr>
            </w:pPr>
            <w:r w:rsidRPr="009856B7">
              <w:rPr>
                <w:rFonts w:ascii="Calibri Light" w:hAnsi="Calibri Light" w:cs="Calibri Light"/>
                <w:color w:val="000000"/>
              </w:rPr>
              <w:t>No</w:t>
            </w:r>
          </w:p>
        </w:tc>
      </w:tr>
    </w:tbl>
    <w:p w14:paraId="7B2EEEC8" w14:textId="77777777" w:rsidR="002A615E" w:rsidRDefault="002A615E" w:rsidP="001905F6">
      <w:pPr>
        <w:ind w:left="720"/>
        <w:jc w:val="both"/>
        <w:rPr>
          <w:rFonts w:ascii="Calibri" w:hAnsi="Calibri" w:cs="Book Antiqua"/>
          <w:i/>
          <w:color w:val="0000FF"/>
        </w:rPr>
      </w:pPr>
    </w:p>
    <w:p w14:paraId="56AA26ED" w14:textId="77777777" w:rsidR="00C27C2C" w:rsidRPr="00C27C2C" w:rsidRDefault="00C27C2C" w:rsidP="00C27C2C">
      <w:pPr>
        <w:spacing w:line="276" w:lineRule="auto"/>
        <w:ind w:left="993"/>
        <w:jc w:val="both"/>
        <w:rPr>
          <w:rFonts w:ascii="Calibri" w:hAnsi="Calibri" w:cs="Calibri Light"/>
          <w:iCs/>
          <w:color w:val="000000"/>
        </w:rPr>
      </w:pPr>
      <w:r w:rsidRPr="00C27C2C">
        <w:rPr>
          <w:rFonts w:ascii="Calibri" w:hAnsi="Calibri" w:cs="Calibri Light"/>
          <w:iCs/>
          <w:color w:val="000000"/>
        </w:rPr>
        <w:lastRenderedPageBreak/>
        <w:t>Adicionalmente, se ha propuesto tomar en cuenta los siguientes elementos al momento de realizar en las pruebas necesarias. Esto con el fin de cumplir con el alcance que se había previsto. Los siguientes elementos a tomar en cuenta son:</w:t>
      </w:r>
    </w:p>
    <w:p w14:paraId="58A42BEF" w14:textId="77777777" w:rsidR="00C27C2C" w:rsidRPr="00C27C2C" w:rsidRDefault="00C27C2C" w:rsidP="00C27C2C">
      <w:pPr>
        <w:spacing w:line="276" w:lineRule="auto"/>
        <w:ind w:left="993"/>
        <w:jc w:val="both"/>
        <w:rPr>
          <w:rFonts w:ascii="Calibri" w:hAnsi="Calibri" w:cs="Calibri Light"/>
          <w:iCs/>
          <w:color w:val="000000"/>
        </w:rPr>
      </w:pPr>
    </w:p>
    <w:p w14:paraId="2D3667DC" w14:textId="77777777" w:rsidR="00C27C2C" w:rsidRPr="00C27C2C" w:rsidRDefault="00C27C2C" w:rsidP="00C27C2C">
      <w:pPr>
        <w:pStyle w:val="Prrafodelista"/>
        <w:numPr>
          <w:ilvl w:val="0"/>
          <w:numId w:val="12"/>
        </w:numPr>
        <w:spacing w:line="276" w:lineRule="auto"/>
        <w:jc w:val="both"/>
        <w:rPr>
          <w:rFonts w:ascii="Calibri" w:hAnsi="Calibri" w:cs="Calibri Light"/>
          <w:iCs/>
          <w:color w:val="000000"/>
        </w:rPr>
      </w:pPr>
      <w:r w:rsidRPr="00C27C2C">
        <w:rPr>
          <w:rFonts w:ascii="Calibri" w:hAnsi="Calibri" w:cs="Calibri Light"/>
          <w:iCs/>
          <w:color w:val="000000"/>
        </w:rPr>
        <w:t xml:space="preserve">Cada M.D. cuenta con su propia validación de formatos. </w:t>
      </w:r>
    </w:p>
    <w:p w14:paraId="344859CF" w14:textId="0B7811FF" w:rsidR="00C27C2C" w:rsidRPr="003D1D7F" w:rsidRDefault="00C27C2C" w:rsidP="003D1D7F">
      <w:pPr>
        <w:pStyle w:val="Prrafodelista"/>
        <w:numPr>
          <w:ilvl w:val="0"/>
          <w:numId w:val="12"/>
        </w:numPr>
        <w:spacing w:line="276" w:lineRule="auto"/>
        <w:jc w:val="both"/>
        <w:rPr>
          <w:rFonts w:ascii="Calibri" w:hAnsi="Calibri" w:cs="Calibri Light"/>
          <w:iCs/>
          <w:color w:val="000000"/>
        </w:rPr>
      </w:pPr>
      <w:r w:rsidRPr="00C27C2C">
        <w:rPr>
          <w:rFonts w:ascii="Calibri" w:hAnsi="Calibri" w:cs="Calibri Light"/>
          <w:iCs/>
          <w:color w:val="000000"/>
        </w:rPr>
        <w:t>Cada una de las variables empleadas en las clases cuenta con restricciones tanto en permitir solo texto, solo datos o ambas de acuerdo a la función que esta deba cumplir.</w:t>
      </w:r>
    </w:p>
    <w:p w14:paraId="574A0657" w14:textId="77777777" w:rsidR="00547DD9" w:rsidRPr="00453783" w:rsidRDefault="007E2BE3" w:rsidP="00663A4B">
      <w:pPr>
        <w:pStyle w:val="Ttulo2"/>
        <w:numPr>
          <w:ilvl w:val="1"/>
          <w:numId w:val="2"/>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0878F888" w14:textId="4F1D9F3A" w:rsidR="00FF7ABA" w:rsidRPr="00FF7ABA" w:rsidRDefault="00FF7ABA" w:rsidP="00FF7ABA">
      <w:pPr>
        <w:spacing w:line="276" w:lineRule="auto"/>
        <w:ind w:left="709"/>
        <w:jc w:val="both"/>
        <w:rPr>
          <w:rFonts w:ascii="Calibri" w:hAnsi="Calibri" w:cs="Calibri"/>
          <w:iCs/>
          <w:color w:val="000000"/>
        </w:rPr>
      </w:pPr>
      <w:bookmarkStart w:id="7" w:name="_Toc384282999"/>
      <w:r w:rsidRPr="00FF7ABA">
        <w:rPr>
          <w:rFonts w:ascii="Calibri" w:hAnsi="Calibri" w:cs="Calibri"/>
          <w:iCs/>
          <w:color w:val="000000"/>
        </w:rPr>
        <w:t>Para cumplir con ese alcance previsto anteriormente se han establecido ciertas limitaciones de operaciones que serán tomadas en cuenta. Estas son:</w:t>
      </w:r>
    </w:p>
    <w:p w14:paraId="23E329E3" w14:textId="44AD5817"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Se realizarán pruebas en las interfaces para verificar que permita el ingreso de datos en los campos que se hayan seleccionado.</w:t>
      </w:r>
    </w:p>
    <w:p w14:paraId="5CCAB0F2" w14:textId="67B096F9"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No se realizarán pruebas de mantenimiento del software.</w:t>
      </w:r>
    </w:p>
    <w:p w14:paraId="66F318B1" w14:textId="77777777" w:rsidR="00FF7ABA" w:rsidRPr="00FF7ABA" w:rsidRDefault="00FF7ABA" w:rsidP="00FF7ABA">
      <w:pPr>
        <w:pStyle w:val="Prrafodelista"/>
        <w:numPr>
          <w:ilvl w:val="0"/>
          <w:numId w:val="13"/>
        </w:numPr>
        <w:spacing w:line="276" w:lineRule="auto"/>
        <w:jc w:val="both"/>
        <w:rPr>
          <w:rFonts w:ascii="Calibri" w:hAnsi="Calibri" w:cs="Calibri"/>
          <w:iCs/>
          <w:color w:val="000000"/>
        </w:rPr>
      </w:pPr>
      <w:r w:rsidRPr="00FF7ABA">
        <w:rPr>
          <w:rFonts w:ascii="Calibri" w:hAnsi="Calibri" w:cs="Calibri"/>
          <w:iCs/>
          <w:color w:val="000000"/>
        </w:rPr>
        <w:t>Permitir el acceso solo de usuarios verificados en el sistema y con ciertos privilegios de acuerdo a su posición.</w:t>
      </w:r>
    </w:p>
    <w:p w14:paraId="35BBA506" w14:textId="170723E8" w:rsidR="007E2BE3" w:rsidRPr="007E2BE3" w:rsidRDefault="007E2BE3" w:rsidP="00FF7ABA">
      <w:pPr>
        <w:spacing w:line="276" w:lineRule="auto"/>
        <w:ind w:left="709"/>
        <w:jc w:val="both"/>
        <w:rPr>
          <w:rFonts w:ascii="Calibri" w:hAnsi="Calibri" w:cs="Book Antiqua"/>
          <w:i/>
          <w:color w:val="0000FF"/>
        </w:rPr>
      </w:pPr>
    </w:p>
    <w:p w14:paraId="7AB6A8D9" w14:textId="77777777" w:rsidR="00857C2C" w:rsidRPr="00A008C8" w:rsidRDefault="00857C2C" w:rsidP="00857C2C">
      <w:pPr>
        <w:rPr>
          <w:rFonts w:ascii="Calibri" w:hAnsi="Calibri"/>
        </w:rPr>
      </w:pPr>
    </w:p>
    <w:p w14:paraId="4C788C96" w14:textId="77777777" w:rsidR="00857C2C" w:rsidRDefault="00A15912" w:rsidP="00857C2C">
      <w:pPr>
        <w:pStyle w:val="Ttulo1"/>
        <w:numPr>
          <w:ilvl w:val="0"/>
          <w:numId w:val="2"/>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47B624CB" w14:textId="77777777" w:rsidR="00A15912" w:rsidRDefault="00A15912" w:rsidP="00A15912"/>
    <w:p w14:paraId="14B5ECAB" w14:textId="336B8D71" w:rsidR="00832963" w:rsidRPr="00832963" w:rsidRDefault="00832963" w:rsidP="00832963">
      <w:pPr>
        <w:spacing w:line="276" w:lineRule="auto"/>
        <w:ind w:left="426"/>
        <w:jc w:val="both"/>
        <w:rPr>
          <w:rFonts w:ascii="Calibri" w:hAnsi="Calibri" w:cs="Calibri"/>
          <w:iCs/>
        </w:rPr>
      </w:pPr>
      <w:r w:rsidRPr="00832963">
        <w:rPr>
          <w:rFonts w:ascii="Calibri" w:hAnsi="Calibri" w:cs="Calibri"/>
          <w:iCs/>
        </w:rPr>
        <w:t>A continuación, se detallan las siguientes abreviaturas que fueron tomadas al momento de realizar el documento de plan de pruebas</w:t>
      </w:r>
    </w:p>
    <w:p w14:paraId="22450C87" w14:textId="77777777" w:rsidR="00832963" w:rsidRPr="00BF7A4D" w:rsidRDefault="00832963" w:rsidP="00832963">
      <w:pPr>
        <w:spacing w:after="240" w:line="276" w:lineRule="auto"/>
        <w:ind w:left="576"/>
        <w:jc w:val="both"/>
        <w:rPr>
          <w:rFonts w:ascii="Arial" w:hAnsi="Arial" w:cs="Arial"/>
          <w:i/>
          <w:color w:val="0070C0"/>
          <w:sz w:val="22"/>
          <w:szCs w:val="22"/>
          <w:lang w:val="es-CR"/>
        </w:rPr>
      </w:pPr>
    </w:p>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7981"/>
      </w:tblGrid>
      <w:tr w:rsidR="00832963" w:rsidRPr="00BF7A4D" w14:paraId="75983946" w14:textId="77777777" w:rsidTr="00243036">
        <w:trPr>
          <w:trHeight w:val="267"/>
        </w:trPr>
        <w:tc>
          <w:tcPr>
            <w:tcW w:w="654" w:type="pct"/>
            <w:shd w:val="clear" w:color="auto" w:fill="BFBFBF"/>
          </w:tcPr>
          <w:p w14:paraId="4DFE578E" w14:textId="77777777" w:rsidR="00832963" w:rsidRPr="0009623A" w:rsidRDefault="00832963"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171CB7D" w14:textId="77777777" w:rsidR="00832963" w:rsidRPr="0009623A" w:rsidRDefault="00832963"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832963" w:rsidRPr="00BF7A4D" w14:paraId="716DD7AB" w14:textId="77777777" w:rsidTr="00243036">
        <w:trPr>
          <w:trHeight w:val="245"/>
        </w:trPr>
        <w:tc>
          <w:tcPr>
            <w:tcW w:w="654" w:type="pct"/>
          </w:tcPr>
          <w:p w14:paraId="6BDA1B7A"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M.D.</w:t>
            </w:r>
          </w:p>
        </w:tc>
        <w:tc>
          <w:tcPr>
            <w:tcW w:w="4346" w:type="pct"/>
          </w:tcPr>
          <w:p w14:paraId="295D0AA3"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Módulo de desarrollo.</w:t>
            </w:r>
          </w:p>
        </w:tc>
      </w:tr>
      <w:tr w:rsidR="00832963" w:rsidRPr="00BF7A4D" w14:paraId="2CCCC993" w14:textId="77777777" w:rsidTr="00243036">
        <w:trPr>
          <w:trHeight w:val="267"/>
        </w:trPr>
        <w:tc>
          <w:tcPr>
            <w:tcW w:w="654" w:type="pct"/>
          </w:tcPr>
          <w:p w14:paraId="1DF7ADC4"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CRM</w:t>
            </w:r>
          </w:p>
        </w:tc>
        <w:tc>
          <w:tcPr>
            <w:tcW w:w="4346" w:type="pct"/>
          </w:tcPr>
          <w:p w14:paraId="41D1E862"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Customer Relationship Management.</w:t>
            </w:r>
          </w:p>
        </w:tc>
      </w:tr>
      <w:tr w:rsidR="00832963" w:rsidRPr="00BF7A4D" w14:paraId="4BA3B584" w14:textId="77777777" w:rsidTr="00243036">
        <w:trPr>
          <w:trHeight w:val="245"/>
        </w:trPr>
        <w:tc>
          <w:tcPr>
            <w:tcW w:w="654" w:type="pct"/>
          </w:tcPr>
          <w:p w14:paraId="475DDB4D" w14:textId="77777777" w:rsidR="00832963" w:rsidRPr="00BF7A4D"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GIAV</w:t>
            </w:r>
          </w:p>
        </w:tc>
        <w:tc>
          <w:tcPr>
            <w:tcW w:w="4346" w:type="pct"/>
          </w:tcPr>
          <w:p w14:paraId="76B2FD13" w14:textId="77777777" w:rsidR="00832963" w:rsidRPr="00BF7A4D"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Software que facilita la gestión de reservas.</w:t>
            </w:r>
          </w:p>
        </w:tc>
      </w:tr>
      <w:tr w:rsidR="00832963" w:rsidRPr="00BF7A4D" w14:paraId="4477E5F4" w14:textId="77777777" w:rsidTr="00243036">
        <w:trPr>
          <w:trHeight w:val="245"/>
        </w:trPr>
        <w:tc>
          <w:tcPr>
            <w:tcW w:w="654" w:type="pct"/>
          </w:tcPr>
          <w:p w14:paraId="62776D48" w14:textId="77777777" w:rsidR="00832963" w:rsidRDefault="00832963" w:rsidP="00243036">
            <w:pPr>
              <w:spacing w:line="276" w:lineRule="auto"/>
              <w:jc w:val="center"/>
              <w:rPr>
                <w:rFonts w:ascii="Arial" w:hAnsi="Arial" w:cs="Arial"/>
                <w:sz w:val="22"/>
                <w:szCs w:val="22"/>
                <w:lang w:val="es-ES_tradnl"/>
              </w:rPr>
            </w:pPr>
            <w:r>
              <w:rPr>
                <w:rFonts w:ascii="Arial" w:hAnsi="Arial" w:cs="Arial"/>
                <w:sz w:val="22"/>
                <w:szCs w:val="22"/>
                <w:lang w:val="es-ES_tradnl"/>
              </w:rPr>
              <w:t>BackOffice</w:t>
            </w:r>
          </w:p>
        </w:tc>
        <w:tc>
          <w:tcPr>
            <w:tcW w:w="4346" w:type="pct"/>
          </w:tcPr>
          <w:p w14:paraId="1AA84551" w14:textId="77777777" w:rsidR="00832963" w:rsidRDefault="00832963" w:rsidP="00243036">
            <w:pPr>
              <w:spacing w:line="276" w:lineRule="auto"/>
              <w:jc w:val="both"/>
              <w:rPr>
                <w:rFonts w:ascii="Arial" w:hAnsi="Arial" w:cs="Arial"/>
                <w:sz w:val="22"/>
                <w:szCs w:val="22"/>
                <w:lang w:val="es-ES_tradnl"/>
              </w:rPr>
            </w:pPr>
            <w:r>
              <w:rPr>
                <w:rFonts w:ascii="Arial" w:hAnsi="Arial" w:cs="Arial"/>
                <w:sz w:val="22"/>
                <w:szCs w:val="22"/>
                <w:lang w:val="es-ES_tradnl"/>
              </w:rPr>
              <w:t>Programa que permite el registro automático de operaciones en la parte administrativa.</w:t>
            </w:r>
          </w:p>
        </w:tc>
      </w:tr>
    </w:tbl>
    <w:p w14:paraId="1C7E0E27" w14:textId="46BD9DF4" w:rsidR="00A15912" w:rsidRDefault="00FF7ABA" w:rsidP="00FF7ABA">
      <w:pPr>
        <w:spacing w:line="276" w:lineRule="auto"/>
        <w:ind w:left="426"/>
        <w:jc w:val="both"/>
      </w:pPr>
      <w:r>
        <w:t xml:space="preserve"> </w:t>
      </w:r>
    </w:p>
    <w:p w14:paraId="2AF1BE7E" w14:textId="77777777" w:rsidR="00A15912" w:rsidRPr="00A15912" w:rsidRDefault="00A15912" w:rsidP="00A15912">
      <w:pPr>
        <w:pStyle w:val="Ttulo1"/>
        <w:numPr>
          <w:ilvl w:val="0"/>
          <w:numId w:val="2"/>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1725B6D3"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3"/>
      </w:tblGrid>
      <w:tr w:rsidR="00A15912" w:rsidRPr="00BF7A4D" w14:paraId="5FF1E9E3" w14:textId="77777777" w:rsidTr="00A15912">
        <w:trPr>
          <w:trHeight w:val="267"/>
          <w:jc w:val="center"/>
        </w:trPr>
        <w:tc>
          <w:tcPr>
            <w:tcW w:w="5000" w:type="pct"/>
            <w:shd w:val="clear" w:color="auto" w:fill="D5DCE4"/>
          </w:tcPr>
          <w:p w14:paraId="1CE38855"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0C4E31" w:rsidRPr="00BF7A4D" w14:paraId="12B76A57" w14:textId="77777777" w:rsidTr="00A15912">
        <w:trPr>
          <w:trHeight w:val="267"/>
          <w:jc w:val="center"/>
        </w:trPr>
        <w:tc>
          <w:tcPr>
            <w:tcW w:w="5000" w:type="pct"/>
          </w:tcPr>
          <w:p w14:paraId="41AFDCD3" w14:textId="6E32FE16" w:rsidR="000C4E31" w:rsidRPr="00786644" w:rsidRDefault="000C4E31" w:rsidP="000C4E31">
            <w:pPr>
              <w:rPr>
                <w:rFonts w:ascii="Calibri" w:hAnsi="Calibri" w:cs="Calibri"/>
              </w:rPr>
            </w:pPr>
            <w:r w:rsidRPr="00786644">
              <w:rPr>
                <w:rFonts w:ascii="Calibri" w:hAnsi="Calibri" w:cs="Calibri"/>
              </w:rPr>
              <w:t>Modelo de casos de uso</w:t>
            </w:r>
          </w:p>
        </w:tc>
      </w:tr>
      <w:tr w:rsidR="000C4E31" w:rsidRPr="00BF7A4D" w14:paraId="7679BD46" w14:textId="77777777" w:rsidTr="00A15912">
        <w:trPr>
          <w:trHeight w:val="245"/>
          <w:jc w:val="center"/>
        </w:trPr>
        <w:tc>
          <w:tcPr>
            <w:tcW w:w="5000" w:type="pct"/>
          </w:tcPr>
          <w:p w14:paraId="21773D5C" w14:textId="3EEB2515" w:rsidR="000C4E31" w:rsidRPr="00786644" w:rsidRDefault="000C4E31" w:rsidP="000C4E31">
            <w:pPr>
              <w:rPr>
                <w:rFonts w:ascii="Calibri" w:hAnsi="Calibri" w:cs="Calibri"/>
              </w:rPr>
            </w:pPr>
            <w:r w:rsidRPr="00786644">
              <w:rPr>
                <w:rFonts w:ascii="Calibri" w:hAnsi="Calibri" w:cs="Calibri"/>
              </w:rPr>
              <w:t xml:space="preserve">Modelado de análisis de casos de uso </w:t>
            </w:r>
          </w:p>
        </w:tc>
      </w:tr>
      <w:tr w:rsidR="000C4E31" w:rsidRPr="00BF7A4D" w14:paraId="553DAA7F" w14:textId="77777777" w:rsidTr="00A15912">
        <w:trPr>
          <w:trHeight w:val="245"/>
          <w:jc w:val="center"/>
        </w:trPr>
        <w:tc>
          <w:tcPr>
            <w:tcW w:w="5000" w:type="pct"/>
          </w:tcPr>
          <w:p w14:paraId="375F11E1" w14:textId="49D3B311" w:rsidR="000C4E31" w:rsidRPr="00786644" w:rsidRDefault="000C4E31" w:rsidP="000C4E31">
            <w:pPr>
              <w:rPr>
                <w:rFonts w:ascii="Calibri" w:hAnsi="Calibri" w:cs="Calibri"/>
              </w:rPr>
            </w:pPr>
            <w:r w:rsidRPr="00786644">
              <w:rPr>
                <w:rFonts w:ascii="Calibri" w:hAnsi="Calibri" w:cs="Calibri"/>
              </w:rPr>
              <w:t>Documento de diseño detallado</w:t>
            </w:r>
          </w:p>
        </w:tc>
      </w:tr>
    </w:tbl>
    <w:p w14:paraId="39C2A819" w14:textId="77777777" w:rsidR="00A15912" w:rsidRDefault="00A15912" w:rsidP="00A15912"/>
    <w:p w14:paraId="7BB79860" w14:textId="77777777" w:rsidR="00A15912" w:rsidRDefault="00A15912" w:rsidP="00A15912">
      <w:r>
        <w:br w:type="page"/>
      </w:r>
    </w:p>
    <w:p w14:paraId="4D5D9E26" w14:textId="77777777" w:rsidR="00A15912" w:rsidRDefault="00A15912" w:rsidP="00A15912">
      <w:pPr>
        <w:pStyle w:val="Ttulo1"/>
        <w:numPr>
          <w:ilvl w:val="0"/>
          <w:numId w:val="2"/>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t>Estrategia de pruebas</w:t>
      </w:r>
      <w:bookmarkEnd w:id="11"/>
      <w:bookmarkEnd w:id="12"/>
    </w:p>
    <w:p w14:paraId="4F67743B" w14:textId="174DED58" w:rsidR="00A15912" w:rsidRDefault="00A15912" w:rsidP="009E3E75">
      <w:pPr>
        <w:pStyle w:val="Ttulo2"/>
        <w:numPr>
          <w:ilvl w:val="1"/>
          <w:numId w:val="2"/>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239703DD" w14:textId="737C0648" w:rsidR="00B02C9A" w:rsidRDefault="00B02C9A" w:rsidP="00B02C9A"/>
    <w:p w14:paraId="22120B0D" w14:textId="59BA03AE" w:rsidR="001F5A12" w:rsidRPr="000468B6" w:rsidRDefault="001F5A12" w:rsidP="001F5A12">
      <w:pPr>
        <w:spacing w:line="276" w:lineRule="auto"/>
        <w:ind w:left="709"/>
        <w:jc w:val="both"/>
        <w:rPr>
          <w:b/>
          <w:bCs/>
          <w:iCs/>
          <w:sz w:val="28"/>
          <w:szCs w:val="28"/>
        </w:rPr>
      </w:pPr>
      <w:r w:rsidRPr="000468B6">
        <w:rPr>
          <w:b/>
          <w:bCs/>
          <w:iCs/>
          <w:sz w:val="28"/>
          <w:szCs w:val="28"/>
        </w:rPr>
        <w:t xml:space="preserve">Componente de </w:t>
      </w:r>
      <w:r>
        <w:rPr>
          <w:b/>
          <w:bCs/>
          <w:iCs/>
          <w:sz w:val="28"/>
          <w:szCs w:val="28"/>
        </w:rPr>
        <w:t>Conexión a la base de dato</w:t>
      </w:r>
      <w:r w:rsidRPr="000468B6">
        <w:rPr>
          <w:b/>
          <w:bCs/>
          <w:iCs/>
          <w:sz w:val="28"/>
          <w:szCs w:val="28"/>
        </w:rPr>
        <w:t>s</w:t>
      </w:r>
    </w:p>
    <w:p w14:paraId="7809DF8E" w14:textId="77777777" w:rsidR="00B02C9A" w:rsidRPr="00B02C9A" w:rsidRDefault="00B02C9A" w:rsidP="00B02C9A"/>
    <w:tbl>
      <w:tblPr>
        <w:tblW w:w="8928" w:type="dxa"/>
        <w:tblInd w:w="712" w:type="dxa"/>
        <w:tblCellMar>
          <w:left w:w="0" w:type="dxa"/>
          <w:right w:w="0" w:type="dxa"/>
        </w:tblCellMar>
        <w:tblLook w:val="04A0" w:firstRow="1" w:lastRow="0" w:firstColumn="1" w:lastColumn="0" w:noHBand="0" w:noVBand="1"/>
      </w:tblPr>
      <w:tblGrid>
        <w:gridCol w:w="2825"/>
        <w:gridCol w:w="6103"/>
      </w:tblGrid>
      <w:tr w:rsidR="00E50DFF" w:rsidRPr="00C329B0" w14:paraId="6EB730AC"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41D3957" w14:textId="77777777" w:rsidR="00E50DFF" w:rsidRPr="00C329B0" w:rsidRDefault="00E50DFF" w:rsidP="00AD761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2D8E42" w14:textId="77777777" w:rsidR="00E50DFF" w:rsidRPr="005660AE" w:rsidRDefault="00E50DFF" w:rsidP="00AD761D">
            <w:pPr>
              <w:spacing w:line="276" w:lineRule="auto"/>
              <w:jc w:val="both"/>
              <w:rPr>
                <w:i/>
              </w:rPr>
            </w:pPr>
            <w:r w:rsidRPr="005660AE">
              <w:rPr>
                <w:i/>
              </w:rPr>
              <w:t>C</w:t>
            </w:r>
            <w:r>
              <w:rPr>
                <w:i/>
              </w:rPr>
              <w:t>od-001</w:t>
            </w:r>
          </w:p>
        </w:tc>
      </w:tr>
      <w:tr w:rsidR="00E50DFF" w:rsidRPr="00C329B0" w14:paraId="11DBFEA1"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4D32742" w14:textId="77777777" w:rsidR="00E50DFF" w:rsidRPr="00C329B0" w:rsidRDefault="00E50DFF" w:rsidP="00AD761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395B8B6" w14:textId="400DB94C" w:rsidR="00E50DFF" w:rsidRPr="005660AE" w:rsidRDefault="00E50DFF" w:rsidP="00AD761D">
            <w:pPr>
              <w:spacing w:line="276" w:lineRule="auto"/>
              <w:jc w:val="both"/>
              <w:rPr>
                <w:i/>
              </w:rPr>
            </w:pPr>
            <w:r>
              <w:rPr>
                <w:i/>
              </w:rPr>
              <w:t xml:space="preserve">Conexión a la base de datos </w:t>
            </w:r>
          </w:p>
        </w:tc>
      </w:tr>
      <w:tr w:rsidR="00E50DFF" w:rsidRPr="00C329B0" w14:paraId="09A75D6F" w14:textId="77777777" w:rsidTr="00AD761D">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FC4182B" w14:textId="77777777" w:rsidR="00E50DFF" w:rsidRPr="00C329B0" w:rsidRDefault="00E50DFF" w:rsidP="00AD761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DFED81" w14:textId="77777777" w:rsidR="00E50DFF" w:rsidRPr="005660AE" w:rsidRDefault="00E50DFF" w:rsidP="00AD761D">
            <w:pPr>
              <w:spacing w:line="276" w:lineRule="auto"/>
              <w:jc w:val="both"/>
              <w:rPr>
                <w:i/>
              </w:rPr>
            </w:pPr>
            <w:r w:rsidRPr="005660AE">
              <w:rPr>
                <w:i/>
              </w:rPr>
              <w:t>Desarrolladores</w:t>
            </w:r>
          </w:p>
        </w:tc>
      </w:tr>
      <w:tr w:rsidR="00E50DFF" w:rsidRPr="00C329B0" w14:paraId="5A80D0FF" w14:textId="77777777" w:rsidTr="00AD761D">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4B8308E" w14:textId="77777777" w:rsidR="00E50DFF" w:rsidRPr="00C329B0" w:rsidRDefault="00E50DFF" w:rsidP="00AD761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92BB17E" w14:textId="2436488A" w:rsidR="00E50DFF" w:rsidRDefault="00E50DFF" w:rsidP="00E50DFF">
            <w:pPr>
              <w:spacing w:line="276" w:lineRule="auto"/>
              <w:ind w:left="709"/>
              <w:jc w:val="both"/>
              <w:rPr>
                <w:i/>
              </w:rPr>
            </w:pPr>
            <w:r>
              <w:rPr>
                <w:i/>
              </w:rPr>
              <w:t xml:space="preserve">Para realizar la </w:t>
            </w:r>
            <w:r w:rsidR="009C6F52">
              <w:rPr>
                <w:i/>
              </w:rPr>
              <w:t>conexión</w:t>
            </w:r>
            <w:r>
              <w:rPr>
                <w:i/>
              </w:rPr>
              <w:t xml:space="preserve"> </w:t>
            </w:r>
            <w:r w:rsidR="009C6F52">
              <w:rPr>
                <w:i/>
              </w:rPr>
              <w:t>a la base de datos de Oracle debemos tener los siguientes argumentos:</w:t>
            </w:r>
          </w:p>
          <w:p w14:paraId="5189A110" w14:textId="6B5E18E3" w:rsidR="009C6F52" w:rsidRDefault="009C6F52" w:rsidP="00E50DFF">
            <w:pPr>
              <w:spacing w:line="276" w:lineRule="auto"/>
              <w:ind w:left="709"/>
              <w:jc w:val="both"/>
              <w:rPr>
                <w:i/>
                <w:lang w:val="en-US"/>
              </w:rPr>
            </w:pPr>
            <w:r w:rsidRPr="009C6F52">
              <w:rPr>
                <w:i/>
                <w:lang w:val="en-US"/>
              </w:rPr>
              <w:t xml:space="preserve">Driver: </w:t>
            </w:r>
            <w:r w:rsidRPr="009C6F52">
              <w:rPr>
                <w:i/>
                <w:lang w:val="en-US"/>
              </w:rPr>
              <w:t>"oracle.jdbc.driver.OracleDriver"</w:t>
            </w:r>
          </w:p>
          <w:p w14:paraId="13EDAF42" w14:textId="58E34B88" w:rsidR="009C6F52" w:rsidRDefault="009C6F52" w:rsidP="00E50DFF">
            <w:pPr>
              <w:spacing w:line="276" w:lineRule="auto"/>
              <w:ind w:left="709"/>
              <w:jc w:val="both"/>
              <w:rPr>
                <w:i/>
                <w:lang w:val="en-US"/>
              </w:rPr>
            </w:pPr>
            <w:r>
              <w:rPr>
                <w:i/>
                <w:lang w:val="en-US"/>
              </w:rPr>
              <w:t xml:space="preserve">url: </w:t>
            </w:r>
            <w:r w:rsidRPr="009C6F52">
              <w:rPr>
                <w:i/>
                <w:lang w:val="en-US"/>
              </w:rPr>
              <w:t>"jdbc:oracle:thin:@//localhost:152</w:t>
            </w:r>
            <w:r>
              <w:rPr>
                <w:i/>
                <w:lang w:val="en-US"/>
              </w:rPr>
              <w:t>1</w:t>
            </w:r>
            <w:r w:rsidRPr="009C6F52">
              <w:rPr>
                <w:i/>
                <w:lang w:val="en-US"/>
              </w:rPr>
              <w:t>/</w:t>
            </w:r>
            <w:r>
              <w:rPr>
                <w:i/>
                <w:lang w:val="en-US"/>
              </w:rPr>
              <w:t>orcl</w:t>
            </w:r>
            <w:r w:rsidRPr="009C6F52">
              <w:rPr>
                <w:i/>
                <w:lang w:val="en-US"/>
              </w:rPr>
              <w:t>"</w:t>
            </w:r>
          </w:p>
          <w:p w14:paraId="22D57AB2" w14:textId="38C51833" w:rsidR="009C6F52" w:rsidRDefault="009C6F52" w:rsidP="00E50DFF">
            <w:pPr>
              <w:spacing w:line="276" w:lineRule="auto"/>
              <w:ind w:left="709"/>
              <w:jc w:val="both"/>
              <w:rPr>
                <w:i/>
                <w:lang w:val="en-US"/>
              </w:rPr>
            </w:pPr>
            <w:r>
              <w:rPr>
                <w:i/>
                <w:lang w:val="en-US"/>
              </w:rPr>
              <w:t>user:</w:t>
            </w:r>
            <w:r w:rsidR="00B02C9A">
              <w:rPr>
                <w:i/>
                <w:lang w:val="en-US"/>
              </w:rPr>
              <w:t xml:space="preserve"> </w:t>
            </w:r>
            <w:r w:rsidR="00B02C9A" w:rsidRPr="00B02C9A">
              <w:rPr>
                <w:i/>
                <w:lang w:val="en-US"/>
              </w:rPr>
              <w:t>"Proyecto"</w:t>
            </w:r>
          </w:p>
          <w:p w14:paraId="7F17D378" w14:textId="6A36E629" w:rsidR="00E50DFF" w:rsidRDefault="009C6F52" w:rsidP="00B02C9A">
            <w:pPr>
              <w:spacing w:line="276" w:lineRule="auto"/>
              <w:ind w:left="709"/>
              <w:jc w:val="both"/>
              <w:rPr>
                <w:i/>
                <w:lang w:val="en-US"/>
              </w:rPr>
            </w:pPr>
            <w:r>
              <w:rPr>
                <w:i/>
                <w:lang w:val="en-US"/>
              </w:rPr>
              <w:t xml:space="preserve">password: </w:t>
            </w:r>
            <w:r w:rsidR="00B02C9A">
              <w:rPr>
                <w:i/>
                <w:lang w:val="en-US"/>
              </w:rPr>
              <w:t>“p</w:t>
            </w:r>
            <w:r w:rsidR="00B02C9A" w:rsidRPr="00B02C9A">
              <w:rPr>
                <w:i/>
                <w:lang w:val="en-US"/>
              </w:rPr>
              <w:t>royecto"</w:t>
            </w:r>
          </w:p>
          <w:p w14:paraId="501897B5" w14:textId="4DB0EBAB" w:rsidR="00E50DFF" w:rsidRPr="005660AE" w:rsidRDefault="00E50DFF" w:rsidP="00B02C9A">
            <w:pPr>
              <w:spacing w:line="276" w:lineRule="auto"/>
              <w:jc w:val="both"/>
              <w:rPr>
                <w:i/>
              </w:rPr>
            </w:pPr>
          </w:p>
        </w:tc>
      </w:tr>
      <w:tr w:rsidR="00E50DFF" w:rsidRPr="00C329B0" w14:paraId="7BC118D5"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DEA31A" w14:textId="77777777" w:rsidR="00E50DFF" w:rsidRPr="00C329B0" w:rsidRDefault="00E50DFF" w:rsidP="00AD761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A23D577" w14:textId="77777777" w:rsidR="00E50DFF" w:rsidRPr="005660AE" w:rsidRDefault="00E50DFF" w:rsidP="00AD761D">
            <w:pPr>
              <w:spacing w:line="276" w:lineRule="auto"/>
              <w:jc w:val="both"/>
              <w:rPr>
                <w:i/>
              </w:rPr>
            </w:pPr>
            <w:r>
              <w:rPr>
                <w:i/>
              </w:rPr>
              <w:t>Haber ingresado correctamente la información en los campos seleccionados.</w:t>
            </w:r>
          </w:p>
        </w:tc>
      </w:tr>
      <w:tr w:rsidR="00E50DFF" w:rsidRPr="00C329B0" w14:paraId="2E3A238C" w14:textId="77777777" w:rsidTr="00AD761D">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9E2A515" w14:textId="77777777" w:rsidR="00E50DFF" w:rsidRPr="00C329B0" w:rsidRDefault="00E50DFF" w:rsidP="00AD761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6E3DA4A" w14:textId="77777777" w:rsidR="00E50DFF" w:rsidRPr="005660AE" w:rsidRDefault="00E50DFF" w:rsidP="00AD761D">
            <w:pPr>
              <w:spacing w:line="276" w:lineRule="auto"/>
              <w:jc w:val="both"/>
              <w:rPr>
                <w:i/>
              </w:rPr>
            </w:pPr>
            <w:r>
              <w:rPr>
                <w:i/>
              </w:rPr>
              <w:t>El cliente quedara registrado en el sistema.</w:t>
            </w:r>
            <w:r w:rsidRPr="005660AE">
              <w:rPr>
                <w:i/>
              </w:rPr>
              <w:t xml:space="preserve"> </w:t>
            </w:r>
          </w:p>
        </w:tc>
      </w:tr>
      <w:tr w:rsidR="00E50DFF" w:rsidRPr="00C329B0" w14:paraId="1732E372" w14:textId="77777777" w:rsidTr="00AD761D">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7728376" w14:textId="77777777" w:rsidR="00E50DFF" w:rsidRPr="00C329B0" w:rsidRDefault="00E50DFF" w:rsidP="00AD761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F29F1ED" w14:textId="77777777" w:rsidR="00E50DFF" w:rsidRPr="005660AE" w:rsidRDefault="00E50DFF" w:rsidP="00AD761D">
            <w:pPr>
              <w:spacing w:line="276" w:lineRule="auto"/>
              <w:jc w:val="both"/>
              <w:rPr>
                <w:i/>
              </w:rPr>
            </w:pPr>
            <w:r>
              <w:rPr>
                <w:i/>
              </w:rPr>
              <w:t>Se ha agregado con éxito los datos del cliente al sistema.</w:t>
            </w:r>
          </w:p>
        </w:tc>
      </w:tr>
      <w:tr w:rsidR="00E50DFF" w:rsidRPr="00C329B0" w14:paraId="2BB7FE03" w14:textId="77777777" w:rsidTr="00AD761D">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64C57CB" w14:textId="77777777" w:rsidR="00E50DFF" w:rsidRPr="00C329B0" w:rsidRDefault="00E50DFF" w:rsidP="00AD761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9D0D640" w14:textId="77777777" w:rsidR="00E50DFF" w:rsidRPr="005660AE" w:rsidRDefault="00E50DFF" w:rsidP="00AD761D">
            <w:pPr>
              <w:spacing w:line="276" w:lineRule="auto"/>
              <w:jc w:val="both"/>
              <w:rPr>
                <w:i/>
              </w:rPr>
            </w:pPr>
            <w:r w:rsidRPr="005660AE">
              <w:rPr>
                <w:i/>
              </w:rPr>
              <w:t>Exitoso</w:t>
            </w:r>
          </w:p>
        </w:tc>
      </w:tr>
      <w:tr w:rsidR="00E50DFF" w:rsidRPr="00C329B0" w14:paraId="0943EA3E" w14:textId="77777777" w:rsidTr="00AD761D">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C988BBC" w14:textId="77777777" w:rsidR="00E50DFF" w:rsidRPr="00C329B0" w:rsidRDefault="00E50DFF" w:rsidP="00AD761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335928D" w14:textId="77777777" w:rsidR="00E50DFF" w:rsidRPr="005660AE" w:rsidRDefault="00E50DFF" w:rsidP="00AD761D">
            <w:pPr>
              <w:spacing w:line="276" w:lineRule="auto"/>
              <w:jc w:val="both"/>
              <w:rPr>
                <w:i/>
              </w:rPr>
            </w:pPr>
            <w:r w:rsidRPr="005660AE">
              <w:rPr>
                <w:i/>
              </w:rPr>
              <w:t xml:space="preserve"> </w:t>
            </w:r>
            <w:r>
              <w:rPr>
                <w:i/>
              </w:rPr>
              <w:t>Los campos deben cumplir ciertas restricciones para ser registrados los datos.</w:t>
            </w:r>
          </w:p>
        </w:tc>
      </w:tr>
    </w:tbl>
    <w:p w14:paraId="79307C4B" w14:textId="486BFC51" w:rsidR="00E50DFF" w:rsidRDefault="00E50DFF" w:rsidP="00E50DFF"/>
    <w:p w14:paraId="71BB9D0B" w14:textId="4584A53C" w:rsidR="001F5A12" w:rsidRDefault="001F5A12" w:rsidP="00E50DFF"/>
    <w:p w14:paraId="4BD87F33" w14:textId="067CFB89" w:rsidR="001F5A12" w:rsidRPr="000468B6" w:rsidRDefault="001F5A12" w:rsidP="001F5A12">
      <w:pPr>
        <w:spacing w:line="276" w:lineRule="auto"/>
        <w:ind w:left="709"/>
        <w:jc w:val="both"/>
        <w:rPr>
          <w:b/>
          <w:bCs/>
          <w:iCs/>
          <w:sz w:val="28"/>
          <w:szCs w:val="28"/>
        </w:rPr>
      </w:pPr>
      <w:r w:rsidRPr="000468B6">
        <w:rPr>
          <w:b/>
          <w:bCs/>
          <w:iCs/>
          <w:sz w:val="28"/>
          <w:szCs w:val="28"/>
        </w:rPr>
        <w:t xml:space="preserve">Componente de </w:t>
      </w:r>
      <w:r>
        <w:rPr>
          <w:b/>
          <w:bCs/>
          <w:iCs/>
          <w:sz w:val="28"/>
          <w:szCs w:val="28"/>
        </w:rPr>
        <w:t>Registros de clientes</w:t>
      </w:r>
    </w:p>
    <w:p w14:paraId="0CC3BA8E" w14:textId="77777777" w:rsidR="001F5A12" w:rsidRPr="00E50DFF" w:rsidRDefault="001F5A12" w:rsidP="00E50DFF"/>
    <w:p w14:paraId="6DF49D6B"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406"/>
        <w:gridCol w:w="6522"/>
      </w:tblGrid>
      <w:tr w:rsidR="009E3E75" w:rsidRPr="00C329B0" w14:paraId="454A55B5"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EF23425" w14:textId="77777777" w:rsidR="009E3E75" w:rsidRPr="00C329B0" w:rsidRDefault="009E3E75"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C74FBA" w14:textId="22122131" w:rsidR="009E3E75" w:rsidRPr="005660AE" w:rsidRDefault="009E3E75" w:rsidP="003F2DC7">
            <w:pPr>
              <w:spacing w:line="276" w:lineRule="auto"/>
              <w:jc w:val="both"/>
              <w:rPr>
                <w:i/>
              </w:rPr>
            </w:pPr>
            <w:r w:rsidRPr="005660AE">
              <w:rPr>
                <w:i/>
              </w:rPr>
              <w:t>C</w:t>
            </w:r>
            <w:r>
              <w:rPr>
                <w:i/>
              </w:rPr>
              <w:t>od-00</w:t>
            </w:r>
            <w:r w:rsidR="00C310C8">
              <w:rPr>
                <w:i/>
              </w:rPr>
              <w:t>2</w:t>
            </w:r>
          </w:p>
        </w:tc>
      </w:tr>
      <w:tr w:rsidR="009E3E75" w:rsidRPr="00C329B0" w14:paraId="348B7437"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FC6D100" w14:textId="77777777" w:rsidR="009E3E75" w:rsidRPr="00C329B0" w:rsidRDefault="009E3E75"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94CDB72" w14:textId="77777777" w:rsidR="009E3E75" w:rsidRPr="005660AE" w:rsidRDefault="009E3E75" w:rsidP="003F2DC7">
            <w:pPr>
              <w:spacing w:line="276" w:lineRule="auto"/>
              <w:jc w:val="both"/>
              <w:rPr>
                <w:i/>
              </w:rPr>
            </w:pPr>
            <w:r>
              <w:rPr>
                <w:i/>
              </w:rPr>
              <w:t>Registro de cliente</w:t>
            </w:r>
          </w:p>
        </w:tc>
      </w:tr>
      <w:tr w:rsidR="009E3E75" w:rsidRPr="00C329B0" w14:paraId="392A7FB3"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4F6269D" w14:textId="77777777" w:rsidR="009E3E75" w:rsidRPr="00C329B0" w:rsidRDefault="009E3E75"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2343D8F" w14:textId="77777777" w:rsidR="009E3E75" w:rsidRPr="005660AE" w:rsidRDefault="009E3E75" w:rsidP="003F2DC7">
            <w:pPr>
              <w:spacing w:line="276" w:lineRule="auto"/>
              <w:jc w:val="both"/>
              <w:rPr>
                <w:i/>
              </w:rPr>
            </w:pPr>
            <w:r w:rsidRPr="005660AE">
              <w:rPr>
                <w:i/>
              </w:rPr>
              <w:t>Desarrolladores</w:t>
            </w:r>
          </w:p>
        </w:tc>
      </w:tr>
      <w:tr w:rsidR="009E3E75" w:rsidRPr="00C329B0" w14:paraId="2305B797"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71CD52" w14:textId="77777777" w:rsidR="009E3E75" w:rsidRPr="00C329B0" w:rsidRDefault="009E3E75"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6B9B6BF" w14:textId="02711615" w:rsidR="00C310C8" w:rsidRDefault="00C310C8" w:rsidP="00C310C8">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105841A0" w14:textId="77777777" w:rsidR="00C310C8" w:rsidRDefault="00C310C8" w:rsidP="00C310C8">
            <w:pPr>
              <w:spacing w:line="276" w:lineRule="auto"/>
              <w:ind w:left="709"/>
              <w:jc w:val="both"/>
              <w:rPr>
                <w:i/>
              </w:rPr>
            </w:pPr>
            <w:r w:rsidRPr="00C310C8">
              <w:rPr>
                <w:i/>
              </w:rPr>
              <w:t>String</w:t>
            </w:r>
            <w:r>
              <w:rPr>
                <w:i/>
              </w:rPr>
              <w:t xml:space="preserve"> </w:t>
            </w:r>
            <w:r w:rsidRPr="00C310C8">
              <w:rPr>
                <w:i/>
              </w:rPr>
              <w:t>sql</w:t>
            </w:r>
            <w:r>
              <w:rPr>
                <w:i/>
              </w:rPr>
              <w:t xml:space="preserve"> </w:t>
            </w:r>
            <w:r w:rsidRPr="00C310C8">
              <w:rPr>
                <w:i/>
              </w:rPr>
              <w:t>=</w:t>
            </w:r>
          </w:p>
          <w:p w14:paraId="655E6843" w14:textId="77777777" w:rsidR="00C310C8" w:rsidRDefault="00C310C8" w:rsidP="00C310C8">
            <w:pPr>
              <w:spacing w:line="276" w:lineRule="auto"/>
              <w:ind w:left="709"/>
              <w:jc w:val="both"/>
              <w:rPr>
                <w:i/>
              </w:rPr>
            </w:pPr>
            <w:r w:rsidRPr="00C310C8">
              <w:rPr>
                <w:i/>
              </w:rPr>
              <w:t xml:space="preserve"> "{CALL REGISTRAR_CLIENTE(</w:t>
            </w:r>
          </w:p>
          <w:p w14:paraId="4768D588" w14:textId="24DA4A3A" w:rsidR="00C310C8" w:rsidRDefault="00C310C8" w:rsidP="00C310C8">
            <w:pPr>
              <w:spacing w:line="276" w:lineRule="auto"/>
              <w:ind w:left="709"/>
              <w:jc w:val="both"/>
              <w:rPr>
                <w:i/>
              </w:rPr>
            </w:pPr>
            <w:r w:rsidRPr="00C310C8">
              <w:rPr>
                <w:i/>
              </w:rPr>
              <w:t>INCREMENTADOIDCLIENTE.NEXTVAL,?,?,?,?,?,?)}";</w:t>
            </w:r>
          </w:p>
          <w:p w14:paraId="2EDF0358" w14:textId="0EA11500" w:rsidR="00C310C8" w:rsidRPr="00C310C8" w:rsidRDefault="00C310C8" w:rsidP="00C310C8">
            <w:pPr>
              <w:numPr>
                <w:ilvl w:val="0"/>
                <w:numId w:val="5"/>
              </w:numPr>
              <w:tabs>
                <w:tab w:val="clear" w:pos="720"/>
                <w:tab w:val="num" w:pos="372"/>
              </w:tabs>
              <w:spacing w:line="276" w:lineRule="auto"/>
              <w:ind w:left="709"/>
              <w:jc w:val="both"/>
              <w:rPr>
                <w:i/>
              </w:rPr>
            </w:pPr>
            <w:r>
              <w:rPr>
                <w:i/>
              </w:rPr>
              <w:t xml:space="preserve">Luego se </w:t>
            </w:r>
            <w:r w:rsidR="009E3E75" w:rsidRPr="005660AE">
              <w:rPr>
                <w:i/>
              </w:rPr>
              <w:t>ingresan los siguientes parámetros</w:t>
            </w:r>
            <w:r>
              <w:rPr>
                <w:i/>
              </w:rPr>
              <w:t xml:space="preserve"> que son los datos del cliente</w:t>
            </w:r>
            <w:r w:rsidR="009E3E75" w:rsidRPr="005660AE">
              <w:rPr>
                <w:i/>
              </w:rPr>
              <w:t>:</w:t>
            </w:r>
          </w:p>
          <w:p w14:paraId="1AEF97E6" w14:textId="02987DA5" w:rsidR="009E3E75" w:rsidRPr="00C310C8" w:rsidRDefault="009E3E75" w:rsidP="003F2DC7">
            <w:pPr>
              <w:spacing w:line="276" w:lineRule="auto"/>
              <w:ind w:left="709"/>
              <w:jc w:val="both"/>
              <w:rPr>
                <w:i/>
                <w:lang w:val="en-US"/>
              </w:rPr>
            </w:pPr>
            <w:r w:rsidRPr="00C310C8">
              <w:rPr>
                <w:i/>
                <w:lang w:val="en-US"/>
              </w:rPr>
              <w:t>String cedula – ‘</w:t>
            </w:r>
            <w:r w:rsidR="00A2281A" w:rsidRPr="00C310C8">
              <w:rPr>
                <w:i/>
                <w:iCs/>
                <w:lang w:val="en-US"/>
              </w:rPr>
              <w:t>0954310736</w:t>
            </w:r>
          </w:p>
          <w:p w14:paraId="74A3140A" w14:textId="060CE6E2" w:rsidR="009E3E75" w:rsidRPr="00C310C8" w:rsidRDefault="009E3E75" w:rsidP="003F2DC7">
            <w:pPr>
              <w:spacing w:line="276" w:lineRule="auto"/>
              <w:ind w:left="709"/>
              <w:jc w:val="both"/>
              <w:rPr>
                <w:i/>
                <w:lang w:val="en-US"/>
              </w:rPr>
            </w:pPr>
            <w:r w:rsidRPr="00C310C8">
              <w:rPr>
                <w:i/>
                <w:lang w:val="en-US"/>
              </w:rPr>
              <w:lastRenderedPageBreak/>
              <w:t>String nombres – ‘</w:t>
            </w:r>
            <w:r w:rsidR="00A2281A" w:rsidRPr="00C310C8">
              <w:rPr>
                <w:i/>
                <w:lang w:val="en-US"/>
              </w:rPr>
              <w:t>Maximiliano</w:t>
            </w:r>
            <w:r w:rsidR="00C310C8" w:rsidRPr="00C310C8">
              <w:rPr>
                <w:i/>
                <w:lang w:val="en-US"/>
              </w:rPr>
              <w:t xml:space="preserve"> Stalin</w:t>
            </w:r>
            <w:r w:rsidR="00A2281A" w:rsidRPr="00C310C8">
              <w:rPr>
                <w:i/>
                <w:lang w:val="en-US"/>
              </w:rPr>
              <w:t>’</w:t>
            </w:r>
          </w:p>
          <w:p w14:paraId="2F44BA65" w14:textId="6C553418" w:rsidR="009E3E75" w:rsidRDefault="009E3E75" w:rsidP="003F2DC7">
            <w:pPr>
              <w:spacing w:line="276" w:lineRule="auto"/>
              <w:ind w:left="709"/>
              <w:jc w:val="both"/>
              <w:rPr>
                <w:i/>
                <w:lang w:val="es-EC"/>
              </w:rPr>
            </w:pPr>
            <w:r>
              <w:rPr>
                <w:i/>
                <w:lang w:val="es-EC"/>
              </w:rPr>
              <w:t>String apellidos – ‘</w:t>
            </w:r>
            <w:r w:rsidR="00A2281A">
              <w:rPr>
                <w:i/>
                <w:lang w:val="es-EC"/>
              </w:rPr>
              <w:t>Cabrera</w:t>
            </w:r>
            <w:r w:rsidR="00C310C8">
              <w:rPr>
                <w:i/>
                <w:lang w:val="es-EC"/>
              </w:rPr>
              <w:t xml:space="preserve"> Gamboa</w:t>
            </w:r>
            <w:r>
              <w:rPr>
                <w:i/>
                <w:lang w:val="es-EC"/>
              </w:rPr>
              <w:t>’</w:t>
            </w:r>
          </w:p>
          <w:p w14:paraId="7AAF8AC8" w14:textId="40E3996A" w:rsidR="009E3E75" w:rsidRDefault="009E3E75" w:rsidP="003F2DC7">
            <w:pPr>
              <w:spacing w:line="276" w:lineRule="auto"/>
              <w:ind w:left="709"/>
              <w:jc w:val="both"/>
              <w:rPr>
                <w:i/>
              </w:rPr>
            </w:pPr>
            <w:r w:rsidRPr="00E50DFF">
              <w:rPr>
                <w:i/>
              </w:rPr>
              <w:t>String teléfono – ‘</w:t>
            </w:r>
            <w:r w:rsidR="00A2281A" w:rsidRPr="00E50DFF">
              <w:rPr>
                <w:i/>
              </w:rPr>
              <w:t>0962712966’</w:t>
            </w:r>
          </w:p>
          <w:p w14:paraId="768143EF" w14:textId="4117F5C9" w:rsidR="00C310C8" w:rsidRPr="00C310C8" w:rsidRDefault="00C310C8" w:rsidP="00C310C8">
            <w:pPr>
              <w:spacing w:line="276" w:lineRule="auto"/>
              <w:ind w:left="709"/>
              <w:jc w:val="both"/>
              <w:rPr>
                <w:i/>
                <w:lang w:val="es-EC"/>
              </w:rPr>
            </w:pPr>
            <w:r w:rsidRPr="005660AE">
              <w:rPr>
                <w:i/>
                <w:lang w:val="es-EC"/>
              </w:rPr>
              <w:t>String direccion_domicilio – ‘</w:t>
            </w:r>
            <w:r>
              <w:rPr>
                <w:i/>
                <w:lang w:val="es-EC"/>
              </w:rPr>
              <w:t>Samborondon-Guayas’</w:t>
            </w:r>
          </w:p>
          <w:p w14:paraId="3B9D2F1F" w14:textId="3317F580" w:rsidR="009E3E75" w:rsidRPr="00C310C8" w:rsidRDefault="009E3E75" w:rsidP="00C310C8">
            <w:pPr>
              <w:spacing w:line="276" w:lineRule="auto"/>
              <w:ind w:left="709"/>
              <w:jc w:val="both"/>
              <w:rPr>
                <w:i/>
                <w:lang w:val="en-US"/>
              </w:rPr>
            </w:pPr>
            <w:r w:rsidRPr="00C310C8">
              <w:rPr>
                <w:i/>
                <w:lang w:val="en-US"/>
              </w:rPr>
              <w:t>String correo_electronico – ‘</w:t>
            </w:r>
            <w:r w:rsidR="00A2281A" w:rsidRPr="00C310C8">
              <w:rPr>
                <w:i/>
                <w:lang w:val="en-US"/>
              </w:rPr>
              <w:t>maximilianocabrera885</w:t>
            </w:r>
            <w:r w:rsidRPr="00C310C8">
              <w:rPr>
                <w:i/>
                <w:lang w:val="en-US"/>
              </w:rPr>
              <w:t>@gmail.com</w:t>
            </w:r>
          </w:p>
          <w:p w14:paraId="75965347" w14:textId="08F4EA3E" w:rsidR="009E3E75" w:rsidRPr="005660AE" w:rsidRDefault="009E3E75" w:rsidP="00C310C8">
            <w:pPr>
              <w:spacing w:line="276" w:lineRule="auto"/>
              <w:ind w:left="709"/>
              <w:jc w:val="both"/>
              <w:rPr>
                <w:i/>
              </w:rPr>
            </w:pPr>
          </w:p>
        </w:tc>
      </w:tr>
      <w:tr w:rsidR="009E3E75" w:rsidRPr="00C329B0" w14:paraId="79D94610"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D60EBCE" w14:textId="77777777" w:rsidR="009E3E75" w:rsidRPr="00C329B0" w:rsidRDefault="009E3E75" w:rsidP="003F2DC7">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431067" w14:textId="77777777" w:rsidR="009E3E75" w:rsidRPr="005660AE" w:rsidRDefault="009E3E75" w:rsidP="003F2DC7">
            <w:pPr>
              <w:spacing w:line="276" w:lineRule="auto"/>
              <w:jc w:val="both"/>
              <w:rPr>
                <w:i/>
              </w:rPr>
            </w:pPr>
            <w:r>
              <w:rPr>
                <w:i/>
              </w:rPr>
              <w:t>Haber ingresado correctamente la información en los campos seleccionados.</w:t>
            </w:r>
          </w:p>
        </w:tc>
      </w:tr>
      <w:tr w:rsidR="009E3E75" w:rsidRPr="00C329B0" w14:paraId="5F18ECE7" w14:textId="77777777" w:rsidTr="003F2DC7">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F61BD64" w14:textId="77777777" w:rsidR="009E3E75" w:rsidRPr="00C329B0" w:rsidRDefault="009E3E75"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AB5643" w14:textId="77777777" w:rsidR="009E3E75" w:rsidRPr="005660AE" w:rsidRDefault="009E3E75" w:rsidP="003F2DC7">
            <w:pPr>
              <w:spacing w:line="276" w:lineRule="auto"/>
              <w:jc w:val="both"/>
              <w:rPr>
                <w:i/>
              </w:rPr>
            </w:pPr>
            <w:r>
              <w:rPr>
                <w:i/>
              </w:rPr>
              <w:t>El cliente quedara registrado en el sistema.</w:t>
            </w:r>
            <w:r w:rsidRPr="005660AE">
              <w:rPr>
                <w:i/>
              </w:rPr>
              <w:t xml:space="preserve"> </w:t>
            </w:r>
          </w:p>
        </w:tc>
      </w:tr>
      <w:tr w:rsidR="009E3E75" w:rsidRPr="00C329B0" w14:paraId="7F561654"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454C55" w14:textId="77777777" w:rsidR="009E3E75" w:rsidRPr="00C329B0" w:rsidRDefault="009E3E75"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F8E40BB" w14:textId="77777777" w:rsidR="009E3E75" w:rsidRPr="005660AE" w:rsidRDefault="009E3E75" w:rsidP="003F2DC7">
            <w:pPr>
              <w:spacing w:line="276" w:lineRule="auto"/>
              <w:jc w:val="both"/>
              <w:rPr>
                <w:i/>
              </w:rPr>
            </w:pPr>
            <w:r>
              <w:rPr>
                <w:i/>
              </w:rPr>
              <w:t>Se ha agregado con éxito los datos del cliente al sistema.</w:t>
            </w:r>
          </w:p>
        </w:tc>
      </w:tr>
      <w:tr w:rsidR="009E3E75" w:rsidRPr="00C329B0" w14:paraId="745110EA"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A390E6" w14:textId="77777777" w:rsidR="009E3E75" w:rsidRPr="00C329B0" w:rsidRDefault="009E3E75"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1FA8F1D" w14:textId="77777777" w:rsidR="009E3E75" w:rsidRPr="005660AE" w:rsidRDefault="009E3E75" w:rsidP="003F2DC7">
            <w:pPr>
              <w:spacing w:line="276" w:lineRule="auto"/>
              <w:jc w:val="both"/>
              <w:rPr>
                <w:i/>
              </w:rPr>
            </w:pPr>
            <w:r w:rsidRPr="005660AE">
              <w:rPr>
                <w:i/>
              </w:rPr>
              <w:t>Exitoso</w:t>
            </w:r>
          </w:p>
        </w:tc>
      </w:tr>
      <w:tr w:rsidR="009E3E75" w:rsidRPr="00C329B0" w14:paraId="4AB74EFE"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02E8DA" w14:textId="77777777" w:rsidR="009E3E75" w:rsidRPr="00C329B0" w:rsidRDefault="009E3E75"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ABD92C" w14:textId="77777777" w:rsidR="009E3E75" w:rsidRPr="005660AE" w:rsidRDefault="009E3E75" w:rsidP="003F2DC7">
            <w:pPr>
              <w:spacing w:line="276" w:lineRule="auto"/>
              <w:jc w:val="both"/>
              <w:rPr>
                <w:i/>
              </w:rPr>
            </w:pPr>
            <w:r w:rsidRPr="005660AE">
              <w:rPr>
                <w:i/>
              </w:rPr>
              <w:t xml:space="preserve"> </w:t>
            </w:r>
            <w:r>
              <w:rPr>
                <w:i/>
              </w:rPr>
              <w:t>Los campos deben cumplir ciertas restricciones para ser registrados los datos.</w:t>
            </w:r>
          </w:p>
        </w:tc>
      </w:tr>
    </w:tbl>
    <w:p w14:paraId="3A343DAB" w14:textId="78CFFC91" w:rsidR="00C329B0" w:rsidRDefault="00CC7BAC" w:rsidP="00A15912">
      <w:pPr>
        <w:spacing w:line="276" w:lineRule="auto"/>
        <w:ind w:left="709"/>
        <w:jc w:val="both"/>
        <w:rPr>
          <w:i/>
          <w:color w:val="0000FF"/>
        </w:rPr>
      </w:pPr>
      <w:r>
        <w:rPr>
          <w:i/>
          <w:color w:val="0000FF"/>
        </w:rPr>
        <w:t xml:space="preserve"> </w:t>
      </w:r>
    </w:p>
    <w:p w14:paraId="5E194F7E" w14:textId="0C0B88B1" w:rsidR="00CC7BAC" w:rsidRDefault="00CC7BAC"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786"/>
        <w:gridCol w:w="6142"/>
      </w:tblGrid>
      <w:tr w:rsidR="00CC7BAC" w:rsidRPr="00C329B0" w14:paraId="6BEF8C48"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B534118" w14:textId="77777777" w:rsidR="00CC7BAC" w:rsidRPr="00C329B0" w:rsidRDefault="00CC7BAC" w:rsidP="00E53FE5">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3F5133C" w14:textId="2F7072E8" w:rsidR="00CC7BAC" w:rsidRPr="005660AE" w:rsidRDefault="00CC7BAC" w:rsidP="00E53FE5">
            <w:pPr>
              <w:spacing w:line="276" w:lineRule="auto"/>
              <w:jc w:val="both"/>
              <w:rPr>
                <w:i/>
              </w:rPr>
            </w:pPr>
            <w:r w:rsidRPr="005660AE">
              <w:rPr>
                <w:i/>
              </w:rPr>
              <w:t>C</w:t>
            </w:r>
            <w:r>
              <w:rPr>
                <w:i/>
              </w:rPr>
              <w:t>od-00</w:t>
            </w:r>
            <w:r w:rsidR="009F63F2">
              <w:rPr>
                <w:i/>
              </w:rPr>
              <w:t>3</w:t>
            </w:r>
          </w:p>
        </w:tc>
      </w:tr>
      <w:tr w:rsidR="00CC7BAC" w:rsidRPr="00C329B0" w14:paraId="5AD78444"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E59BCB" w14:textId="77777777" w:rsidR="00CC7BAC" w:rsidRPr="00C329B0" w:rsidRDefault="00CC7BAC" w:rsidP="00E53FE5">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6969B7B" w14:textId="6553604D" w:rsidR="00CC7BAC" w:rsidRPr="005660AE" w:rsidRDefault="00CC7BAC" w:rsidP="00E53FE5">
            <w:pPr>
              <w:spacing w:line="276" w:lineRule="auto"/>
              <w:jc w:val="both"/>
              <w:rPr>
                <w:i/>
              </w:rPr>
            </w:pPr>
            <w:r>
              <w:rPr>
                <w:i/>
              </w:rPr>
              <w:t>Registro de Hoteles</w:t>
            </w:r>
          </w:p>
        </w:tc>
      </w:tr>
      <w:tr w:rsidR="00CC7BAC" w:rsidRPr="00C329B0" w14:paraId="66995D1B" w14:textId="77777777" w:rsidTr="00E53FE5">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FA0297" w14:textId="77777777" w:rsidR="00CC7BAC" w:rsidRPr="00C329B0" w:rsidRDefault="00CC7BAC" w:rsidP="00E53FE5">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A42252F" w14:textId="77777777" w:rsidR="00CC7BAC" w:rsidRPr="005660AE" w:rsidRDefault="00CC7BAC" w:rsidP="00E53FE5">
            <w:pPr>
              <w:spacing w:line="276" w:lineRule="auto"/>
              <w:jc w:val="both"/>
              <w:rPr>
                <w:i/>
              </w:rPr>
            </w:pPr>
            <w:r w:rsidRPr="005660AE">
              <w:rPr>
                <w:i/>
              </w:rPr>
              <w:t>Desarrolladores</w:t>
            </w:r>
          </w:p>
        </w:tc>
      </w:tr>
      <w:tr w:rsidR="00CC7BAC" w:rsidRPr="00C329B0" w14:paraId="6B707AB4" w14:textId="77777777" w:rsidTr="00E53FE5">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95B744" w14:textId="77777777" w:rsidR="00CC7BAC" w:rsidRPr="00C329B0" w:rsidRDefault="00CC7BAC" w:rsidP="00E53FE5">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F233720" w14:textId="77777777" w:rsidR="009F63F2" w:rsidRDefault="009F63F2" w:rsidP="009F63F2">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25067A2D" w14:textId="77777777" w:rsidR="009F63F2" w:rsidRPr="009F63F2" w:rsidRDefault="009F63F2" w:rsidP="009F63F2">
            <w:pPr>
              <w:spacing w:line="276" w:lineRule="auto"/>
              <w:ind w:left="709"/>
              <w:jc w:val="both"/>
              <w:rPr>
                <w:i/>
                <w:lang w:val="en-US"/>
              </w:rPr>
            </w:pPr>
            <w:r w:rsidRPr="009F63F2">
              <w:rPr>
                <w:i/>
                <w:lang w:val="en-US"/>
              </w:rPr>
              <w:t>String sql =</w:t>
            </w:r>
          </w:p>
          <w:p w14:paraId="0489E8FE" w14:textId="47424446" w:rsidR="009F63F2" w:rsidRPr="009F63F2" w:rsidRDefault="009F63F2" w:rsidP="009F63F2">
            <w:pPr>
              <w:spacing w:line="276" w:lineRule="auto"/>
              <w:ind w:left="709"/>
              <w:jc w:val="both"/>
              <w:rPr>
                <w:i/>
                <w:lang w:val="en-US"/>
              </w:rPr>
            </w:pPr>
            <w:r w:rsidRPr="009F63F2">
              <w:rPr>
                <w:i/>
                <w:lang w:val="en-US"/>
              </w:rPr>
              <w:t xml:space="preserve"> "{CALL REGISTRAR_</w:t>
            </w:r>
            <w:r w:rsidRPr="009F63F2">
              <w:rPr>
                <w:i/>
                <w:lang w:val="en-US"/>
              </w:rPr>
              <w:t>HOTEL</w:t>
            </w:r>
            <w:r w:rsidRPr="009F63F2">
              <w:rPr>
                <w:i/>
                <w:lang w:val="en-US"/>
              </w:rPr>
              <w:t>(</w:t>
            </w:r>
          </w:p>
          <w:p w14:paraId="283BF498" w14:textId="48B42A2F" w:rsidR="009F63F2" w:rsidRPr="009F63F2" w:rsidRDefault="009F63F2" w:rsidP="009F63F2">
            <w:pPr>
              <w:spacing w:line="276" w:lineRule="auto"/>
              <w:ind w:left="709"/>
              <w:jc w:val="both"/>
              <w:rPr>
                <w:i/>
                <w:lang w:val="en-US"/>
              </w:rPr>
            </w:pPr>
            <w:r w:rsidRPr="009F63F2">
              <w:rPr>
                <w:i/>
                <w:lang w:val="en-US"/>
              </w:rPr>
              <w:t>INCREMENTADOI</w:t>
            </w:r>
            <w:r>
              <w:rPr>
                <w:i/>
                <w:lang w:val="en-US"/>
              </w:rPr>
              <w:t>DHOTEL</w:t>
            </w:r>
            <w:r w:rsidRPr="009F63F2">
              <w:rPr>
                <w:i/>
                <w:lang w:val="en-US"/>
              </w:rPr>
              <w:t>.NEXTVAL,?,?,?,?,?)}";</w:t>
            </w:r>
          </w:p>
          <w:p w14:paraId="1EA4791B" w14:textId="4B30BFD4" w:rsidR="00CC7BAC" w:rsidRPr="005660AE" w:rsidRDefault="00CC7BAC" w:rsidP="00CC7BAC">
            <w:pPr>
              <w:numPr>
                <w:ilvl w:val="0"/>
                <w:numId w:val="5"/>
              </w:numPr>
              <w:tabs>
                <w:tab w:val="clear" w:pos="720"/>
                <w:tab w:val="num" w:pos="372"/>
              </w:tabs>
              <w:spacing w:line="276" w:lineRule="auto"/>
              <w:ind w:left="709"/>
              <w:jc w:val="both"/>
              <w:rPr>
                <w:i/>
              </w:rPr>
            </w:pPr>
            <w:r w:rsidRPr="005660AE">
              <w:rPr>
                <w:i/>
              </w:rPr>
              <w:t>Se ingresan los siguientes parámetros:</w:t>
            </w:r>
          </w:p>
          <w:p w14:paraId="26C6CCA3" w14:textId="040A805D" w:rsidR="00CC7BAC" w:rsidRPr="00CC7BAC" w:rsidRDefault="00CC7BAC" w:rsidP="00E53FE5">
            <w:pPr>
              <w:spacing w:line="276" w:lineRule="auto"/>
              <w:ind w:left="709"/>
              <w:jc w:val="both"/>
              <w:rPr>
                <w:i/>
              </w:rPr>
            </w:pPr>
            <w:r w:rsidRPr="00CC7BAC">
              <w:rPr>
                <w:i/>
              </w:rPr>
              <w:t xml:space="preserve">String </w:t>
            </w:r>
            <w:r w:rsidR="008D356A">
              <w:rPr>
                <w:i/>
              </w:rPr>
              <w:t>Nombre</w:t>
            </w:r>
            <w:r w:rsidRPr="00CC7BAC">
              <w:rPr>
                <w:i/>
              </w:rPr>
              <w:t xml:space="preserve"> – ‘</w:t>
            </w:r>
            <w:r w:rsidR="008D356A">
              <w:rPr>
                <w:i/>
                <w:iCs/>
              </w:rPr>
              <w:t>Boston Hotel</w:t>
            </w:r>
            <w:r w:rsidR="005E084B">
              <w:rPr>
                <w:i/>
                <w:iCs/>
              </w:rPr>
              <w:t>’</w:t>
            </w:r>
          </w:p>
          <w:p w14:paraId="33A55C29" w14:textId="40AADADD" w:rsidR="00CC7BAC" w:rsidRPr="00A2281A" w:rsidRDefault="00CC7BAC" w:rsidP="00E53FE5">
            <w:pPr>
              <w:spacing w:line="276" w:lineRule="auto"/>
              <w:ind w:left="709"/>
              <w:jc w:val="both"/>
              <w:rPr>
                <w:i/>
              </w:rPr>
            </w:pPr>
            <w:r w:rsidRPr="00A2281A">
              <w:rPr>
                <w:i/>
              </w:rPr>
              <w:t xml:space="preserve">String </w:t>
            </w:r>
            <w:r w:rsidR="008D356A">
              <w:rPr>
                <w:i/>
              </w:rPr>
              <w:t>Ubicacion</w:t>
            </w:r>
            <w:r w:rsidRPr="00A2281A">
              <w:rPr>
                <w:i/>
              </w:rPr>
              <w:t xml:space="preserve"> – ‘</w:t>
            </w:r>
            <w:r w:rsidR="008D356A" w:rsidRPr="008D356A">
              <w:rPr>
                <w:i/>
              </w:rPr>
              <w:t>Padre Vicente Solano Vargas, Guayaquil 090312</w:t>
            </w:r>
            <w:r w:rsidR="008D356A">
              <w:rPr>
                <w:i/>
              </w:rPr>
              <w:t>’</w:t>
            </w:r>
          </w:p>
          <w:p w14:paraId="69CD6DA7" w14:textId="00C3FFBB" w:rsidR="00CC7BAC" w:rsidRDefault="00CC7BAC" w:rsidP="00E53FE5">
            <w:pPr>
              <w:spacing w:line="276" w:lineRule="auto"/>
              <w:ind w:left="709"/>
              <w:jc w:val="both"/>
              <w:rPr>
                <w:i/>
                <w:lang w:val="es-EC"/>
              </w:rPr>
            </w:pPr>
            <w:r>
              <w:rPr>
                <w:i/>
                <w:lang w:val="es-EC"/>
              </w:rPr>
              <w:t xml:space="preserve">String </w:t>
            </w:r>
            <w:r w:rsidR="008D356A">
              <w:rPr>
                <w:i/>
                <w:lang w:val="es-EC"/>
              </w:rPr>
              <w:t>Telefono</w:t>
            </w:r>
            <w:r>
              <w:rPr>
                <w:i/>
                <w:lang w:val="es-EC"/>
              </w:rPr>
              <w:t xml:space="preserve"> – ‘</w:t>
            </w:r>
            <w:r w:rsidR="008D356A" w:rsidRPr="008D356A">
              <w:rPr>
                <w:i/>
                <w:lang w:val="es-EC"/>
              </w:rPr>
              <w:t>(04) 230-8015</w:t>
            </w:r>
          </w:p>
          <w:p w14:paraId="08F49AEE" w14:textId="5B3D080C" w:rsidR="00CC7BAC" w:rsidRPr="00CC7BAC" w:rsidRDefault="00CC7BAC" w:rsidP="00E53FE5">
            <w:pPr>
              <w:spacing w:line="276" w:lineRule="auto"/>
              <w:ind w:left="709"/>
              <w:jc w:val="both"/>
              <w:rPr>
                <w:i/>
              </w:rPr>
            </w:pPr>
            <w:r w:rsidRPr="00CC7BAC">
              <w:rPr>
                <w:i/>
              </w:rPr>
              <w:t xml:space="preserve">String </w:t>
            </w:r>
            <w:r w:rsidR="008D356A">
              <w:rPr>
                <w:i/>
              </w:rPr>
              <w:t>Disponibilidad</w:t>
            </w:r>
            <w:r w:rsidRPr="00CC7BAC">
              <w:rPr>
                <w:i/>
              </w:rPr>
              <w:t xml:space="preserve"> – ‘</w:t>
            </w:r>
            <w:r w:rsidR="008D356A">
              <w:rPr>
                <w:i/>
              </w:rPr>
              <w:t>si’</w:t>
            </w:r>
          </w:p>
          <w:p w14:paraId="2AE84838" w14:textId="45511D3C" w:rsidR="00CC7BAC" w:rsidRPr="00CC7BAC" w:rsidRDefault="00CC7BAC" w:rsidP="00E53FE5">
            <w:pPr>
              <w:spacing w:line="276" w:lineRule="auto"/>
              <w:ind w:left="709"/>
              <w:jc w:val="both"/>
              <w:rPr>
                <w:i/>
              </w:rPr>
            </w:pPr>
            <w:r w:rsidRPr="00CC7BAC">
              <w:rPr>
                <w:i/>
              </w:rPr>
              <w:t xml:space="preserve">String </w:t>
            </w:r>
            <w:r w:rsidR="008D356A">
              <w:rPr>
                <w:i/>
              </w:rPr>
              <w:t>Servicios</w:t>
            </w:r>
            <w:r w:rsidRPr="00CC7BAC">
              <w:rPr>
                <w:i/>
              </w:rPr>
              <w:t xml:space="preserve"> – ‘</w:t>
            </w:r>
            <w:r w:rsidR="008D356A" w:rsidRPr="008D356A">
              <w:rPr>
                <w:i/>
              </w:rPr>
              <w:t>Estacionamiento, WIFI, Desayuno</w:t>
            </w:r>
            <w:r w:rsidR="008D356A">
              <w:rPr>
                <w:i/>
              </w:rPr>
              <w:t>’</w:t>
            </w:r>
          </w:p>
          <w:p w14:paraId="7A460666" w14:textId="7816B07A" w:rsidR="00CC7BAC" w:rsidRPr="005660AE" w:rsidRDefault="00CC7BAC" w:rsidP="00614868">
            <w:pPr>
              <w:spacing w:line="276" w:lineRule="auto"/>
              <w:ind w:left="709"/>
              <w:jc w:val="both"/>
              <w:rPr>
                <w:i/>
              </w:rPr>
            </w:pPr>
          </w:p>
        </w:tc>
      </w:tr>
      <w:tr w:rsidR="00CC7BAC" w:rsidRPr="00C329B0" w14:paraId="35F0D2FB"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202AC6" w14:textId="77777777" w:rsidR="00CC7BAC" w:rsidRPr="00C329B0" w:rsidRDefault="00CC7BAC" w:rsidP="00E53FE5">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15D09C" w14:textId="77777777" w:rsidR="00CC7BAC" w:rsidRPr="005660AE" w:rsidRDefault="00CC7BAC" w:rsidP="00E53FE5">
            <w:pPr>
              <w:spacing w:line="276" w:lineRule="auto"/>
              <w:jc w:val="both"/>
              <w:rPr>
                <w:i/>
              </w:rPr>
            </w:pPr>
            <w:r>
              <w:rPr>
                <w:i/>
              </w:rPr>
              <w:t>Haber ingresado correctamente la información en los campos seleccionados.</w:t>
            </w:r>
          </w:p>
        </w:tc>
      </w:tr>
      <w:tr w:rsidR="00CC7BAC" w:rsidRPr="00C329B0" w14:paraId="04BFEF3A" w14:textId="77777777" w:rsidTr="00E53FE5">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DAA6A5" w14:textId="77777777" w:rsidR="00CC7BAC" w:rsidRPr="00C329B0" w:rsidRDefault="00CC7BAC" w:rsidP="00E53FE5">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380260" w14:textId="64D28BBF" w:rsidR="00CC7BAC" w:rsidRPr="005660AE" w:rsidRDefault="00CC7BAC" w:rsidP="00E53FE5">
            <w:pPr>
              <w:spacing w:line="276" w:lineRule="auto"/>
              <w:jc w:val="both"/>
              <w:rPr>
                <w:i/>
              </w:rPr>
            </w:pPr>
            <w:r>
              <w:rPr>
                <w:i/>
              </w:rPr>
              <w:t xml:space="preserve">El </w:t>
            </w:r>
            <w:r w:rsidR="00335142">
              <w:rPr>
                <w:i/>
              </w:rPr>
              <w:t>Hotel</w:t>
            </w:r>
            <w:r>
              <w:rPr>
                <w:i/>
              </w:rPr>
              <w:t xml:space="preserve"> quedara registrado en el sistema.</w:t>
            </w:r>
            <w:r w:rsidRPr="005660AE">
              <w:rPr>
                <w:i/>
              </w:rPr>
              <w:t xml:space="preserve"> </w:t>
            </w:r>
          </w:p>
        </w:tc>
      </w:tr>
      <w:tr w:rsidR="00CC7BAC" w:rsidRPr="00C329B0" w14:paraId="09B1B0E7" w14:textId="77777777" w:rsidTr="00E53FE5">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492916" w14:textId="77777777" w:rsidR="00CC7BAC" w:rsidRPr="00C329B0" w:rsidRDefault="00CC7BAC" w:rsidP="00E53FE5">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BA007D" w14:textId="7CA433A7" w:rsidR="00CC7BAC" w:rsidRPr="005660AE" w:rsidRDefault="00CC7BAC" w:rsidP="00E53FE5">
            <w:pPr>
              <w:spacing w:line="276" w:lineRule="auto"/>
              <w:jc w:val="both"/>
              <w:rPr>
                <w:i/>
              </w:rPr>
            </w:pPr>
            <w:r>
              <w:rPr>
                <w:i/>
              </w:rPr>
              <w:t xml:space="preserve">Se ha agregado con éxito los datos del </w:t>
            </w:r>
            <w:r w:rsidR="00335142">
              <w:rPr>
                <w:i/>
              </w:rPr>
              <w:t>Hotel</w:t>
            </w:r>
            <w:r>
              <w:rPr>
                <w:i/>
              </w:rPr>
              <w:t xml:space="preserve"> al sistema.</w:t>
            </w:r>
          </w:p>
        </w:tc>
      </w:tr>
      <w:tr w:rsidR="00CC7BAC" w:rsidRPr="00C329B0" w14:paraId="07FEC0AD" w14:textId="77777777" w:rsidTr="00E53FE5">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DC3A34" w14:textId="77777777" w:rsidR="00CC7BAC" w:rsidRPr="00C329B0" w:rsidRDefault="00CC7BAC" w:rsidP="00E53FE5">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BB19DC8" w14:textId="77777777" w:rsidR="00CC7BAC" w:rsidRPr="005660AE" w:rsidRDefault="00CC7BAC" w:rsidP="00E53FE5">
            <w:pPr>
              <w:spacing w:line="276" w:lineRule="auto"/>
              <w:jc w:val="both"/>
              <w:rPr>
                <w:i/>
              </w:rPr>
            </w:pPr>
            <w:r w:rsidRPr="005660AE">
              <w:rPr>
                <w:i/>
              </w:rPr>
              <w:t>Exitoso</w:t>
            </w:r>
          </w:p>
        </w:tc>
      </w:tr>
      <w:tr w:rsidR="00CC7BAC" w:rsidRPr="00C329B0" w14:paraId="79D012BE" w14:textId="77777777" w:rsidTr="00E53FE5">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332629C" w14:textId="77777777" w:rsidR="00CC7BAC" w:rsidRPr="00C329B0" w:rsidRDefault="00CC7BAC" w:rsidP="00E53FE5">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EFDCDE1" w14:textId="77777777" w:rsidR="00CC7BAC" w:rsidRPr="005660AE" w:rsidRDefault="00CC7BAC" w:rsidP="00E53FE5">
            <w:pPr>
              <w:spacing w:line="276" w:lineRule="auto"/>
              <w:jc w:val="both"/>
              <w:rPr>
                <w:i/>
              </w:rPr>
            </w:pPr>
            <w:r w:rsidRPr="005660AE">
              <w:rPr>
                <w:i/>
              </w:rPr>
              <w:t xml:space="preserve"> </w:t>
            </w:r>
            <w:r>
              <w:rPr>
                <w:i/>
              </w:rPr>
              <w:t>Los campos deben cumplir ciertas restricciones para ser registrados los datos.</w:t>
            </w:r>
          </w:p>
        </w:tc>
      </w:tr>
    </w:tbl>
    <w:p w14:paraId="3187A1B4" w14:textId="77777777" w:rsidR="00CC7BAC" w:rsidRDefault="00CC7BAC" w:rsidP="00A15912">
      <w:pPr>
        <w:spacing w:line="276" w:lineRule="auto"/>
        <w:ind w:left="709"/>
        <w:jc w:val="both"/>
        <w:rPr>
          <w:i/>
          <w:color w:val="0000FF"/>
        </w:rPr>
      </w:pPr>
    </w:p>
    <w:p w14:paraId="6401A7B1" w14:textId="77777777" w:rsidR="009A18AD" w:rsidRDefault="009A18AD"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773"/>
        <w:gridCol w:w="6155"/>
      </w:tblGrid>
      <w:tr w:rsidR="00335142" w:rsidRPr="00C329B0" w14:paraId="3914F0B5"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C6EC112" w14:textId="77777777" w:rsidR="00335142" w:rsidRPr="00C329B0" w:rsidRDefault="00335142" w:rsidP="00E53FE5">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FF1C4BA" w14:textId="7475586C" w:rsidR="00335142" w:rsidRPr="005660AE" w:rsidRDefault="00335142" w:rsidP="00E53FE5">
            <w:pPr>
              <w:spacing w:line="276" w:lineRule="auto"/>
              <w:jc w:val="both"/>
              <w:rPr>
                <w:i/>
              </w:rPr>
            </w:pPr>
            <w:r w:rsidRPr="005660AE">
              <w:rPr>
                <w:i/>
              </w:rPr>
              <w:t>C</w:t>
            </w:r>
            <w:r>
              <w:rPr>
                <w:i/>
              </w:rPr>
              <w:t>od-00</w:t>
            </w:r>
            <w:r w:rsidR="00614868">
              <w:rPr>
                <w:i/>
              </w:rPr>
              <w:t>4</w:t>
            </w:r>
          </w:p>
        </w:tc>
      </w:tr>
      <w:tr w:rsidR="00335142" w:rsidRPr="00C329B0" w14:paraId="77B8AFA5"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3632120" w14:textId="77777777" w:rsidR="00335142" w:rsidRPr="00C329B0" w:rsidRDefault="00335142" w:rsidP="00E53FE5">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CFAAC81" w14:textId="56FEC048" w:rsidR="00335142" w:rsidRPr="005660AE" w:rsidRDefault="00335142" w:rsidP="00E53FE5">
            <w:pPr>
              <w:spacing w:line="276" w:lineRule="auto"/>
              <w:jc w:val="both"/>
              <w:rPr>
                <w:i/>
              </w:rPr>
            </w:pPr>
            <w:r>
              <w:rPr>
                <w:i/>
              </w:rPr>
              <w:t>Registro de Vuelos</w:t>
            </w:r>
          </w:p>
        </w:tc>
      </w:tr>
      <w:tr w:rsidR="00335142" w:rsidRPr="00C329B0" w14:paraId="6E2DDE80" w14:textId="77777777" w:rsidTr="00E53FE5">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374488" w14:textId="77777777" w:rsidR="00335142" w:rsidRPr="00C329B0" w:rsidRDefault="00335142" w:rsidP="00E53FE5">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A4CC4FC" w14:textId="77777777" w:rsidR="00335142" w:rsidRPr="005660AE" w:rsidRDefault="00335142" w:rsidP="00E53FE5">
            <w:pPr>
              <w:spacing w:line="276" w:lineRule="auto"/>
              <w:jc w:val="both"/>
              <w:rPr>
                <w:i/>
              </w:rPr>
            </w:pPr>
            <w:r w:rsidRPr="005660AE">
              <w:rPr>
                <w:i/>
              </w:rPr>
              <w:t>Desarrolladores</w:t>
            </w:r>
          </w:p>
        </w:tc>
      </w:tr>
      <w:tr w:rsidR="00335142" w:rsidRPr="00C329B0" w14:paraId="76EF92A9" w14:textId="77777777" w:rsidTr="00E53FE5">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0BDB514" w14:textId="77777777" w:rsidR="00335142" w:rsidRPr="00C329B0" w:rsidRDefault="00335142" w:rsidP="00E53FE5">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6518C10" w14:textId="77777777" w:rsidR="00614868" w:rsidRDefault="00614868" w:rsidP="00614868">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5176F85C" w14:textId="77777777" w:rsidR="00614868" w:rsidRPr="009F63F2" w:rsidRDefault="00614868" w:rsidP="00614868">
            <w:pPr>
              <w:spacing w:line="276" w:lineRule="auto"/>
              <w:ind w:left="709"/>
              <w:jc w:val="both"/>
              <w:rPr>
                <w:i/>
                <w:lang w:val="en-US"/>
              </w:rPr>
            </w:pPr>
            <w:r w:rsidRPr="009F63F2">
              <w:rPr>
                <w:i/>
                <w:lang w:val="en-US"/>
              </w:rPr>
              <w:t>String sql =</w:t>
            </w:r>
          </w:p>
          <w:p w14:paraId="5C22C440" w14:textId="1FF5E4C4" w:rsidR="00614868" w:rsidRPr="009F63F2" w:rsidRDefault="00614868" w:rsidP="00614868">
            <w:pPr>
              <w:spacing w:line="276" w:lineRule="auto"/>
              <w:ind w:left="709"/>
              <w:jc w:val="both"/>
              <w:rPr>
                <w:i/>
                <w:lang w:val="en-US"/>
              </w:rPr>
            </w:pPr>
            <w:r w:rsidRPr="009F63F2">
              <w:rPr>
                <w:i/>
                <w:lang w:val="en-US"/>
              </w:rPr>
              <w:t xml:space="preserve"> "{CALL REGISTRAR</w:t>
            </w:r>
            <w:r>
              <w:rPr>
                <w:i/>
                <w:lang w:val="en-US"/>
              </w:rPr>
              <w:t>_VUELO</w:t>
            </w:r>
            <w:r w:rsidRPr="009F63F2">
              <w:rPr>
                <w:i/>
                <w:lang w:val="en-US"/>
              </w:rPr>
              <w:t>(</w:t>
            </w:r>
          </w:p>
          <w:p w14:paraId="2C64139F" w14:textId="24E6888D" w:rsidR="00614868" w:rsidRPr="00614868" w:rsidRDefault="00614868" w:rsidP="00614868">
            <w:pPr>
              <w:spacing w:line="276" w:lineRule="auto"/>
              <w:ind w:left="709"/>
              <w:jc w:val="both"/>
              <w:rPr>
                <w:i/>
                <w:lang w:val="en-US"/>
              </w:rPr>
            </w:pPr>
            <w:r w:rsidRPr="009F63F2">
              <w:rPr>
                <w:i/>
                <w:lang w:val="en-US"/>
              </w:rPr>
              <w:t>INCREMENTADOI</w:t>
            </w:r>
            <w:r>
              <w:rPr>
                <w:i/>
                <w:lang w:val="en-US"/>
              </w:rPr>
              <w:t>D</w:t>
            </w:r>
            <w:r>
              <w:rPr>
                <w:i/>
                <w:lang w:val="en-US"/>
              </w:rPr>
              <w:t>VUELO</w:t>
            </w:r>
            <w:r w:rsidRPr="009F63F2">
              <w:rPr>
                <w:i/>
                <w:lang w:val="en-US"/>
              </w:rPr>
              <w:t>.NEXTVAL,?,?,?,?,?)}";</w:t>
            </w:r>
          </w:p>
          <w:p w14:paraId="38D8C5B7" w14:textId="56523FBD" w:rsidR="00335142" w:rsidRPr="005660AE" w:rsidRDefault="00335142" w:rsidP="00335142">
            <w:pPr>
              <w:numPr>
                <w:ilvl w:val="0"/>
                <w:numId w:val="5"/>
              </w:numPr>
              <w:tabs>
                <w:tab w:val="clear" w:pos="720"/>
                <w:tab w:val="num" w:pos="372"/>
              </w:tabs>
              <w:spacing w:line="276" w:lineRule="auto"/>
              <w:ind w:left="709"/>
              <w:jc w:val="both"/>
              <w:rPr>
                <w:i/>
              </w:rPr>
            </w:pPr>
            <w:r w:rsidRPr="005660AE">
              <w:rPr>
                <w:i/>
              </w:rPr>
              <w:t>Se ingresan los siguientes parámetros:</w:t>
            </w:r>
          </w:p>
          <w:p w14:paraId="0EAF204B" w14:textId="56BF1C9F" w:rsidR="005E084B" w:rsidRPr="005E084B" w:rsidRDefault="00335142" w:rsidP="00E53FE5">
            <w:pPr>
              <w:spacing w:line="276" w:lineRule="auto"/>
              <w:ind w:left="709"/>
              <w:jc w:val="both"/>
              <w:rPr>
                <w:i/>
                <w:lang w:val="en-US"/>
              </w:rPr>
            </w:pPr>
            <w:r w:rsidRPr="005E084B">
              <w:rPr>
                <w:i/>
                <w:lang w:val="en-US"/>
              </w:rPr>
              <w:t>String Aerolinea – ‘</w:t>
            </w:r>
            <w:r w:rsidR="005E084B" w:rsidRPr="005E084B">
              <w:rPr>
                <w:i/>
                <w:lang w:val="en-US"/>
              </w:rPr>
              <w:t>Airlines’</w:t>
            </w:r>
          </w:p>
          <w:p w14:paraId="16E81750" w14:textId="219F19F9" w:rsidR="00335142" w:rsidRPr="005E084B" w:rsidRDefault="00335142" w:rsidP="00E53FE5">
            <w:pPr>
              <w:spacing w:line="276" w:lineRule="auto"/>
              <w:ind w:left="709"/>
              <w:jc w:val="both"/>
              <w:rPr>
                <w:i/>
                <w:lang w:val="en-US"/>
              </w:rPr>
            </w:pPr>
            <w:r w:rsidRPr="005E084B">
              <w:rPr>
                <w:i/>
                <w:lang w:val="en-US"/>
              </w:rPr>
              <w:t xml:space="preserve">String Orgien – </w:t>
            </w:r>
            <w:r w:rsidR="005E084B" w:rsidRPr="005E084B">
              <w:rPr>
                <w:i/>
                <w:lang w:val="en-US"/>
              </w:rPr>
              <w:t>‘</w:t>
            </w:r>
            <w:r w:rsidR="005E084B">
              <w:rPr>
                <w:i/>
                <w:lang w:val="en-US"/>
              </w:rPr>
              <w:t>Guayaquil</w:t>
            </w:r>
            <w:r w:rsidR="005E084B" w:rsidRPr="005E084B">
              <w:rPr>
                <w:i/>
                <w:lang w:val="en-US"/>
              </w:rPr>
              <w:t>’</w:t>
            </w:r>
          </w:p>
          <w:p w14:paraId="60D31607" w14:textId="17E530B0" w:rsidR="00335142" w:rsidRPr="005E084B" w:rsidRDefault="00335142" w:rsidP="00E53FE5">
            <w:pPr>
              <w:spacing w:line="276" w:lineRule="auto"/>
              <w:ind w:left="709"/>
              <w:jc w:val="both"/>
              <w:rPr>
                <w:i/>
                <w:lang w:val="en-US"/>
              </w:rPr>
            </w:pPr>
            <w:r w:rsidRPr="005E084B">
              <w:rPr>
                <w:i/>
                <w:lang w:val="en-US"/>
              </w:rPr>
              <w:t xml:space="preserve">String Destino – </w:t>
            </w:r>
            <w:r w:rsidR="005E084B" w:rsidRPr="005E084B">
              <w:rPr>
                <w:i/>
                <w:lang w:val="en-US"/>
              </w:rPr>
              <w:t>‘Miami’</w:t>
            </w:r>
          </w:p>
          <w:p w14:paraId="1D00ECB4" w14:textId="324B0005" w:rsidR="00335142" w:rsidRPr="00CC7BAC" w:rsidRDefault="00335142" w:rsidP="00E53FE5">
            <w:pPr>
              <w:spacing w:line="276" w:lineRule="auto"/>
              <w:ind w:left="709"/>
              <w:jc w:val="both"/>
              <w:rPr>
                <w:i/>
              </w:rPr>
            </w:pPr>
            <w:r w:rsidRPr="00CC7BAC">
              <w:rPr>
                <w:i/>
              </w:rPr>
              <w:t xml:space="preserve">String </w:t>
            </w:r>
            <w:r w:rsidR="005E084B">
              <w:rPr>
                <w:i/>
              </w:rPr>
              <w:t>Escala</w:t>
            </w:r>
            <w:r w:rsidRPr="00CC7BAC">
              <w:rPr>
                <w:i/>
              </w:rPr>
              <w:t xml:space="preserve"> – ‘</w:t>
            </w:r>
            <w:r w:rsidR="005E084B">
              <w:rPr>
                <w:i/>
              </w:rPr>
              <w:t>Panama</w:t>
            </w:r>
            <w:r>
              <w:rPr>
                <w:i/>
              </w:rPr>
              <w:t>’</w:t>
            </w:r>
          </w:p>
          <w:p w14:paraId="478566EB" w14:textId="14165D7E" w:rsidR="00335142" w:rsidRPr="00CC7BAC" w:rsidRDefault="00335142" w:rsidP="00E53FE5">
            <w:pPr>
              <w:spacing w:line="276" w:lineRule="auto"/>
              <w:ind w:left="709"/>
              <w:jc w:val="both"/>
              <w:rPr>
                <w:i/>
              </w:rPr>
            </w:pPr>
            <w:r w:rsidRPr="00CC7BAC">
              <w:rPr>
                <w:i/>
              </w:rPr>
              <w:t xml:space="preserve">String </w:t>
            </w:r>
            <w:r w:rsidR="005E084B">
              <w:rPr>
                <w:i/>
              </w:rPr>
              <w:t>Disponibilidad</w:t>
            </w:r>
            <w:r w:rsidR="005E084B" w:rsidRPr="00CC7BAC">
              <w:rPr>
                <w:i/>
              </w:rPr>
              <w:t xml:space="preserve"> </w:t>
            </w:r>
            <w:r w:rsidRPr="00CC7BAC">
              <w:rPr>
                <w:i/>
              </w:rPr>
              <w:t>– ‘</w:t>
            </w:r>
            <w:r w:rsidR="005E084B">
              <w:rPr>
                <w:i/>
              </w:rPr>
              <w:t>Si’</w:t>
            </w:r>
          </w:p>
          <w:p w14:paraId="5C7B0805" w14:textId="07E8D082" w:rsidR="00335142" w:rsidRPr="005660AE" w:rsidRDefault="00335142" w:rsidP="00335142">
            <w:pPr>
              <w:numPr>
                <w:ilvl w:val="0"/>
                <w:numId w:val="6"/>
              </w:numPr>
              <w:spacing w:line="276" w:lineRule="auto"/>
              <w:ind w:left="709"/>
              <w:jc w:val="both"/>
              <w:rPr>
                <w:i/>
              </w:rPr>
            </w:pPr>
          </w:p>
        </w:tc>
      </w:tr>
      <w:tr w:rsidR="00335142" w:rsidRPr="00C329B0" w14:paraId="704C01C7" w14:textId="77777777" w:rsidTr="00E53FE5">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FDA5E58" w14:textId="77777777" w:rsidR="00335142" w:rsidRPr="00C329B0" w:rsidRDefault="00335142" w:rsidP="00E53FE5">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7624709" w14:textId="77777777" w:rsidR="00335142" w:rsidRPr="005660AE" w:rsidRDefault="00335142" w:rsidP="00E53FE5">
            <w:pPr>
              <w:spacing w:line="276" w:lineRule="auto"/>
              <w:jc w:val="both"/>
              <w:rPr>
                <w:i/>
              </w:rPr>
            </w:pPr>
            <w:r>
              <w:rPr>
                <w:i/>
              </w:rPr>
              <w:t>Haber ingresado correctamente la información en los campos seleccionados.</w:t>
            </w:r>
          </w:p>
        </w:tc>
      </w:tr>
      <w:tr w:rsidR="00335142" w:rsidRPr="00C329B0" w14:paraId="48E14BF4" w14:textId="77777777" w:rsidTr="00E53FE5">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ED2382" w14:textId="77777777" w:rsidR="00335142" w:rsidRPr="00C329B0" w:rsidRDefault="00335142" w:rsidP="00E53FE5">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A780193" w14:textId="59676D4D" w:rsidR="00335142" w:rsidRPr="005660AE" w:rsidRDefault="00335142" w:rsidP="00E53FE5">
            <w:pPr>
              <w:spacing w:line="276" w:lineRule="auto"/>
              <w:jc w:val="both"/>
              <w:rPr>
                <w:i/>
              </w:rPr>
            </w:pPr>
            <w:r>
              <w:rPr>
                <w:i/>
              </w:rPr>
              <w:t xml:space="preserve">El </w:t>
            </w:r>
            <w:r w:rsidR="005E084B">
              <w:rPr>
                <w:i/>
              </w:rPr>
              <w:t>Vuelo</w:t>
            </w:r>
            <w:r>
              <w:rPr>
                <w:i/>
              </w:rPr>
              <w:t xml:space="preserve"> quedara registrado en el sistema.</w:t>
            </w:r>
            <w:r w:rsidRPr="005660AE">
              <w:rPr>
                <w:i/>
              </w:rPr>
              <w:t xml:space="preserve"> </w:t>
            </w:r>
          </w:p>
        </w:tc>
      </w:tr>
      <w:tr w:rsidR="00335142" w:rsidRPr="00C329B0" w14:paraId="4BDB37EB" w14:textId="77777777" w:rsidTr="00E53FE5">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62BAA88" w14:textId="77777777" w:rsidR="00335142" w:rsidRPr="00C329B0" w:rsidRDefault="00335142" w:rsidP="00E53FE5">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439E38B" w14:textId="36282CAA" w:rsidR="00335142" w:rsidRPr="005660AE" w:rsidRDefault="00335142" w:rsidP="00E53FE5">
            <w:pPr>
              <w:spacing w:line="276" w:lineRule="auto"/>
              <w:jc w:val="both"/>
              <w:rPr>
                <w:i/>
              </w:rPr>
            </w:pPr>
            <w:r>
              <w:rPr>
                <w:i/>
              </w:rPr>
              <w:t xml:space="preserve">Se ha agregado con éxito los datos del </w:t>
            </w:r>
            <w:r w:rsidR="005E084B">
              <w:rPr>
                <w:i/>
              </w:rPr>
              <w:t>Vuelo</w:t>
            </w:r>
            <w:r>
              <w:rPr>
                <w:i/>
              </w:rPr>
              <w:t xml:space="preserve"> al sistema.</w:t>
            </w:r>
          </w:p>
        </w:tc>
      </w:tr>
      <w:tr w:rsidR="00335142" w:rsidRPr="00C329B0" w14:paraId="066FD892" w14:textId="77777777" w:rsidTr="00E53FE5">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FD05D8" w14:textId="77777777" w:rsidR="00335142" w:rsidRPr="00C329B0" w:rsidRDefault="00335142" w:rsidP="00E53FE5">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CD5F049" w14:textId="77777777" w:rsidR="00335142" w:rsidRPr="005660AE" w:rsidRDefault="00335142" w:rsidP="00E53FE5">
            <w:pPr>
              <w:spacing w:line="276" w:lineRule="auto"/>
              <w:jc w:val="both"/>
              <w:rPr>
                <w:i/>
              </w:rPr>
            </w:pPr>
            <w:r w:rsidRPr="005660AE">
              <w:rPr>
                <w:i/>
              </w:rPr>
              <w:t>Exitoso</w:t>
            </w:r>
          </w:p>
        </w:tc>
      </w:tr>
      <w:tr w:rsidR="00335142" w:rsidRPr="00C329B0" w14:paraId="4C57B3F3" w14:textId="77777777" w:rsidTr="00E53FE5">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BD4076C" w14:textId="77777777" w:rsidR="00335142" w:rsidRPr="00C329B0" w:rsidRDefault="00335142" w:rsidP="00E53FE5">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2D7E6B" w14:textId="77777777" w:rsidR="00335142" w:rsidRPr="005660AE" w:rsidRDefault="00335142" w:rsidP="00E53FE5">
            <w:pPr>
              <w:spacing w:line="276" w:lineRule="auto"/>
              <w:jc w:val="both"/>
              <w:rPr>
                <w:i/>
              </w:rPr>
            </w:pPr>
            <w:r w:rsidRPr="005660AE">
              <w:rPr>
                <w:i/>
              </w:rPr>
              <w:t xml:space="preserve"> </w:t>
            </w:r>
            <w:r>
              <w:rPr>
                <w:i/>
              </w:rPr>
              <w:t>Los campos deben cumplir ciertas restricciones para ser registrados los datos.</w:t>
            </w:r>
          </w:p>
        </w:tc>
      </w:tr>
    </w:tbl>
    <w:p w14:paraId="29174027" w14:textId="77777777" w:rsidR="009A18AD" w:rsidRDefault="009A18AD" w:rsidP="00A15912">
      <w:pPr>
        <w:spacing w:line="276" w:lineRule="auto"/>
        <w:ind w:left="709"/>
        <w:jc w:val="both"/>
        <w:rPr>
          <w:i/>
          <w:color w:val="0000FF"/>
        </w:rPr>
      </w:pPr>
    </w:p>
    <w:p w14:paraId="650CE52A" w14:textId="77777777" w:rsidR="009A18AD" w:rsidRDefault="009A18AD" w:rsidP="00A15912">
      <w:pPr>
        <w:spacing w:line="276" w:lineRule="auto"/>
        <w:ind w:left="709"/>
        <w:jc w:val="both"/>
        <w:rPr>
          <w:i/>
          <w:color w:val="0000FF"/>
        </w:rPr>
      </w:pPr>
    </w:p>
    <w:p w14:paraId="01743A95" w14:textId="77777777" w:rsidR="009A18AD" w:rsidRDefault="009A18AD" w:rsidP="00A15912">
      <w:pPr>
        <w:spacing w:line="276" w:lineRule="auto"/>
        <w:ind w:left="709"/>
        <w:jc w:val="both"/>
        <w:rPr>
          <w:i/>
          <w:color w:val="0000FF"/>
        </w:rPr>
      </w:pPr>
    </w:p>
    <w:p w14:paraId="3898C026" w14:textId="77777777" w:rsidR="005D0A46" w:rsidRDefault="005D0A46" w:rsidP="00614868">
      <w:pPr>
        <w:spacing w:line="276" w:lineRule="auto"/>
        <w:jc w:val="both"/>
        <w:rPr>
          <w:i/>
          <w:color w:val="0000FF"/>
        </w:rPr>
      </w:pPr>
    </w:p>
    <w:p w14:paraId="257DAEB9" w14:textId="77777777" w:rsidR="009A18AD" w:rsidRDefault="009A18AD" w:rsidP="00A15912">
      <w:pPr>
        <w:spacing w:line="276" w:lineRule="auto"/>
        <w:ind w:left="709"/>
        <w:jc w:val="both"/>
        <w:rPr>
          <w:i/>
          <w:color w:val="0000FF"/>
        </w:rPr>
      </w:pPr>
    </w:p>
    <w:p w14:paraId="06D364CA" w14:textId="77777777" w:rsidR="009A18AD" w:rsidRDefault="009A18AD" w:rsidP="00A15912">
      <w:pPr>
        <w:spacing w:line="276" w:lineRule="auto"/>
        <w:ind w:left="709"/>
        <w:jc w:val="both"/>
        <w:rPr>
          <w:i/>
          <w:color w:val="0000FF"/>
        </w:rPr>
      </w:pPr>
    </w:p>
    <w:p w14:paraId="28C1011C" w14:textId="77777777" w:rsidR="001559BC" w:rsidRDefault="001559BC" w:rsidP="00A15912">
      <w:pPr>
        <w:spacing w:line="276" w:lineRule="auto"/>
        <w:ind w:left="709"/>
        <w:jc w:val="both"/>
        <w:rPr>
          <w:i/>
          <w:color w:val="0000FF"/>
        </w:rPr>
      </w:pPr>
    </w:p>
    <w:p w14:paraId="301D3A00" w14:textId="77777777" w:rsidR="001559BC" w:rsidRDefault="001559BC" w:rsidP="00A15912">
      <w:pPr>
        <w:spacing w:line="276" w:lineRule="auto"/>
        <w:ind w:left="709"/>
        <w:jc w:val="both"/>
        <w:rPr>
          <w:i/>
          <w:color w:val="0000FF"/>
        </w:rPr>
      </w:pPr>
    </w:p>
    <w:p w14:paraId="31ACC4A0" w14:textId="77777777" w:rsidR="001559BC" w:rsidRDefault="001559BC" w:rsidP="00A15912">
      <w:pPr>
        <w:spacing w:line="276" w:lineRule="auto"/>
        <w:ind w:left="709"/>
        <w:jc w:val="both"/>
        <w:rPr>
          <w:i/>
          <w:color w:val="0000FF"/>
        </w:rPr>
      </w:pPr>
    </w:p>
    <w:p w14:paraId="48D69016" w14:textId="64E4A65A" w:rsidR="001559BC" w:rsidRDefault="001559BC" w:rsidP="00A15912">
      <w:pPr>
        <w:spacing w:line="276" w:lineRule="auto"/>
        <w:ind w:left="709"/>
        <w:jc w:val="both"/>
        <w:rPr>
          <w:i/>
          <w:color w:val="0000FF"/>
        </w:rPr>
      </w:pPr>
    </w:p>
    <w:p w14:paraId="32CEA523" w14:textId="3CA1EC68" w:rsidR="00614868" w:rsidRDefault="00614868" w:rsidP="00A15912">
      <w:pPr>
        <w:spacing w:line="276" w:lineRule="auto"/>
        <w:ind w:left="709"/>
        <w:jc w:val="both"/>
        <w:rPr>
          <w:i/>
          <w:color w:val="0000FF"/>
        </w:rPr>
      </w:pPr>
    </w:p>
    <w:p w14:paraId="2AF73091" w14:textId="680EFBE5" w:rsidR="00614868" w:rsidRDefault="00614868" w:rsidP="00A15912">
      <w:pPr>
        <w:spacing w:line="276" w:lineRule="auto"/>
        <w:ind w:left="709"/>
        <w:jc w:val="both"/>
        <w:rPr>
          <w:i/>
          <w:color w:val="0000FF"/>
        </w:rPr>
      </w:pPr>
    </w:p>
    <w:p w14:paraId="21E27C80" w14:textId="08CEFB18" w:rsidR="00614868" w:rsidRDefault="00614868" w:rsidP="00A15912">
      <w:pPr>
        <w:spacing w:line="276" w:lineRule="auto"/>
        <w:ind w:left="709"/>
        <w:jc w:val="both"/>
        <w:rPr>
          <w:i/>
          <w:color w:val="0000FF"/>
        </w:rPr>
      </w:pPr>
    </w:p>
    <w:p w14:paraId="07836ADD" w14:textId="77777777" w:rsidR="00614868" w:rsidRDefault="00614868" w:rsidP="00A15912">
      <w:pPr>
        <w:spacing w:line="276" w:lineRule="auto"/>
        <w:ind w:left="709"/>
        <w:jc w:val="both"/>
        <w:rPr>
          <w:i/>
          <w:color w:val="0000FF"/>
        </w:rPr>
      </w:pPr>
    </w:p>
    <w:p w14:paraId="614E96E6" w14:textId="77777777" w:rsidR="001559BC" w:rsidRDefault="001559BC" w:rsidP="00A15912">
      <w:pPr>
        <w:spacing w:line="276" w:lineRule="auto"/>
        <w:ind w:left="709"/>
        <w:jc w:val="both"/>
        <w:rPr>
          <w:i/>
          <w:color w:val="0000FF"/>
        </w:rPr>
      </w:pPr>
    </w:p>
    <w:p w14:paraId="4739ED59" w14:textId="77777777" w:rsidR="001559BC" w:rsidRDefault="001559BC" w:rsidP="00A15912">
      <w:pPr>
        <w:spacing w:line="276" w:lineRule="auto"/>
        <w:ind w:left="709"/>
        <w:jc w:val="both"/>
        <w:rPr>
          <w:i/>
          <w:color w:val="0000FF"/>
        </w:rPr>
      </w:pPr>
    </w:p>
    <w:p w14:paraId="2E47E9D9" w14:textId="77777777" w:rsidR="001559BC" w:rsidRDefault="001559BC" w:rsidP="00A15912">
      <w:pPr>
        <w:spacing w:line="276" w:lineRule="auto"/>
        <w:ind w:left="709"/>
        <w:jc w:val="both"/>
        <w:rPr>
          <w:i/>
          <w:color w:val="0000FF"/>
        </w:rPr>
      </w:pPr>
    </w:p>
    <w:p w14:paraId="6C8AEA08" w14:textId="415832EF" w:rsidR="00C82D0C" w:rsidRPr="000468B6" w:rsidRDefault="00C82D0C" w:rsidP="00C82D0C">
      <w:pPr>
        <w:spacing w:line="276" w:lineRule="auto"/>
        <w:ind w:left="709"/>
        <w:jc w:val="both"/>
        <w:rPr>
          <w:b/>
          <w:bCs/>
          <w:iCs/>
          <w:sz w:val="28"/>
          <w:szCs w:val="28"/>
        </w:rPr>
      </w:pPr>
      <w:r w:rsidRPr="000468B6">
        <w:rPr>
          <w:b/>
          <w:bCs/>
          <w:iCs/>
          <w:sz w:val="28"/>
          <w:szCs w:val="28"/>
        </w:rPr>
        <w:lastRenderedPageBreak/>
        <w:t xml:space="preserve">Componente de </w:t>
      </w:r>
      <w:r w:rsidR="00103A64">
        <w:rPr>
          <w:b/>
          <w:bCs/>
          <w:iCs/>
          <w:sz w:val="28"/>
          <w:szCs w:val="28"/>
        </w:rPr>
        <w:t xml:space="preserve">actualización de </w:t>
      </w:r>
      <w:r w:rsidRPr="000468B6">
        <w:rPr>
          <w:b/>
          <w:bCs/>
          <w:iCs/>
          <w:sz w:val="28"/>
          <w:szCs w:val="28"/>
        </w:rPr>
        <w:t xml:space="preserve"> registros</w:t>
      </w:r>
    </w:p>
    <w:p w14:paraId="28411DA8" w14:textId="77777777" w:rsidR="00C82D0C" w:rsidRDefault="00C82D0C" w:rsidP="00C82D0C">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82D0C" w:rsidRPr="00C329B0" w14:paraId="7B43E976"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51B8D78" w14:textId="77777777" w:rsidR="00C82D0C" w:rsidRPr="00C329B0" w:rsidRDefault="00C82D0C" w:rsidP="003F2DC7">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0F33D2" w14:textId="6C1FC79C" w:rsidR="00C82D0C" w:rsidRPr="005660AE" w:rsidRDefault="00C82D0C" w:rsidP="003F2DC7">
            <w:pPr>
              <w:spacing w:line="276" w:lineRule="auto"/>
              <w:jc w:val="both"/>
              <w:rPr>
                <w:i/>
              </w:rPr>
            </w:pPr>
            <w:r w:rsidRPr="005660AE">
              <w:rPr>
                <w:i/>
              </w:rPr>
              <w:t>C</w:t>
            </w:r>
            <w:r>
              <w:rPr>
                <w:i/>
              </w:rPr>
              <w:t>od-00</w:t>
            </w:r>
            <w:r w:rsidR="00103A64">
              <w:rPr>
                <w:i/>
              </w:rPr>
              <w:t>5</w:t>
            </w:r>
          </w:p>
        </w:tc>
      </w:tr>
      <w:tr w:rsidR="00C82D0C" w:rsidRPr="00C329B0" w14:paraId="7F9AD748"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7603C8A" w14:textId="77777777" w:rsidR="00C82D0C" w:rsidRPr="00C329B0" w:rsidRDefault="00C82D0C" w:rsidP="003F2DC7">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FF70E5" w14:textId="6266586C" w:rsidR="00C82D0C" w:rsidRPr="005660AE" w:rsidRDefault="00103A64" w:rsidP="003F2DC7">
            <w:pPr>
              <w:spacing w:line="276" w:lineRule="auto"/>
              <w:jc w:val="both"/>
              <w:rPr>
                <w:i/>
              </w:rPr>
            </w:pPr>
            <w:r>
              <w:rPr>
                <w:i/>
              </w:rPr>
              <w:t>Modificar</w:t>
            </w:r>
            <w:r w:rsidR="00C82D0C">
              <w:rPr>
                <w:i/>
              </w:rPr>
              <w:t xml:space="preserve"> registros de clientes</w:t>
            </w:r>
          </w:p>
        </w:tc>
      </w:tr>
      <w:tr w:rsidR="00C82D0C" w:rsidRPr="00C329B0" w14:paraId="120218B2" w14:textId="77777777" w:rsidTr="003F2DC7">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241DA0B" w14:textId="77777777" w:rsidR="00C82D0C" w:rsidRPr="00C329B0" w:rsidRDefault="00C82D0C" w:rsidP="003F2DC7">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356BF9F" w14:textId="77777777" w:rsidR="00C82D0C" w:rsidRPr="005660AE" w:rsidRDefault="00C82D0C" w:rsidP="003F2DC7">
            <w:pPr>
              <w:spacing w:line="276" w:lineRule="auto"/>
              <w:jc w:val="both"/>
              <w:rPr>
                <w:i/>
              </w:rPr>
            </w:pPr>
            <w:r w:rsidRPr="005660AE">
              <w:rPr>
                <w:i/>
              </w:rPr>
              <w:t>Desarrolladores</w:t>
            </w:r>
          </w:p>
        </w:tc>
      </w:tr>
      <w:tr w:rsidR="00C82D0C" w:rsidRPr="00C329B0" w14:paraId="584CB1AC" w14:textId="77777777" w:rsidTr="003F2DC7">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57A27A6" w14:textId="77777777" w:rsidR="00C82D0C" w:rsidRPr="00C329B0" w:rsidRDefault="00C82D0C" w:rsidP="003F2DC7">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C7B7BC7" w14:textId="77777777" w:rsidR="00103A64" w:rsidRDefault="00103A64" w:rsidP="00103A64">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38486433" w14:textId="77777777" w:rsidR="00103A64" w:rsidRPr="00103A64" w:rsidRDefault="00103A64" w:rsidP="00103A64">
            <w:pPr>
              <w:spacing w:line="276" w:lineRule="auto"/>
              <w:ind w:left="709"/>
              <w:jc w:val="both"/>
              <w:rPr>
                <w:i/>
              </w:rPr>
            </w:pPr>
            <w:r w:rsidRPr="00103A64">
              <w:rPr>
                <w:i/>
              </w:rPr>
              <w:t>String sql =</w:t>
            </w:r>
          </w:p>
          <w:p w14:paraId="0E93E50A" w14:textId="2F3F8C83" w:rsidR="00903FB8" w:rsidRDefault="00903FB8" w:rsidP="00903FB8">
            <w:pPr>
              <w:spacing w:line="276" w:lineRule="auto"/>
              <w:ind w:left="709"/>
              <w:jc w:val="both"/>
              <w:rPr>
                <w:i/>
              </w:rPr>
            </w:pPr>
            <w:r w:rsidRPr="00903FB8">
              <w:rPr>
                <w:i/>
              </w:rPr>
              <w:t>"{CALL ACTUALIZAR_CLIENTE(?,?,?,?,?,?,?)}"</w:t>
            </w:r>
          </w:p>
          <w:p w14:paraId="4C8767BE" w14:textId="09F9BE73" w:rsidR="00103A64" w:rsidRDefault="00103A64" w:rsidP="00903FB8">
            <w:pPr>
              <w:numPr>
                <w:ilvl w:val="0"/>
                <w:numId w:val="5"/>
              </w:numPr>
              <w:spacing w:line="276" w:lineRule="auto"/>
              <w:jc w:val="both"/>
              <w:rPr>
                <w:i/>
              </w:rPr>
            </w:pPr>
            <w:r w:rsidRPr="00103A64">
              <w:rPr>
                <w:i/>
              </w:rPr>
              <w:t xml:space="preserve"> </w:t>
            </w:r>
            <w:r w:rsidRPr="005660AE">
              <w:rPr>
                <w:i/>
              </w:rPr>
              <w:t>Se ingresan lo</w:t>
            </w:r>
            <w:r w:rsidR="007F1F54">
              <w:rPr>
                <w:i/>
              </w:rPr>
              <w:t xml:space="preserve">s </w:t>
            </w:r>
            <w:r>
              <w:rPr>
                <w:i/>
              </w:rPr>
              <w:t>campos</w:t>
            </w:r>
            <w:r w:rsidR="007F1F54">
              <w:rPr>
                <w:i/>
              </w:rPr>
              <w:t xml:space="preserve"> que se van actualizar</w:t>
            </w:r>
            <w:r w:rsidRPr="005660AE">
              <w:rPr>
                <w:i/>
              </w:rPr>
              <w:t>:</w:t>
            </w:r>
          </w:p>
          <w:p w14:paraId="1B2E8161" w14:textId="5ACC7C25" w:rsidR="007F1F54" w:rsidRDefault="007F1F54" w:rsidP="007F1F54">
            <w:pPr>
              <w:spacing w:line="276" w:lineRule="auto"/>
              <w:ind w:left="709"/>
              <w:jc w:val="both"/>
              <w:rPr>
                <w:i/>
              </w:rPr>
            </w:pPr>
            <w:r>
              <w:rPr>
                <w:i/>
              </w:rPr>
              <w:t>Int id_cliente= 1</w:t>
            </w:r>
          </w:p>
          <w:p w14:paraId="43C54353" w14:textId="662F7368" w:rsidR="007F1F54" w:rsidRPr="007F1F54" w:rsidRDefault="007F1F54" w:rsidP="007F1F54">
            <w:pPr>
              <w:spacing w:line="276" w:lineRule="auto"/>
              <w:ind w:left="709"/>
              <w:jc w:val="both"/>
              <w:rPr>
                <w:i/>
              </w:rPr>
            </w:pPr>
            <w:r w:rsidRPr="007F1F54">
              <w:rPr>
                <w:i/>
              </w:rPr>
              <w:t>String cedula – ‘</w:t>
            </w:r>
            <w:r w:rsidRPr="007F1F54">
              <w:rPr>
                <w:i/>
                <w:iCs/>
              </w:rPr>
              <w:t>0954310736</w:t>
            </w:r>
          </w:p>
          <w:p w14:paraId="0DFD41A3" w14:textId="755F8F01" w:rsidR="007F1F54" w:rsidRPr="007F1F54" w:rsidRDefault="007F1F54" w:rsidP="007F1F54">
            <w:pPr>
              <w:spacing w:line="276" w:lineRule="auto"/>
              <w:ind w:left="709"/>
              <w:jc w:val="both"/>
              <w:rPr>
                <w:i/>
              </w:rPr>
            </w:pPr>
            <w:r w:rsidRPr="007F1F54">
              <w:rPr>
                <w:i/>
              </w:rPr>
              <w:t>String nombres – ‘Maximiliano</w:t>
            </w:r>
            <w:r>
              <w:rPr>
                <w:i/>
              </w:rPr>
              <w:t>’</w:t>
            </w:r>
            <w:r w:rsidRPr="007F1F54">
              <w:rPr>
                <w:i/>
              </w:rPr>
              <w:t xml:space="preserve"> </w:t>
            </w:r>
          </w:p>
          <w:p w14:paraId="47CBC748" w14:textId="57981E8C" w:rsidR="007F1F54" w:rsidRDefault="007F1F54" w:rsidP="007F1F54">
            <w:pPr>
              <w:spacing w:line="276" w:lineRule="auto"/>
              <w:ind w:left="709"/>
              <w:jc w:val="both"/>
              <w:rPr>
                <w:i/>
                <w:lang w:val="es-EC"/>
              </w:rPr>
            </w:pPr>
            <w:r>
              <w:rPr>
                <w:i/>
                <w:lang w:val="es-EC"/>
              </w:rPr>
              <w:t>String apellidos – ‘Cabrera</w:t>
            </w:r>
            <w:r>
              <w:rPr>
                <w:i/>
                <w:lang w:val="es-EC"/>
              </w:rPr>
              <w:t>’</w:t>
            </w:r>
          </w:p>
          <w:p w14:paraId="6FA8F06B" w14:textId="77777777" w:rsidR="007F1F54" w:rsidRDefault="007F1F54" w:rsidP="007F1F54">
            <w:pPr>
              <w:spacing w:line="276" w:lineRule="auto"/>
              <w:ind w:left="709"/>
              <w:jc w:val="both"/>
              <w:rPr>
                <w:i/>
              </w:rPr>
            </w:pPr>
            <w:r w:rsidRPr="00E50DFF">
              <w:rPr>
                <w:i/>
              </w:rPr>
              <w:t>String teléfono – ‘0962712966’</w:t>
            </w:r>
          </w:p>
          <w:p w14:paraId="3F1C1BDA" w14:textId="3CB0EBD0" w:rsidR="007F1F54" w:rsidRPr="00C310C8" w:rsidRDefault="007F1F54" w:rsidP="007F1F54">
            <w:pPr>
              <w:spacing w:line="276" w:lineRule="auto"/>
              <w:ind w:left="709"/>
              <w:jc w:val="both"/>
              <w:rPr>
                <w:i/>
                <w:lang w:val="es-EC"/>
              </w:rPr>
            </w:pPr>
            <w:r w:rsidRPr="005660AE">
              <w:rPr>
                <w:i/>
                <w:lang w:val="es-EC"/>
              </w:rPr>
              <w:t>String direccion_domicilio – ‘</w:t>
            </w:r>
            <w:r>
              <w:rPr>
                <w:i/>
                <w:lang w:val="es-EC"/>
              </w:rPr>
              <w:t>Guaya</w:t>
            </w:r>
            <w:r>
              <w:rPr>
                <w:i/>
                <w:lang w:val="es-EC"/>
              </w:rPr>
              <w:t>quil</w:t>
            </w:r>
            <w:r>
              <w:rPr>
                <w:i/>
                <w:lang w:val="es-EC"/>
              </w:rPr>
              <w:t>’</w:t>
            </w:r>
          </w:p>
          <w:p w14:paraId="34655216" w14:textId="77777777" w:rsidR="007F1F54" w:rsidRPr="007F1F54" w:rsidRDefault="007F1F54" w:rsidP="007F1F54">
            <w:pPr>
              <w:spacing w:line="276" w:lineRule="auto"/>
              <w:ind w:left="709"/>
              <w:jc w:val="both"/>
              <w:rPr>
                <w:i/>
              </w:rPr>
            </w:pPr>
            <w:r w:rsidRPr="007F1F54">
              <w:rPr>
                <w:i/>
              </w:rPr>
              <w:t>String correo_electronico – ‘maximilianocabrera885@gmail.com</w:t>
            </w:r>
          </w:p>
          <w:p w14:paraId="7D65FC27" w14:textId="77777777" w:rsidR="00103A64" w:rsidRPr="00103A64" w:rsidRDefault="00103A64" w:rsidP="00103A64">
            <w:pPr>
              <w:spacing w:line="276" w:lineRule="auto"/>
              <w:ind w:left="709"/>
              <w:jc w:val="both"/>
              <w:rPr>
                <w:i/>
              </w:rPr>
            </w:pPr>
          </w:p>
          <w:p w14:paraId="10278CAE" w14:textId="77777777" w:rsidR="00C82D0C" w:rsidRPr="005660AE" w:rsidRDefault="00C82D0C" w:rsidP="00103A64">
            <w:pPr>
              <w:spacing w:line="276" w:lineRule="auto"/>
              <w:ind w:left="709"/>
              <w:jc w:val="both"/>
              <w:rPr>
                <w:i/>
              </w:rPr>
            </w:pPr>
          </w:p>
        </w:tc>
      </w:tr>
      <w:tr w:rsidR="00C82D0C" w:rsidRPr="00C329B0" w14:paraId="59749197" w14:textId="77777777" w:rsidTr="003F2DC7">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148F1BF" w14:textId="77777777" w:rsidR="00C82D0C" w:rsidRPr="00C329B0" w:rsidRDefault="00C82D0C" w:rsidP="003F2DC7">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66EF332" w14:textId="2BE6F91A" w:rsidR="00C82D0C" w:rsidRPr="005660AE" w:rsidRDefault="007F1F54" w:rsidP="003F2DC7">
            <w:pPr>
              <w:spacing w:line="276" w:lineRule="auto"/>
              <w:jc w:val="both"/>
              <w:rPr>
                <w:i/>
              </w:rPr>
            </w:pPr>
            <w:r>
              <w:rPr>
                <w:i/>
              </w:rPr>
              <w:t xml:space="preserve">Haber ingresado correctamente la información en los campos </w:t>
            </w:r>
            <w:r>
              <w:rPr>
                <w:i/>
              </w:rPr>
              <w:t>que se van actualizar</w:t>
            </w:r>
            <w:r>
              <w:rPr>
                <w:i/>
              </w:rPr>
              <w:t>.</w:t>
            </w:r>
          </w:p>
        </w:tc>
      </w:tr>
      <w:tr w:rsidR="00C82D0C" w:rsidRPr="00C329B0" w14:paraId="7D240A52" w14:textId="77777777" w:rsidTr="007F1F54">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802322F" w14:textId="77777777" w:rsidR="00C82D0C" w:rsidRPr="00C329B0" w:rsidRDefault="00C82D0C" w:rsidP="003F2DC7">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74C173B" w14:textId="27B4F731" w:rsidR="00C82D0C" w:rsidRPr="005660AE" w:rsidRDefault="007F1F54" w:rsidP="003F2DC7">
            <w:pPr>
              <w:spacing w:line="276" w:lineRule="auto"/>
              <w:jc w:val="both"/>
              <w:rPr>
                <w:i/>
              </w:rPr>
            </w:pPr>
            <w:r>
              <w:rPr>
                <w:i/>
              </w:rPr>
              <w:t xml:space="preserve">El </w:t>
            </w:r>
            <w:r>
              <w:rPr>
                <w:i/>
              </w:rPr>
              <w:t xml:space="preserve">registro del cliente se actualizara sin problema en </w:t>
            </w:r>
            <w:r>
              <w:rPr>
                <w:i/>
              </w:rPr>
              <w:t>el sistema.</w:t>
            </w:r>
          </w:p>
        </w:tc>
      </w:tr>
      <w:tr w:rsidR="00C82D0C" w:rsidRPr="00C329B0" w14:paraId="016A03B3" w14:textId="77777777" w:rsidTr="003F2DC7">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AACEE76" w14:textId="77777777" w:rsidR="00C82D0C" w:rsidRPr="00C329B0" w:rsidRDefault="00C82D0C" w:rsidP="003F2DC7">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451CAE" w14:textId="77777777" w:rsidR="00C82D0C" w:rsidRPr="005660AE" w:rsidRDefault="00C82D0C" w:rsidP="003F2DC7">
            <w:pPr>
              <w:spacing w:line="276" w:lineRule="auto"/>
              <w:jc w:val="both"/>
              <w:rPr>
                <w:i/>
              </w:rPr>
            </w:pPr>
            <w:r>
              <w:rPr>
                <w:i/>
              </w:rPr>
              <w:t>Muestra en la tabla la información de los clientes.</w:t>
            </w:r>
          </w:p>
        </w:tc>
      </w:tr>
      <w:tr w:rsidR="00C82D0C" w:rsidRPr="00C329B0" w14:paraId="5693A287" w14:textId="77777777" w:rsidTr="003F2DC7">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B1C9E40" w14:textId="77777777" w:rsidR="00C82D0C" w:rsidRPr="00C329B0" w:rsidRDefault="00C82D0C" w:rsidP="003F2DC7">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EFEE3D" w14:textId="77777777" w:rsidR="00C82D0C" w:rsidRPr="005660AE" w:rsidRDefault="00C82D0C" w:rsidP="003F2DC7">
            <w:pPr>
              <w:spacing w:line="276" w:lineRule="auto"/>
              <w:jc w:val="both"/>
              <w:rPr>
                <w:i/>
              </w:rPr>
            </w:pPr>
            <w:r w:rsidRPr="005660AE">
              <w:rPr>
                <w:i/>
              </w:rPr>
              <w:t>Exitoso</w:t>
            </w:r>
          </w:p>
        </w:tc>
      </w:tr>
      <w:tr w:rsidR="00C82D0C" w:rsidRPr="00C329B0" w14:paraId="55CD0DAB" w14:textId="77777777" w:rsidTr="003F2DC7">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CF055B" w14:textId="77777777" w:rsidR="00C82D0C" w:rsidRPr="00C329B0" w:rsidRDefault="00C82D0C" w:rsidP="003F2DC7">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90D7EFA" w14:textId="77777777" w:rsidR="00C82D0C" w:rsidRPr="00DD274F" w:rsidRDefault="00C82D0C" w:rsidP="003F2DC7">
            <w:pPr>
              <w:spacing w:line="276" w:lineRule="auto"/>
              <w:jc w:val="both"/>
              <w:rPr>
                <w:i/>
                <w:u w:val="single"/>
              </w:rPr>
            </w:pPr>
            <w:r w:rsidRPr="005660AE">
              <w:rPr>
                <w:i/>
              </w:rPr>
              <w:t xml:space="preserve"> </w:t>
            </w:r>
          </w:p>
        </w:tc>
      </w:tr>
    </w:tbl>
    <w:p w14:paraId="46A2BEF0" w14:textId="61424AA9" w:rsidR="001559BC" w:rsidRDefault="001559BC" w:rsidP="00A15912">
      <w:pPr>
        <w:spacing w:line="276" w:lineRule="auto"/>
        <w:ind w:left="709"/>
        <w:jc w:val="both"/>
        <w:rPr>
          <w:i/>
          <w:color w:val="0000FF"/>
        </w:rPr>
      </w:pPr>
    </w:p>
    <w:p w14:paraId="4737100F" w14:textId="266FE10C" w:rsidR="00903FB8" w:rsidRDefault="00903FB8" w:rsidP="00A15912">
      <w:pPr>
        <w:spacing w:line="276" w:lineRule="auto"/>
        <w:ind w:left="709"/>
        <w:jc w:val="both"/>
        <w:rPr>
          <w:i/>
          <w:color w:val="0000FF"/>
        </w:rPr>
      </w:pPr>
    </w:p>
    <w:p w14:paraId="2D195BC8" w14:textId="40E2DA01" w:rsidR="00903FB8" w:rsidRDefault="00903FB8"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903FB8" w:rsidRPr="00C329B0" w14:paraId="22D45F7C"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DB1FF85" w14:textId="77777777" w:rsidR="00903FB8" w:rsidRPr="00C329B0" w:rsidRDefault="00903FB8" w:rsidP="00AD761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0A486CD" w14:textId="1022ACCA" w:rsidR="00903FB8" w:rsidRPr="005660AE" w:rsidRDefault="00903FB8" w:rsidP="00AD761D">
            <w:pPr>
              <w:spacing w:line="276" w:lineRule="auto"/>
              <w:jc w:val="both"/>
              <w:rPr>
                <w:i/>
              </w:rPr>
            </w:pPr>
            <w:r w:rsidRPr="005660AE">
              <w:rPr>
                <w:i/>
              </w:rPr>
              <w:t>C</w:t>
            </w:r>
            <w:r>
              <w:rPr>
                <w:i/>
              </w:rPr>
              <w:t>od-00</w:t>
            </w:r>
            <w:r w:rsidR="002535F2">
              <w:rPr>
                <w:i/>
              </w:rPr>
              <w:t>6</w:t>
            </w:r>
          </w:p>
        </w:tc>
      </w:tr>
      <w:tr w:rsidR="00903FB8" w:rsidRPr="00C329B0" w14:paraId="74835183"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85FD8EF" w14:textId="77777777" w:rsidR="00903FB8" w:rsidRPr="00C329B0" w:rsidRDefault="00903FB8" w:rsidP="00AD761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0122E34" w14:textId="2436B548" w:rsidR="00903FB8" w:rsidRPr="005660AE" w:rsidRDefault="00903FB8" w:rsidP="00AD761D">
            <w:pPr>
              <w:spacing w:line="276" w:lineRule="auto"/>
              <w:jc w:val="both"/>
              <w:rPr>
                <w:i/>
              </w:rPr>
            </w:pPr>
            <w:r>
              <w:rPr>
                <w:i/>
              </w:rPr>
              <w:t xml:space="preserve">Modificar registros de </w:t>
            </w:r>
            <w:r>
              <w:rPr>
                <w:i/>
              </w:rPr>
              <w:t>hoteles</w:t>
            </w:r>
          </w:p>
        </w:tc>
      </w:tr>
      <w:tr w:rsidR="00903FB8" w:rsidRPr="00C329B0" w14:paraId="32197042" w14:textId="77777777" w:rsidTr="00AD761D">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CDAF983" w14:textId="77777777" w:rsidR="00903FB8" w:rsidRPr="00C329B0" w:rsidRDefault="00903FB8" w:rsidP="00AD761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A2F839" w14:textId="77777777" w:rsidR="00903FB8" w:rsidRPr="005660AE" w:rsidRDefault="00903FB8" w:rsidP="00AD761D">
            <w:pPr>
              <w:spacing w:line="276" w:lineRule="auto"/>
              <w:jc w:val="both"/>
              <w:rPr>
                <w:i/>
              </w:rPr>
            </w:pPr>
            <w:r w:rsidRPr="005660AE">
              <w:rPr>
                <w:i/>
              </w:rPr>
              <w:t>Desarrolladores</w:t>
            </w:r>
          </w:p>
        </w:tc>
      </w:tr>
      <w:tr w:rsidR="00903FB8" w:rsidRPr="00C329B0" w14:paraId="50DD062E" w14:textId="77777777" w:rsidTr="00AD761D">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4F46DBE" w14:textId="77777777" w:rsidR="00903FB8" w:rsidRPr="00C329B0" w:rsidRDefault="00903FB8" w:rsidP="00AD761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022DCBB" w14:textId="77777777" w:rsidR="00903FB8" w:rsidRDefault="00903FB8" w:rsidP="00903FB8">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547AA914" w14:textId="77777777" w:rsidR="00903FB8" w:rsidRPr="00103A64" w:rsidRDefault="00903FB8" w:rsidP="00AD761D">
            <w:pPr>
              <w:spacing w:line="276" w:lineRule="auto"/>
              <w:ind w:left="709"/>
              <w:jc w:val="both"/>
              <w:rPr>
                <w:i/>
              </w:rPr>
            </w:pPr>
            <w:r w:rsidRPr="00103A64">
              <w:rPr>
                <w:i/>
              </w:rPr>
              <w:t>String sql =</w:t>
            </w:r>
          </w:p>
          <w:p w14:paraId="278BF49B" w14:textId="77777777" w:rsidR="00903FB8" w:rsidRDefault="00903FB8" w:rsidP="00AD761D">
            <w:pPr>
              <w:spacing w:line="276" w:lineRule="auto"/>
              <w:ind w:left="709"/>
              <w:jc w:val="both"/>
              <w:rPr>
                <w:i/>
              </w:rPr>
            </w:pPr>
            <w:r w:rsidRPr="00903FB8">
              <w:rPr>
                <w:i/>
              </w:rPr>
              <w:t>"{CALL ACTUALIZAR_HOTEL(?,?,?,?,?,?)}"</w:t>
            </w:r>
          </w:p>
          <w:p w14:paraId="48104458" w14:textId="0647331C" w:rsidR="00903FB8" w:rsidRDefault="00903FB8" w:rsidP="00903FB8">
            <w:pPr>
              <w:numPr>
                <w:ilvl w:val="0"/>
                <w:numId w:val="5"/>
              </w:numPr>
              <w:spacing w:line="276" w:lineRule="auto"/>
              <w:jc w:val="both"/>
              <w:rPr>
                <w:i/>
              </w:rPr>
            </w:pPr>
            <w:r w:rsidRPr="005660AE">
              <w:rPr>
                <w:i/>
              </w:rPr>
              <w:t>Se ingresan lo</w:t>
            </w:r>
            <w:r>
              <w:rPr>
                <w:i/>
              </w:rPr>
              <w:t>s campos que se van actualizar</w:t>
            </w:r>
            <w:r w:rsidRPr="005660AE">
              <w:rPr>
                <w:i/>
              </w:rPr>
              <w:t>:</w:t>
            </w:r>
          </w:p>
          <w:p w14:paraId="331ABFC2" w14:textId="5F6512B5" w:rsidR="00903FB8" w:rsidRPr="00903FB8" w:rsidRDefault="00903FB8" w:rsidP="00AD761D">
            <w:pPr>
              <w:spacing w:line="276" w:lineRule="auto"/>
              <w:ind w:left="709"/>
              <w:jc w:val="both"/>
              <w:rPr>
                <w:i/>
                <w:lang w:val="en-US"/>
              </w:rPr>
            </w:pPr>
            <w:r w:rsidRPr="00903FB8">
              <w:rPr>
                <w:i/>
                <w:lang w:val="en-US"/>
              </w:rPr>
              <w:t>Int id_</w:t>
            </w:r>
            <w:r w:rsidR="002535F2">
              <w:rPr>
                <w:i/>
                <w:lang w:val="en-US"/>
              </w:rPr>
              <w:t>Hotel</w:t>
            </w:r>
            <w:r w:rsidRPr="00903FB8">
              <w:rPr>
                <w:i/>
                <w:lang w:val="en-US"/>
              </w:rPr>
              <w:t>= 1</w:t>
            </w:r>
          </w:p>
          <w:p w14:paraId="3693B96A" w14:textId="77777777" w:rsidR="002535F2" w:rsidRPr="002535F2" w:rsidRDefault="002535F2" w:rsidP="002535F2">
            <w:pPr>
              <w:spacing w:line="276" w:lineRule="auto"/>
              <w:ind w:left="709"/>
              <w:jc w:val="both"/>
              <w:rPr>
                <w:i/>
                <w:lang w:val="en-US"/>
              </w:rPr>
            </w:pPr>
            <w:r w:rsidRPr="002535F2">
              <w:rPr>
                <w:i/>
                <w:lang w:val="en-US"/>
              </w:rPr>
              <w:lastRenderedPageBreak/>
              <w:t>String Nombre – ‘</w:t>
            </w:r>
            <w:r w:rsidRPr="002535F2">
              <w:rPr>
                <w:i/>
                <w:iCs/>
                <w:lang w:val="en-US"/>
              </w:rPr>
              <w:t>Boston Hotel’</w:t>
            </w:r>
          </w:p>
          <w:p w14:paraId="5C3CE043" w14:textId="77777777" w:rsidR="002535F2" w:rsidRPr="00A2281A" w:rsidRDefault="002535F2" w:rsidP="002535F2">
            <w:pPr>
              <w:spacing w:line="276" w:lineRule="auto"/>
              <w:ind w:left="709"/>
              <w:jc w:val="both"/>
              <w:rPr>
                <w:i/>
              </w:rPr>
            </w:pPr>
            <w:r w:rsidRPr="00A2281A">
              <w:rPr>
                <w:i/>
              </w:rPr>
              <w:t xml:space="preserve">String </w:t>
            </w:r>
            <w:r>
              <w:rPr>
                <w:i/>
              </w:rPr>
              <w:t>Ubicacion</w:t>
            </w:r>
            <w:r w:rsidRPr="00A2281A">
              <w:rPr>
                <w:i/>
              </w:rPr>
              <w:t xml:space="preserve"> – ‘</w:t>
            </w:r>
            <w:r w:rsidRPr="008D356A">
              <w:rPr>
                <w:i/>
              </w:rPr>
              <w:t>Padre Vicente Solano Vargas, Guayaquil 090312</w:t>
            </w:r>
            <w:r>
              <w:rPr>
                <w:i/>
              </w:rPr>
              <w:t>’</w:t>
            </w:r>
          </w:p>
          <w:p w14:paraId="2674527E" w14:textId="77777777" w:rsidR="002535F2" w:rsidRDefault="002535F2" w:rsidP="002535F2">
            <w:pPr>
              <w:spacing w:line="276" w:lineRule="auto"/>
              <w:ind w:left="709"/>
              <w:jc w:val="both"/>
              <w:rPr>
                <w:i/>
                <w:lang w:val="es-EC"/>
              </w:rPr>
            </w:pPr>
            <w:r>
              <w:rPr>
                <w:i/>
                <w:lang w:val="es-EC"/>
              </w:rPr>
              <w:t>String Telefono – ‘</w:t>
            </w:r>
            <w:r w:rsidRPr="008D356A">
              <w:rPr>
                <w:i/>
                <w:lang w:val="es-EC"/>
              </w:rPr>
              <w:t>(04) 230-8015</w:t>
            </w:r>
          </w:p>
          <w:p w14:paraId="578D71AE" w14:textId="317907BE" w:rsidR="002535F2" w:rsidRPr="00CC7BAC" w:rsidRDefault="002535F2" w:rsidP="002535F2">
            <w:pPr>
              <w:spacing w:line="276" w:lineRule="auto"/>
              <w:ind w:left="709"/>
              <w:jc w:val="both"/>
              <w:rPr>
                <w:i/>
              </w:rPr>
            </w:pPr>
            <w:r w:rsidRPr="00CC7BAC">
              <w:rPr>
                <w:i/>
              </w:rPr>
              <w:t xml:space="preserve">String </w:t>
            </w:r>
            <w:r>
              <w:rPr>
                <w:i/>
              </w:rPr>
              <w:t>Disponibilidad</w:t>
            </w:r>
            <w:r w:rsidRPr="00CC7BAC">
              <w:rPr>
                <w:i/>
              </w:rPr>
              <w:t xml:space="preserve"> – ‘</w:t>
            </w:r>
            <w:r>
              <w:rPr>
                <w:i/>
              </w:rPr>
              <w:t>No</w:t>
            </w:r>
            <w:r>
              <w:rPr>
                <w:i/>
              </w:rPr>
              <w:t>’</w:t>
            </w:r>
          </w:p>
          <w:p w14:paraId="684F0C1B" w14:textId="26340069" w:rsidR="002535F2" w:rsidRPr="00CC7BAC" w:rsidRDefault="002535F2" w:rsidP="002535F2">
            <w:pPr>
              <w:spacing w:line="276" w:lineRule="auto"/>
              <w:ind w:left="709"/>
              <w:jc w:val="both"/>
              <w:rPr>
                <w:i/>
              </w:rPr>
            </w:pPr>
            <w:r w:rsidRPr="00CC7BAC">
              <w:rPr>
                <w:i/>
              </w:rPr>
              <w:t xml:space="preserve">String </w:t>
            </w:r>
            <w:r>
              <w:rPr>
                <w:i/>
              </w:rPr>
              <w:t>Servicios</w:t>
            </w:r>
            <w:r w:rsidRPr="00CC7BAC">
              <w:rPr>
                <w:i/>
              </w:rPr>
              <w:t xml:space="preserve"> – ‘</w:t>
            </w:r>
            <w:r w:rsidRPr="008D356A">
              <w:rPr>
                <w:i/>
              </w:rPr>
              <w:t>Estacionamiento, WIFI, Desayuno</w:t>
            </w:r>
            <w:r>
              <w:rPr>
                <w:i/>
              </w:rPr>
              <w:t>, Jacuzzi</w:t>
            </w:r>
            <w:r>
              <w:rPr>
                <w:i/>
              </w:rPr>
              <w:t>’</w:t>
            </w:r>
          </w:p>
          <w:p w14:paraId="09330806" w14:textId="77777777" w:rsidR="00903FB8" w:rsidRPr="00103A64" w:rsidRDefault="00903FB8" w:rsidP="00AD761D">
            <w:pPr>
              <w:spacing w:line="276" w:lineRule="auto"/>
              <w:ind w:left="709"/>
              <w:jc w:val="both"/>
              <w:rPr>
                <w:i/>
              </w:rPr>
            </w:pPr>
          </w:p>
          <w:p w14:paraId="05C77B97" w14:textId="77777777" w:rsidR="00903FB8" w:rsidRPr="005660AE" w:rsidRDefault="00903FB8" w:rsidP="00AD761D">
            <w:pPr>
              <w:spacing w:line="276" w:lineRule="auto"/>
              <w:ind w:left="709"/>
              <w:jc w:val="both"/>
              <w:rPr>
                <w:i/>
              </w:rPr>
            </w:pPr>
          </w:p>
        </w:tc>
      </w:tr>
      <w:tr w:rsidR="00903FB8" w:rsidRPr="00C329B0" w14:paraId="4D7B9BF7"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A42E0A3" w14:textId="77777777" w:rsidR="00903FB8" w:rsidRPr="00C329B0" w:rsidRDefault="00903FB8" w:rsidP="00AD761D">
            <w:pPr>
              <w:spacing w:line="276" w:lineRule="auto"/>
              <w:jc w:val="both"/>
              <w:rPr>
                <w:i/>
              </w:rPr>
            </w:pPr>
            <w:r w:rsidRPr="00C329B0">
              <w:rPr>
                <w:b/>
                <w:bCs/>
                <w:i/>
              </w:rPr>
              <w:lastRenderedPageBreak/>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2B0A376" w14:textId="77777777" w:rsidR="00903FB8" w:rsidRPr="005660AE" w:rsidRDefault="00903FB8" w:rsidP="00AD761D">
            <w:pPr>
              <w:spacing w:line="276" w:lineRule="auto"/>
              <w:jc w:val="both"/>
              <w:rPr>
                <w:i/>
              </w:rPr>
            </w:pPr>
            <w:r>
              <w:rPr>
                <w:i/>
              </w:rPr>
              <w:t>Haber ingresado correctamente la información en los campos que se van actualizar.</w:t>
            </w:r>
          </w:p>
        </w:tc>
      </w:tr>
      <w:tr w:rsidR="00903FB8" w:rsidRPr="00C329B0" w14:paraId="63CD69B6" w14:textId="77777777" w:rsidTr="00AD761D">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A1B321F" w14:textId="77777777" w:rsidR="00903FB8" w:rsidRPr="00C329B0" w:rsidRDefault="00903FB8" w:rsidP="00AD761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205E7C25" w14:textId="611045C9" w:rsidR="00903FB8" w:rsidRPr="005660AE" w:rsidRDefault="00903FB8" w:rsidP="00AD761D">
            <w:pPr>
              <w:spacing w:line="276" w:lineRule="auto"/>
              <w:jc w:val="both"/>
              <w:rPr>
                <w:i/>
              </w:rPr>
            </w:pPr>
            <w:r>
              <w:rPr>
                <w:i/>
              </w:rPr>
              <w:t xml:space="preserve">El registro del </w:t>
            </w:r>
            <w:r w:rsidR="002535F2">
              <w:rPr>
                <w:i/>
              </w:rPr>
              <w:t>hotel</w:t>
            </w:r>
            <w:r>
              <w:rPr>
                <w:i/>
              </w:rPr>
              <w:t xml:space="preserve"> se actualizara sin problema en el sistema.</w:t>
            </w:r>
          </w:p>
        </w:tc>
      </w:tr>
      <w:tr w:rsidR="00903FB8" w:rsidRPr="00C329B0" w14:paraId="3AED0D87" w14:textId="77777777" w:rsidTr="00AD761D">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A5D55E4" w14:textId="77777777" w:rsidR="00903FB8" w:rsidRPr="00C329B0" w:rsidRDefault="00903FB8" w:rsidP="00AD761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9B4DF73" w14:textId="781FC976" w:rsidR="00903FB8" w:rsidRPr="005660AE" w:rsidRDefault="00903FB8" w:rsidP="00AD761D">
            <w:pPr>
              <w:spacing w:line="276" w:lineRule="auto"/>
              <w:jc w:val="both"/>
              <w:rPr>
                <w:i/>
              </w:rPr>
            </w:pPr>
            <w:r>
              <w:rPr>
                <w:i/>
              </w:rPr>
              <w:t xml:space="preserve">Muestra en la tabla la información de los </w:t>
            </w:r>
            <w:r w:rsidR="002535F2">
              <w:rPr>
                <w:i/>
              </w:rPr>
              <w:t>Hoteles</w:t>
            </w:r>
            <w:r>
              <w:rPr>
                <w:i/>
              </w:rPr>
              <w:t>.</w:t>
            </w:r>
          </w:p>
        </w:tc>
      </w:tr>
      <w:tr w:rsidR="00903FB8" w:rsidRPr="00C329B0" w14:paraId="0225C8AE" w14:textId="77777777" w:rsidTr="00AD761D">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32CCA36" w14:textId="77777777" w:rsidR="00903FB8" w:rsidRPr="00C329B0" w:rsidRDefault="00903FB8" w:rsidP="00AD761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8564F1C" w14:textId="77777777" w:rsidR="00903FB8" w:rsidRPr="005660AE" w:rsidRDefault="00903FB8" w:rsidP="00AD761D">
            <w:pPr>
              <w:spacing w:line="276" w:lineRule="auto"/>
              <w:jc w:val="both"/>
              <w:rPr>
                <w:i/>
              </w:rPr>
            </w:pPr>
            <w:r w:rsidRPr="005660AE">
              <w:rPr>
                <w:i/>
              </w:rPr>
              <w:t>Exitoso</w:t>
            </w:r>
          </w:p>
        </w:tc>
      </w:tr>
      <w:tr w:rsidR="00903FB8" w:rsidRPr="00C329B0" w14:paraId="1B11CFE5" w14:textId="77777777" w:rsidTr="00AD761D">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E907713" w14:textId="77777777" w:rsidR="00903FB8" w:rsidRPr="00C329B0" w:rsidRDefault="00903FB8" w:rsidP="00AD761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7351922" w14:textId="77777777" w:rsidR="00903FB8" w:rsidRPr="00DD274F" w:rsidRDefault="00903FB8" w:rsidP="00AD761D">
            <w:pPr>
              <w:spacing w:line="276" w:lineRule="auto"/>
              <w:jc w:val="both"/>
              <w:rPr>
                <w:i/>
                <w:u w:val="single"/>
              </w:rPr>
            </w:pPr>
            <w:r w:rsidRPr="005660AE">
              <w:rPr>
                <w:i/>
              </w:rPr>
              <w:t xml:space="preserve"> </w:t>
            </w:r>
          </w:p>
        </w:tc>
      </w:tr>
    </w:tbl>
    <w:p w14:paraId="7D6FD2ED" w14:textId="45FBC7EE" w:rsidR="002535F2" w:rsidRDefault="002535F2" w:rsidP="001D1EAF">
      <w:pPr>
        <w:spacing w:line="276" w:lineRule="auto"/>
        <w:jc w:val="both"/>
        <w:rPr>
          <w:i/>
          <w:color w:val="0000FF"/>
        </w:rPr>
      </w:pPr>
    </w:p>
    <w:p w14:paraId="6731DCC9" w14:textId="7EEFF75D" w:rsidR="002535F2" w:rsidRDefault="002535F2"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2535F2" w:rsidRPr="00C329B0" w14:paraId="4438E057"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E39D4AE" w14:textId="77777777" w:rsidR="002535F2" w:rsidRPr="00C329B0" w:rsidRDefault="002535F2" w:rsidP="00AD761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BA0D5DA" w14:textId="26987D13" w:rsidR="002535F2" w:rsidRPr="005660AE" w:rsidRDefault="002535F2" w:rsidP="00AD761D">
            <w:pPr>
              <w:spacing w:line="276" w:lineRule="auto"/>
              <w:jc w:val="both"/>
              <w:rPr>
                <w:i/>
              </w:rPr>
            </w:pPr>
            <w:r w:rsidRPr="005660AE">
              <w:rPr>
                <w:i/>
              </w:rPr>
              <w:t>C</w:t>
            </w:r>
            <w:r>
              <w:rPr>
                <w:i/>
              </w:rPr>
              <w:t>od-00</w:t>
            </w:r>
            <w:r>
              <w:rPr>
                <w:i/>
              </w:rPr>
              <w:t>7</w:t>
            </w:r>
          </w:p>
        </w:tc>
      </w:tr>
      <w:tr w:rsidR="002535F2" w:rsidRPr="00C329B0" w14:paraId="29C3F25E"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0342C5" w14:textId="77777777" w:rsidR="002535F2" w:rsidRPr="00C329B0" w:rsidRDefault="002535F2" w:rsidP="00AD761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9255F3F" w14:textId="094731C9" w:rsidR="002535F2" w:rsidRPr="005660AE" w:rsidRDefault="002535F2" w:rsidP="00AD761D">
            <w:pPr>
              <w:spacing w:line="276" w:lineRule="auto"/>
              <w:jc w:val="both"/>
              <w:rPr>
                <w:i/>
              </w:rPr>
            </w:pPr>
            <w:r>
              <w:rPr>
                <w:i/>
              </w:rPr>
              <w:t xml:space="preserve">Modificar registros de </w:t>
            </w:r>
            <w:r>
              <w:rPr>
                <w:i/>
              </w:rPr>
              <w:t>Vuelos</w:t>
            </w:r>
          </w:p>
        </w:tc>
      </w:tr>
      <w:tr w:rsidR="002535F2" w:rsidRPr="00C329B0" w14:paraId="34CCC363" w14:textId="77777777" w:rsidTr="00AD761D">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D35CB00" w14:textId="77777777" w:rsidR="002535F2" w:rsidRPr="00C329B0" w:rsidRDefault="002535F2" w:rsidP="00AD761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73B9AA72" w14:textId="77777777" w:rsidR="002535F2" w:rsidRPr="005660AE" w:rsidRDefault="002535F2" w:rsidP="00AD761D">
            <w:pPr>
              <w:spacing w:line="276" w:lineRule="auto"/>
              <w:jc w:val="both"/>
              <w:rPr>
                <w:i/>
              </w:rPr>
            </w:pPr>
            <w:r w:rsidRPr="005660AE">
              <w:rPr>
                <w:i/>
              </w:rPr>
              <w:t>Desarrolladores</w:t>
            </w:r>
          </w:p>
        </w:tc>
      </w:tr>
      <w:tr w:rsidR="002535F2" w:rsidRPr="00C329B0" w14:paraId="375114F5" w14:textId="77777777" w:rsidTr="00AD761D">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E707D11" w14:textId="77777777" w:rsidR="002535F2" w:rsidRPr="00C329B0" w:rsidRDefault="002535F2" w:rsidP="00AD761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7AAF52" w14:textId="77777777" w:rsidR="002535F2" w:rsidRDefault="002535F2" w:rsidP="002535F2">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79A4B4D4" w14:textId="77777777" w:rsidR="002535F2" w:rsidRPr="002535F2" w:rsidRDefault="002535F2" w:rsidP="00AD761D">
            <w:pPr>
              <w:spacing w:line="276" w:lineRule="auto"/>
              <w:ind w:left="709"/>
              <w:jc w:val="both"/>
              <w:rPr>
                <w:i/>
                <w:lang w:val="en-US"/>
              </w:rPr>
            </w:pPr>
            <w:r w:rsidRPr="002535F2">
              <w:rPr>
                <w:i/>
                <w:lang w:val="en-US"/>
              </w:rPr>
              <w:t>String sql =</w:t>
            </w:r>
          </w:p>
          <w:p w14:paraId="3EBA1344" w14:textId="798FF95E" w:rsidR="002535F2" w:rsidRPr="002535F2" w:rsidRDefault="002535F2" w:rsidP="00AD761D">
            <w:pPr>
              <w:spacing w:line="276" w:lineRule="auto"/>
              <w:ind w:left="709"/>
              <w:jc w:val="both"/>
              <w:rPr>
                <w:i/>
                <w:lang w:val="en-US"/>
              </w:rPr>
            </w:pPr>
            <w:r w:rsidRPr="002535F2">
              <w:rPr>
                <w:i/>
                <w:lang w:val="en-US"/>
              </w:rPr>
              <w:t>"{CALL ACTUALIZAR_</w:t>
            </w:r>
            <w:r>
              <w:rPr>
                <w:i/>
                <w:lang w:val="en-US"/>
              </w:rPr>
              <w:t>VUELO</w:t>
            </w:r>
            <w:r w:rsidRPr="002535F2">
              <w:rPr>
                <w:i/>
                <w:lang w:val="en-US"/>
              </w:rPr>
              <w:t>(?,?,?,?,?,?)}"</w:t>
            </w:r>
          </w:p>
          <w:p w14:paraId="0381E110" w14:textId="77777777" w:rsidR="002535F2" w:rsidRDefault="002535F2" w:rsidP="002535F2">
            <w:pPr>
              <w:numPr>
                <w:ilvl w:val="0"/>
                <w:numId w:val="5"/>
              </w:numPr>
              <w:spacing w:line="276" w:lineRule="auto"/>
              <w:jc w:val="both"/>
              <w:rPr>
                <w:i/>
              </w:rPr>
            </w:pPr>
            <w:r w:rsidRPr="005660AE">
              <w:rPr>
                <w:i/>
              </w:rPr>
              <w:t>Se ingresan lo</w:t>
            </w:r>
            <w:r>
              <w:rPr>
                <w:i/>
              </w:rPr>
              <w:t>s campos que se van actualizar</w:t>
            </w:r>
            <w:r w:rsidRPr="005660AE">
              <w:rPr>
                <w:i/>
              </w:rPr>
              <w:t>:</w:t>
            </w:r>
          </w:p>
          <w:p w14:paraId="28A3CF9F" w14:textId="51CE2877" w:rsidR="002535F2" w:rsidRPr="00903FB8" w:rsidRDefault="002535F2" w:rsidP="00AD761D">
            <w:pPr>
              <w:spacing w:line="276" w:lineRule="auto"/>
              <w:ind w:left="709"/>
              <w:jc w:val="both"/>
              <w:rPr>
                <w:i/>
                <w:lang w:val="en-US"/>
              </w:rPr>
            </w:pPr>
            <w:r w:rsidRPr="00903FB8">
              <w:rPr>
                <w:i/>
                <w:lang w:val="en-US"/>
              </w:rPr>
              <w:t>Int id_</w:t>
            </w:r>
            <w:r>
              <w:rPr>
                <w:i/>
                <w:lang w:val="en-US"/>
              </w:rPr>
              <w:t>Vuelo</w:t>
            </w:r>
            <w:r w:rsidRPr="00903FB8">
              <w:rPr>
                <w:i/>
                <w:lang w:val="en-US"/>
              </w:rPr>
              <w:t>= 1</w:t>
            </w:r>
          </w:p>
          <w:p w14:paraId="7E5B4313" w14:textId="77777777" w:rsidR="002535F2" w:rsidRPr="005E084B" w:rsidRDefault="002535F2" w:rsidP="002535F2">
            <w:pPr>
              <w:spacing w:line="276" w:lineRule="auto"/>
              <w:ind w:left="709"/>
              <w:jc w:val="both"/>
              <w:rPr>
                <w:i/>
                <w:lang w:val="en-US"/>
              </w:rPr>
            </w:pPr>
            <w:r w:rsidRPr="005E084B">
              <w:rPr>
                <w:i/>
                <w:lang w:val="en-US"/>
              </w:rPr>
              <w:t>String Aerolinea – ‘Airlines’</w:t>
            </w:r>
          </w:p>
          <w:p w14:paraId="0E293714" w14:textId="77777777" w:rsidR="002535F2" w:rsidRPr="005E084B" w:rsidRDefault="002535F2" w:rsidP="002535F2">
            <w:pPr>
              <w:spacing w:line="276" w:lineRule="auto"/>
              <w:ind w:left="709"/>
              <w:jc w:val="both"/>
              <w:rPr>
                <w:i/>
                <w:lang w:val="en-US"/>
              </w:rPr>
            </w:pPr>
            <w:r w:rsidRPr="005E084B">
              <w:rPr>
                <w:i/>
                <w:lang w:val="en-US"/>
              </w:rPr>
              <w:t>String Orgien – ‘</w:t>
            </w:r>
            <w:r>
              <w:rPr>
                <w:i/>
                <w:lang w:val="en-US"/>
              </w:rPr>
              <w:t>Guayaquil</w:t>
            </w:r>
            <w:r w:rsidRPr="005E084B">
              <w:rPr>
                <w:i/>
                <w:lang w:val="en-US"/>
              </w:rPr>
              <w:t>’</w:t>
            </w:r>
          </w:p>
          <w:p w14:paraId="5E32A174" w14:textId="77777777" w:rsidR="002535F2" w:rsidRPr="002535F2" w:rsidRDefault="002535F2" w:rsidP="002535F2">
            <w:pPr>
              <w:spacing w:line="276" w:lineRule="auto"/>
              <w:ind w:left="709"/>
              <w:jc w:val="both"/>
              <w:rPr>
                <w:i/>
              </w:rPr>
            </w:pPr>
            <w:r w:rsidRPr="002535F2">
              <w:rPr>
                <w:i/>
              </w:rPr>
              <w:t>String Destino – ‘Miami’</w:t>
            </w:r>
          </w:p>
          <w:p w14:paraId="5768B8E7" w14:textId="375CA5BF" w:rsidR="002535F2" w:rsidRPr="00CC7BAC" w:rsidRDefault="002535F2" w:rsidP="002535F2">
            <w:pPr>
              <w:spacing w:line="276" w:lineRule="auto"/>
              <w:ind w:left="709"/>
              <w:jc w:val="both"/>
              <w:rPr>
                <w:i/>
              </w:rPr>
            </w:pPr>
            <w:r w:rsidRPr="00CC7BAC">
              <w:rPr>
                <w:i/>
              </w:rPr>
              <w:t xml:space="preserve">String </w:t>
            </w:r>
            <w:r>
              <w:rPr>
                <w:i/>
              </w:rPr>
              <w:t>Escala</w:t>
            </w:r>
            <w:r w:rsidRPr="00CC7BAC">
              <w:rPr>
                <w:i/>
              </w:rPr>
              <w:t xml:space="preserve"> – ‘</w:t>
            </w:r>
            <w:r>
              <w:rPr>
                <w:i/>
              </w:rPr>
              <w:t>Ninguna</w:t>
            </w:r>
          </w:p>
          <w:p w14:paraId="678A66FC" w14:textId="57B16C7C" w:rsidR="002535F2" w:rsidRPr="00CC7BAC" w:rsidRDefault="002535F2" w:rsidP="002535F2">
            <w:pPr>
              <w:spacing w:line="276" w:lineRule="auto"/>
              <w:ind w:left="709"/>
              <w:jc w:val="both"/>
              <w:rPr>
                <w:i/>
              </w:rPr>
            </w:pPr>
            <w:r w:rsidRPr="00CC7BAC">
              <w:rPr>
                <w:i/>
              </w:rPr>
              <w:t xml:space="preserve">String </w:t>
            </w:r>
            <w:r>
              <w:rPr>
                <w:i/>
              </w:rPr>
              <w:t>Disponibilidad</w:t>
            </w:r>
            <w:r w:rsidRPr="00CC7BAC">
              <w:rPr>
                <w:i/>
              </w:rPr>
              <w:t xml:space="preserve"> – ‘</w:t>
            </w:r>
            <w:r>
              <w:rPr>
                <w:i/>
              </w:rPr>
              <w:t>no</w:t>
            </w:r>
            <w:r>
              <w:rPr>
                <w:i/>
              </w:rPr>
              <w:t>’</w:t>
            </w:r>
          </w:p>
          <w:p w14:paraId="442A47BA" w14:textId="77777777" w:rsidR="002535F2" w:rsidRPr="00103A64" w:rsidRDefault="002535F2" w:rsidP="00AD761D">
            <w:pPr>
              <w:spacing w:line="276" w:lineRule="auto"/>
              <w:ind w:left="709"/>
              <w:jc w:val="both"/>
              <w:rPr>
                <w:i/>
              </w:rPr>
            </w:pPr>
          </w:p>
          <w:p w14:paraId="250E7952" w14:textId="77777777" w:rsidR="002535F2" w:rsidRPr="005660AE" w:rsidRDefault="002535F2" w:rsidP="00AD761D">
            <w:pPr>
              <w:spacing w:line="276" w:lineRule="auto"/>
              <w:ind w:left="709"/>
              <w:jc w:val="both"/>
              <w:rPr>
                <w:i/>
              </w:rPr>
            </w:pPr>
          </w:p>
        </w:tc>
      </w:tr>
      <w:tr w:rsidR="002535F2" w:rsidRPr="00C329B0" w14:paraId="7D1824CE"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9DD07F" w14:textId="77777777" w:rsidR="002535F2" w:rsidRPr="00C329B0" w:rsidRDefault="002535F2" w:rsidP="00AD761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D547BA5" w14:textId="77777777" w:rsidR="002535F2" w:rsidRPr="005660AE" w:rsidRDefault="002535F2" w:rsidP="00AD761D">
            <w:pPr>
              <w:spacing w:line="276" w:lineRule="auto"/>
              <w:jc w:val="both"/>
              <w:rPr>
                <w:i/>
              </w:rPr>
            </w:pPr>
            <w:r>
              <w:rPr>
                <w:i/>
              </w:rPr>
              <w:t>Haber ingresado correctamente la información en los campos que se van actualizar.</w:t>
            </w:r>
          </w:p>
        </w:tc>
      </w:tr>
      <w:tr w:rsidR="002535F2" w:rsidRPr="00C329B0" w14:paraId="7F733823" w14:textId="77777777" w:rsidTr="00AD761D">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48F810" w14:textId="77777777" w:rsidR="002535F2" w:rsidRPr="00C329B0" w:rsidRDefault="002535F2" w:rsidP="00AD761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64612FCA" w14:textId="66DFA344" w:rsidR="002535F2" w:rsidRPr="005660AE" w:rsidRDefault="002535F2" w:rsidP="00AD761D">
            <w:pPr>
              <w:spacing w:line="276" w:lineRule="auto"/>
              <w:jc w:val="both"/>
              <w:rPr>
                <w:i/>
              </w:rPr>
            </w:pPr>
            <w:r>
              <w:rPr>
                <w:i/>
              </w:rPr>
              <w:t xml:space="preserve">El registro del </w:t>
            </w:r>
            <w:r w:rsidR="001D1EAF">
              <w:rPr>
                <w:i/>
              </w:rPr>
              <w:t>Vuelo</w:t>
            </w:r>
            <w:r>
              <w:rPr>
                <w:i/>
              </w:rPr>
              <w:t xml:space="preserve"> se </w:t>
            </w:r>
            <w:r w:rsidR="001D1EAF">
              <w:rPr>
                <w:i/>
              </w:rPr>
              <w:t>actualizará</w:t>
            </w:r>
            <w:r>
              <w:rPr>
                <w:i/>
              </w:rPr>
              <w:t xml:space="preserve"> sin problema en el sistema.</w:t>
            </w:r>
          </w:p>
        </w:tc>
      </w:tr>
      <w:tr w:rsidR="002535F2" w:rsidRPr="00C329B0" w14:paraId="68345E9A" w14:textId="77777777" w:rsidTr="00AD761D">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23D9C2B" w14:textId="77777777" w:rsidR="002535F2" w:rsidRPr="00C329B0" w:rsidRDefault="002535F2" w:rsidP="00AD761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09CBE11" w14:textId="75376A6C" w:rsidR="002535F2" w:rsidRPr="005660AE" w:rsidRDefault="002535F2" w:rsidP="00AD761D">
            <w:pPr>
              <w:spacing w:line="276" w:lineRule="auto"/>
              <w:jc w:val="both"/>
              <w:rPr>
                <w:i/>
              </w:rPr>
            </w:pPr>
            <w:r>
              <w:rPr>
                <w:i/>
              </w:rPr>
              <w:t xml:space="preserve">Muestra en la tabla la información de los </w:t>
            </w:r>
            <w:r w:rsidR="001D1EAF">
              <w:rPr>
                <w:i/>
              </w:rPr>
              <w:t>Vuelos</w:t>
            </w:r>
            <w:r>
              <w:rPr>
                <w:i/>
              </w:rPr>
              <w:t>.</w:t>
            </w:r>
          </w:p>
        </w:tc>
      </w:tr>
      <w:tr w:rsidR="002535F2" w:rsidRPr="00C329B0" w14:paraId="7AF75FD0" w14:textId="77777777" w:rsidTr="00AD761D">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C1E3547" w14:textId="77777777" w:rsidR="002535F2" w:rsidRPr="00C329B0" w:rsidRDefault="002535F2" w:rsidP="00AD761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DEEBDE1" w14:textId="77777777" w:rsidR="002535F2" w:rsidRPr="005660AE" w:rsidRDefault="002535F2" w:rsidP="00AD761D">
            <w:pPr>
              <w:spacing w:line="276" w:lineRule="auto"/>
              <w:jc w:val="both"/>
              <w:rPr>
                <w:i/>
              </w:rPr>
            </w:pPr>
            <w:r w:rsidRPr="005660AE">
              <w:rPr>
                <w:i/>
              </w:rPr>
              <w:t>Exitoso</w:t>
            </w:r>
          </w:p>
        </w:tc>
      </w:tr>
      <w:tr w:rsidR="002535F2" w:rsidRPr="00C329B0" w14:paraId="01EB9537" w14:textId="77777777" w:rsidTr="00AD761D">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F23B129" w14:textId="77777777" w:rsidR="002535F2" w:rsidRPr="00C329B0" w:rsidRDefault="002535F2" w:rsidP="00AD761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75062D0" w14:textId="77777777" w:rsidR="002535F2" w:rsidRPr="00DD274F" w:rsidRDefault="002535F2" w:rsidP="00AD761D">
            <w:pPr>
              <w:spacing w:line="276" w:lineRule="auto"/>
              <w:jc w:val="both"/>
              <w:rPr>
                <w:i/>
                <w:u w:val="single"/>
              </w:rPr>
            </w:pPr>
            <w:r w:rsidRPr="005660AE">
              <w:rPr>
                <w:i/>
              </w:rPr>
              <w:t xml:space="preserve"> </w:t>
            </w:r>
          </w:p>
        </w:tc>
      </w:tr>
    </w:tbl>
    <w:p w14:paraId="1B05EF3B" w14:textId="77777777" w:rsidR="00C82D0C" w:rsidRDefault="00C82D0C" w:rsidP="001D1EAF">
      <w:pPr>
        <w:spacing w:line="276" w:lineRule="auto"/>
        <w:jc w:val="both"/>
        <w:rPr>
          <w:i/>
          <w:color w:val="0000FF"/>
        </w:rPr>
      </w:pPr>
    </w:p>
    <w:p w14:paraId="4A3D40FB" w14:textId="021DF0E9" w:rsidR="00F06649" w:rsidRDefault="00F06649" w:rsidP="001D1EAF">
      <w:pPr>
        <w:spacing w:line="276" w:lineRule="auto"/>
        <w:ind w:firstLine="698"/>
        <w:jc w:val="both"/>
        <w:rPr>
          <w:b/>
          <w:bCs/>
          <w:iCs/>
          <w:sz w:val="28"/>
          <w:szCs w:val="28"/>
        </w:rPr>
      </w:pPr>
      <w:r w:rsidRPr="000468B6">
        <w:rPr>
          <w:b/>
          <w:bCs/>
          <w:iCs/>
          <w:sz w:val="28"/>
          <w:szCs w:val="28"/>
        </w:rPr>
        <w:t xml:space="preserve">Componente </w:t>
      </w:r>
      <w:r w:rsidR="001D1EAF">
        <w:rPr>
          <w:b/>
          <w:bCs/>
          <w:iCs/>
          <w:sz w:val="28"/>
          <w:szCs w:val="28"/>
        </w:rPr>
        <w:t>Eliminación</w:t>
      </w:r>
      <w:r w:rsidRPr="000468B6">
        <w:rPr>
          <w:b/>
          <w:bCs/>
          <w:iCs/>
          <w:sz w:val="28"/>
          <w:szCs w:val="28"/>
        </w:rPr>
        <w:t xml:space="preserve"> de</w:t>
      </w:r>
      <w:r w:rsidR="001D1EAF">
        <w:rPr>
          <w:b/>
          <w:bCs/>
          <w:iCs/>
          <w:sz w:val="28"/>
          <w:szCs w:val="28"/>
        </w:rPr>
        <w:t xml:space="preserve"> registros de los</w:t>
      </w:r>
      <w:r w:rsidRPr="000468B6">
        <w:rPr>
          <w:b/>
          <w:bCs/>
          <w:iCs/>
          <w:sz w:val="28"/>
          <w:szCs w:val="28"/>
        </w:rPr>
        <w:t xml:space="preserve"> clientes</w:t>
      </w:r>
    </w:p>
    <w:p w14:paraId="10DC3807" w14:textId="77777777" w:rsidR="001D1EAF" w:rsidRDefault="001D1EAF" w:rsidP="0055420C">
      <w:pPr>
        <w:spacing w:line="276" w:lineRule="auto"/>
        <w:jc w:val="both"/>
        <w:rPr>
          <w:noProof/>
        </w:rPr>
      </w:pPr>
      <w:r>
        <w:rPr>
          <w:noProof/>
        </w:rPr>
        <w:tab/>
      </w: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1D1EAF" w:rsidRPr="00C329B0" w14:paraId="605DC632"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6B5E0FA0" w14:textId="77777777" w:rsidR="001D1EAF" w:rsidRPr="00C329B0" w:rsidRDefault="001D1EAF" w:rsidP="00AD761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28A57FA" w14:textId="490AB2DD" w:rsidR="001D1EAF" w:rsidRPr="005660AE" w:rsidRDefault="001D1EAF" w:rsidP="00AD761D">
            <w:pPr>
              <w:spacing w:line="276" w:lineRule="auto"/>
              <w:jc w:val="both"/>
              <w:rPr>
                <w:i/>
              </w:rPr>
            </w:pPr>
            <w:r w:rsidRPr="005660AE">
              <w:rPr>
                <w:i/>
              </w:rPr>
              <w:t>C</w:t>
            </w:r>
            <w:r>
              <w:rPr>
                <w:i/>
              </w:rPr>
              <w:t>od-00</w:t>
            </w:r>
            <w:r>
              <w:rPr>
                <w:i/>
              </w:rPr>
              <w:t>8</w:t>
            </w:r>
          </w:p>
        </w:tc>
      </w:tr>
      <w:tr w:rsidR="001D1EAF" w:rsidRPr="00C329B0" w14:paraId="4F5D3884"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8944BC" w14:textId="77777777" w:rsidR="001D1EAF" w:rsidRPr="00C329B0" w:rsidRDefault="001D1EAF" w:rsidP="00AD761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1E883D" w14:textId="5D6AFEC5" w:rsidR="001D1EAF" w:rsidRPr="005660AE" w:rsidRDefault="00B27F2F" w:rsidP="00AD761D">
            <w:pPr>
              <w:spacing w:line="276" w:lineRule="auto"/>
              <w:jc w:val="both"/>
              <w:rPr>
                <w:i/>
              </w:rPr>
            </w:pPr>
            <w:r>
              <w:rPr>
                <w:i/>
              </w:rPr>
              <w:t>Eliminar registros</w:t>
            </w:r>
            <w:r w:rsidR="001D1EAF">
              <w:rPr>
                <w:i/>
              </w:rPr>
              <w:t xml:space="preserve"> de clientes</w:t>
            </w:r>
          </w:p>
        </w:tc>
      </w:tr>
      <w:tr w:rsidR="001D1EAF" w:rsidRPr="00C329B0" w14:paraId="1ABE0E86" w14:textId="77777777" w:rsidTr="00AD761D">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464E0E2C" w14:textId="77777777" w:rsidR="001D1EAF" w:rsidRPr="00C329B0" w:rsidRDefault="001D1EAF" w:rsidP="00AD761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B828F3E" w14:textId="77777777" w:rsidR="001D1EAF" w:rsidRPr="005660AE" w:rsidRDefault="001D1EAF" w:rsidP="00AD761D">
            <w:pPr>
              <w:spacing w:line="276" w:lineRule="auto"/>
              <w:jc w:val="both"/>
              <w:rPr>
                <w:i/>
              </w:rPr>
            </w:pPr>
            <w:r w:rsidRPr="005660AE">
              <w:rPr>
                <w:i/>
              </w:rPr>
              <w:t>Desarrolladores</w:t>
            </w:r>
          </w:p>
        </w:tc>
      </w:tr>
      <w:tr w:rsidR="001D1EAF" w:rsidRPr="00C329B0" w14:paraId="6223F81D" w14:textId="77777777" w:rsidTr="00AD761D">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83FEBB9" w14:textId="77777777" w:rsidR="001D1EAF" w:rsidRPr="00C329B0" w:rsidRDefault="001D1EAF" w:rsidP="00AD761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742BECC" w14:textId="77777777" w:rsidR="001D1EAF" w:rsidRDefault="001D1EAF" w:rsidP="001D1EAF">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769E607D" w14:textId="77777777" w:rsidR="001D1EAF" w:rsidRPr="00C14CBD" w:rsidRDefault="001D1EAF" w:rsidP="00AD761D">
            <w:pPr>
              <w:spacing w:line="276" w:lineRule="auto"/>
              <w:ind w:left="709"/>
              <w:jc w:val="both"/>
              <w:rPr>
                <w:i/>
                <w:lang w:val="en-US"/>
              </w:rPr>
            </w:pPr>
            <w:r w:rsidRPr="00C14CBD">
              <w:rPr>
                <w:i/>
                <w:lang w:val="en-US"/>
              </w:rPr>
              <w:t>String sql =</w:t>
            </w:r>
          </w:p>
          <w:p w14:paraId="1AF98C25" w14:textId="5709AF61" w:rsidR="00B27F2F" w:rsidRPr="00C14CBD" w:rsidRDefault="00B27F2F" w:rsidP="00B27F2F">
            <w:pPr>
              <w:spacing w:line="276" w:lineRule="auto"/>
              <w:ind w:left="720"/>
              <w:jc w:val="both"/>
              <w:rPr>
                <w:i/>
                <w:lang w:val="en-US"/>
              </w:rPr>
            </w:pPr>
            <w:r w:rsidRPr="00C14CBD">
              <w:rPr>
                <w:i/>
                <w:lang w:val="en-US"/>
              </w:rPr>
              <w:t>"{CALL ELIMINAR_</w:t>
            </w:r>
            <w:r w:rsidR="00C14CBD" w:rsidRPr="00C14CBD">
              <w:rPr>
                <w:i/>
                <w:lang w:val="en-US"/>
              </w:rPr>
              <w:t>CLIENTE</w:t>
            </w:r>
            <w:r w:rsidRPr="00C14CBD">
              <w:rPr>
                <w:i/>
                <w:lang w:val="en-US"/>
              </w:rPr>
              <w:t>(?)}"</w:t>
            </w:r>
          </w:p>
          <w:p w14:paraId="57930B37" w14:textId="6A211847" w:rsidR="001D1EAF" w:rsidRDefault="001D1EAF" w:rsidP="001D1EAF">
            <w:pPr>
              <w:numPr>
                <w:ilvl w:val="0"/>
                <w:numId w:val="5"/>
              </w:numPr>
              <w:spacing w:line="276" w:lineRule="auto"/>
              <w:jc w:val="both"/>
              <w:rPr>
                <w:i/>
              </w:rPr>
            </w:pPr>
            <w:r w:rsidRPr="00C14CBD">
              <w:rPr>
                <w:i/>
                <w:lang w:val="en-US"/>
              </w:rPr>
              <w:t xml:space="preserve"> </w:t>
            </w:r>
            <w:r w:rsidR="00B27F2F">
              <w:rPr>
                <w:i/>
              </w:rPr>
              <w:t>Pasamos como parámetro el id del cliente para proceder a la eliminacion del registro</w:t>
            </w:r>
            <w:r w:rsidRPr="005660AE">
              <w:rPr>
                <w:i/>
              </w:rPr>
              <w:t>:</w:t>
            </w:r>
          </w:p>
          <w:p w14:paraId="31B293DF" w14:textId="72821DD6" w:rsidR="001D1EAF" w:rsidRPr="00B27F2F" w:rsidRDefault="001D1EAF" w:rsidP="00B27F2F">
            <w:pPr>
              <w:spacing w:line="276" w:lineRule="auto"/>
              <w:ind w:left="709"/>
              <w:jc w:val="both"/>
              <w:rPr>
                <w:i/>
                <w:lang w:val="en-US"/>
              </w:rPr>
            </w:pPr>
            <w:r w:rsidRPr="001D1EAF">
              <w:rPr>
                <w:i/>
                <w:lang w:val="en-US"/>
              </w:rPr>
              <w:t>Int id_cliente= 1</w:t>
            </w:r>
          </w:p>
          <w:p w14:paraId="2ADFAE06" w14:textId="77777777" w:rsidR="001D1EAF" w:rsidRPr="005660AE" w:rsidRDefault="001D1EAF" w:rsidP="00AD761D">
            <w:pPr>
              <w:spacing w:line="276" w:lineRule="auto"/>
              <w:ind w:left="709"/>
              <w:jc w:val="both"/>
              <w:rPr>
                <w:i/>
              </w:rPr>
            </w:pPr>
          </w:p>
        </w:tc>
      </w:tr>
      <w:tr w:rsidR="001D1EAF" w:rsidRPr="00C329B0" w14:paraId="378CB760"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8F26BDF" w14:textId="77777777" w:rsidR="001D1EAF" w:rsidRPr="00C329B0" w:rsidRDefault="001D1EAF" w:rsidP="00AD761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720FCBD" w14:textId="705CB092" w:rsidR="001D1EAF" w:rsidRPr="005660AE" w:rsidRDefault="001D1EAF" w:rsidP="00AD761D">
            <w:pPr>
              <w:spacing w:line="276" w:lineRule="auto"/>
              <w:jc w:val="both"/>
              <w:rPr>
                <w:i/>
              </w:rPr>
            </w:pPr>
            <w:r>
              <w:rPr>
                <w:i/>
              </w:rPr>
              <w:t xml:space="preserve">Haber ingresado correctamente </w:t>
            </w:r>
            <w:r w:rsidR="00B27F2F">
              <w:rPr>
                <w:i/>
              </w:rPr>
              <w:t>el id del cliente que se desea eliminar</w:t>
            </w:r>
          </w:p>
        </w:tc>
      </w:tr>
      <w:tr w:rsidR="001D1EAF" w:rsidRPr="00C329B0" w14:paraId="3C18230F" w14:textId="77777777" w:rsidTr="00AD761D">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C63BA1D" w14:textId="77777777" w:rsidR="001D1EAF" w:rsidRPr="00C329B0" w:rsidRDefault="001D1EAF" w:rsidP="00AD761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08E7B504" w14:textId="3A6DDBE0" w:rsidR="001D1EAF" w:rsidRPr="005660AE" w:rsidRDefault="001D1EAF" w:rsidP="00AD761D">
            <w:pPr>
              <w:spacing w:line="276" w:lineRule="auto"/>
              <w:jc w:val="both"/>
              <w:rPr>
                <w:i/>
              </w:rPr>
            </w:pPr>
            <w:r>
              <w:rPr>
                <w:i/>
              </w:rPr>
              <w:t xml:space="preserve">El registro del cliente se </w:t>
            </w:r>
            <w:r w:rsidR="00C14CBD">
              <w:rPr>
                <w:i/>
              </w:rPr>
              <w:t>eliminará</w:t>
            </w:r>
            <w:r>
              <w:rPr>
                <w:i/>
              </w:rPr>
              <w:t xml:space="preserve"> sin problema en el sistema.</w:t>
            </w:r>
          </w:p>
        </w:tc>
      </w:tr>
      <w:tr w:rsidR="001D1EAF" w:rsidRPr="00C329B0" w14:paraId="12C1CA6F" w14:textId="77777777" w:rsidTr="00AD761D">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05D0AB" w14:textId="77777777" w:rsidR="001D1EAF" w:rsidRPr="00C329B0" w:rsidRDefault="001D1EAF" w:rsidP="00AD761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22D7E8" w14:textId="05918675" w:rsidR="001D1EAF" w:rsidRPr="005660AE" w:rsidRDefault="001D1EAF" w:rsidP="00AD761D">
            <w:pPr>
              <w:spacing w:line="276" w:lineRule="auto"/>
              <w:jc w:val="both"/>
              <w:rPr>
                <w:i/>
              </w:rPr>
            </w:pPr>
            <w:r>
              <w:rPr>
                <w:i/>
              </w:rPr>
              <w:t>Muestra en la tabla la información de los cliente</w:t>
            </w:r>
            <w:r w:rsidR="00C14CBD">
              <w:rPr>
                <w:i/>
              </w:rPr>
              <w:t>s sin el registro previamente eliminado</w:t>
            </w:r>
            <w:r>
              <w:rPr>
                <w:i/>
              </w:rPr>
              <w:t>.</w:t>
            </w:r>
          </w:p>
        </w:tc>
      </w:tr>
      <w:tr w:rsidR="001D1EAF" w:rsidRPr="00C329B0" w14:paraId="0EFF700C" w14:textId="77777777" w:rsidTr="00AD761D">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F7FAE10" w14:textId="77777777" w:rsidR="001D1EAF" w:rsidRPr="00C329B0" w:rsidRDefault="001D1EAF" w:rsidP="00AD761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504555F5" w14:textId="77777777" w:rsidR="001D1EAF" w:rsidRPr="005660AE" w:rsidRDefault="001D1EAF" w:rsidP="00AD761D">
            <w:pPr>
              <w:spacing w:line="276" w:lineRule="auto"/>
              <w:jc w:val="both"/>
              <w:rPr>
                <w:i/>
              </w:rPr>
            </w:pPr>
            <w:r w:rsidRPr="005660AE">
              <w:rPr>
                <w:i/>
              </w:rPr>
              <w:t>Exitoso</w:t>
            </w:r>
          </w:p>
        </w:tc>
      </w:tr>
      <w:tr w:rsidR="001D1EAF" w:rsidRPr="00C329B0" w14:paraId="57FBB007" w14:textId="77777777" w:rsidTr="00AD761D">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87A403E" w14:textId="77777777" w:rsidR="001D1EAF" w:rsidRPr="00C329B0" w:rsidRDefault="001D1EAF" w:rsidP="00AD761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4FF7A18" w14:textId="77777777" w:rsidR="001D1EAF" w:rsidRPr="00DD274F" w:rsidRDefault="001D1EAF" w:rsidP="00AD761D">
            <w:pPr>
              <w:spacing w:line="276" w:lineRule="auto"/>
              <w:jc w:val="both"/>
              <w:rPr>
                <w:i/>
                <w:u w:val="single"/>
              </w:rPr>
            </w:pPr>
            <w:r w:rsidRPr="005660AE">
              <w:rPr>
                <w:i/>
              </w:rPr>
              <w:t xml:space="preserve"> </w:t>
            </w:r>
          </w:p>
        </w:tc>
      </w:tr>
    </w:tbl>
    <w:p w14:paraId="217F2A71" w14:textId="37CF42A0" w:rsidR="00167C89" w:rsidRDefault="00167C89" w:rsidP="0055420C">
      <w:pPr>
        <w:spacing w:line="276" w:lineRule="auto"/>
        <w:jc w:val="both"/>
        <w:rPr>
          <w:noProof/>
        </w:rPr>
      </w:pPr>
    </w:p>
    <w:p w14:paraId="253BB8D6" w14:textId="7F2EB2DE" w:rsidR="00C14CBD" w:rsidRDefault="00C14CBD" w:rsidP="0055420C">
      <w:pPr>
        <w:spacing w:line="276" w:lineRule="auto"/>
        <w:jc w:val="both"/>
        <w:rPr>
          <w:noProo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14CBD" w:rsidRPr="00C329B0" w14:paraId="237DBD19"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DC5E051" w14:textId="77777777" w:rsidR="00C14CBD" w:rsidRPr="00C329B0" w:rsidRDefault="00C14CBD" w:rsidP="00AD761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B3B782A" w14:textId="6D0C71C5" w:rsidR="00C14CBD" w:rsidRPr="005660AE" w:rsidRDefault="00C14CBD" w:rsidP="00AD761D">
            <w:pPr>
              <w:spacing w:line="276" w:lineRule="auto"/>
              <w:jc w:val="both"/>
              <w:rPr>
                <w:i/>
              </w:rPr>
            </w:pPr>
            <w:r w:rsidRPr="005660AE">
              <w:rPr>
                <w:i/>
              </w:rPr>
              <w:t>C</w:t>
            </w:r>
            <w:r>
              <w:rPr>
                <w:i/>
              </w:rPr>
              <w:t>od-00</w:t>
            </w:r>
            <w:r>
              <w:rPr>
                <w:i/>
              </w:rPr>
              <w:t>9</w:t>
            </w:r>
          </w:p>
        </w:tc>
      </w:tr>
      <w:tr w:rsidR="00C14CBD" w:rsidRPr="00C329B0" w14:paraId="4AF87517"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9CC39C1" w14:textId="77777777" w:rsidR="00C14CBD" w:rsidRPr="00C329B0" w:rsidRDefault="00C14CBD" w:rsidP="00AD761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AD07A81" w14:textId="3AE483CA" w:rsidR="00C14CBD" w:rsidRPr="005660AE" w:rsidRDefault="00C14CBD" w:rsidP="00AD761D">
            <w:pPr>
              <w:spacing w:line="276" w:lineRule="auto"/>
              <w:jc w:val="both"/>
              <w:rPr>
                <w:i/>
              </w:rPr>
            </w:pPr>
            <w:r>
              <w:rPr>
                <w:i/>
              </w:rPr>
              <w:t xml:space="preserve">Eliminar registros de </w:t>
            </w:r>
            <w:r>
              <w:rPr>
                <w:i/>
              </w:rPr>
              <w:t>Hoteles</w:t>
            </w:r>
          </w:p>
        </w:tc>
      </w:tr>
      <w:tr w:rsidR="00C14CBD" w:rsidRPr="00C329B0" w14:paraId="76BBCFAF" w14:textId="77777777" w:rsidTr="00AD761D">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38B0BF1C" w14:textId="77777777" w:rsidR="00C14CBD" w:rsidRPr="00C329B0" w:rsidRDefault="00C14CBD" w:rsidP="00AD761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FA06126" w14:textId="77777777" w:rsidR="00C14CBD" w:rsidRPr="005660AE" w:rsidRDefault="00C14CBD" w:rsidP="00AD761D">
            <w:pPr>
              <w:spacing w:line="276" w:lineRule="auto"/>
              <w:jc w:val="both"/>
              <w:rPr>
                <w:i/>
              </w:rPr>
            </w:pPr>
            <w:r w:rsidRPr="005660AE">
              <w:rPr>
                <w:i/>
              </w:rPr>
              <w:t>Desarrolladores</w:t>
            </w:r>
          </w:p>
        </w:tc>
      </w:tr>
      <w:tr w:rsidR="00C14CBD" w:rsidRPr="00C329B0" w14:paraId="000CFA46" w14:textId="77777777" w:rsidTr="00AD761D">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1E1B6789" w14:textId="77777777" w:rsidR="00C14CBD" w:rsidRPr="00C329B0" w:rsidRDefault="00C14CBD" w:rsidP="00AD761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C5FA918" w14:textId="77777777" w:rsidR="00C14CBD" w:rsidRDefault="00C14CBD" w:rsidP="00C14CBD">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1CE6CBA6" w14:textId="77777777" w:rsidR="00C14CBD" w:rsidRPr="00C14CBD" w:rsidRDefault="00C14CBD" w:rsidP="00AD761D">
            <w:pPr>
              <w:spacing w:line="276" w:lineRule="auto"/>
              <w:ind w:left="709"/>
              <w:jc w:val="both"/>
              <w:rPr>
                <w:i/>
                <w:lang w:val="en-US"/>
              </w:rPr>
            </w:pPr>
            <w:r w:rsidRPr="00C14CBD">
              <w:rPr>
                <w:i/>
                <w:lang w:val="en-US"/>
              </w:rPr>
              <w:t>String sql =</w:t>
            </w:r>
          </w:p>
          <w:p w14:paraId="5D1F4F2F" w14:textId="77777777" w:rsidR="00C14CBD" w:rsidRPr="00C14CBD" w:rsidRDefault="00C14CBD" w:rsidP="00AD761D">
            <w:pPr>
              <w:spacing w:line="276" w:lineRule="auto"/>
              <w:ind w:left="720"/>
              <w:jc w:val="both"/>
              <w:rPr>
                <w:i/>
                <w:lang w:val="en-US"/>
              </w:rPr>
            </w:pPr>
            <w:r w:rsidRPr="00C14CBD">
              <w:rPr>
                <w:i/>
                <w:lang w:val="en-US"/>
              </w:rPr>
              <w:t>"{CALL ELIMINAR_HOTEL(?)}"</w:t>
            </w:r>
          </w:p>
          <w:p w14:paraId="152D9A8A" w14:textId="65B421A7" w:rsidR="00C14CBD" w:rsidRDefault="00C14CBD" w:rsidP="00C14CBD">
            <w:pPr>
              <w:numPr>
                <w:ilvl w:val="0"/>
                <w:numId w:val="5"/>
              </w:numPr>
              <w:spacing w:line="276" w:lineRule="auto"/>
              <w:jc w:val="both"/>
              <w:rPr>
                <w:i/>
              </w:rPr>
            </w:pPr>
            <w:r w:rsidRPr="00C14CBD">
              <w:rPr>
                <w:i/>
              </w:rPr>
              <w:t xml:space="preserve"> </w:t>
            </w:r>
            <w:r>
              <w:rPr>
                <w:i/>
              </w:rPr>
              <w:t xml:space="preserve">Pasamos como parámetro el id del </w:t>
            </w:r>
            <w:r>
              <w:rPr>
                <w:i/>
              </w:rPr>
              <w:t>hotel</w:t>
            </w:r>
            <w:r>
              <w:rPr>
                <w:i/>
              </w:rPr>
              <w:t xml:space="preserve"> para proceder a la eliminacion del registro</w:t>
            </w:r>
            <w:r w:rsidRPr="005660AE">
              <w:rPr>
                <w:i/>
              </w:rPr>
              <w:t>:</w:t>
            </w:r>
          </w:p>
          <w:p w14:paraId="118E5928" w14:textId="48AB3AB1" w:rsidR="00C14CBD" w:rsidRPr="00B27F2F" w:rsidRDefault="00C14CBD" w:rsidP="00AD761D">
            <w:pPr>
              <w:spacing w:line="276" w:lineRule="auto"/>
              <w:ind w:left="709"/>
              <w:jc w:val="both"/>
              <w:rPr>
                <w:i/>
                <w:lang w:val="en-US"/>
              </w:rPr>
            </w:pPr>
            <w:r w:rsidRPr="001D1EAF">
              <w:rPr>
                <w:i/>
                <w:lang w:val="en-US"/>
              </w:rPr>
              <w:t>Int id_</w:t>
            </w:r>
            <w:r>
              <w:rPr>
                <w:i/>
                <w:lang w:val="en-US"/>
              </w:rPr>
              <w:t>hotel</w:t>
            </w:r>
            <w:r w:rsidRPr="001D1EAF">
              <w:rPr>
                <w:i/>
                <w:lang w:val="en-US"/>
              </w:rPr>
              <w:t>= 1</w:t>
            </w:r>
          </w:p>
          <w:p w14:paraId="1CFF0FC7" w14:textId="77777777" w:rsidR="00C14CBD" w:rsidRPr="005660AE" w:rsidRDefault="00C14CBD" w:rsidP="00AD761D">
            <w:pPr>
              <w:spacing w:line="276" w:lineRule="auto"/>
              <w:ind w:left="709"/>
              <w:jc w:val="both"/>
              <w:rPr>
                <w:i/>
              </w:rPr>
            </w:pPr>
          </w:p>
        </w:tc>
      </w:tr>
      <w:tr w:rsidR="00C14CBD" w:rsidRPr="00C329B0" w14:paraId="011D512A"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CE9ECA8" w14:textId="77777777" w:rsidR="00C14CBD" w:rsidRPr="00C329B0" w:rsidRDefault="00C14CBD" w:rsidP="00AD761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528965E" w14:textId="58E3206B" w:rsidR="00C14CBD" w:rsidRPr="005660AE" w:rsidRDefault="00C14CBD" w:rsidP="00AD761D">
            <w:pPr>
              <w:spacing w:line="276" w:lineRule="auto"/>
              <w:jc w:val="both"/>
              <w:rPr>
                <w:i/>
              </w:rPr>
            </w:pPr>
            <w:r>
              <w:rPr>
                <w:i/>
              </w:rPr>
              <w:t xml:space="preserve">Haber ingresado correctamente el id del </w:t>
            </w:r>
            <w:r>
              <w:rPr>
                <w:i/>
              </w:rPr>
              <w:t>hotel</w:t>
            </w:r>
            <w:r>
              <w:rPr>
                <w:i/>
              </w:rPr>
              <w:t xml:space="preserve"> que se desea eliminar</w:t>
            </w:r>
          </w:p>
        </w:tc>
      </w:tr>
      <w:tr w:rsidR="00C14CBD" w:rsidRPr="00C329B0" w14:paraId="08438B0D" w14:textId="77777777" w:rsidTr="00AD761D">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CBF5E57" w14:textId="77777777" w:rsidR="00C14CBD" w:rsidRPr="00C329B0" w:rsidRDefault="00C14CBD" w:rsidP="00AD761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34930C17" w14:textId="4A36F2C3" w:rsidR="00C14CBD" w:rsidRPr="005660AE" w:rsidRDefault="00C14CBD" w:rsidP="00AD761D">
            <w:pPr>
              <w:spacing w:line="276" w:lineRule="auto"/>
              <w:jc w:val="both"/>
              <w:rPr>
                <w:i/>
              </w:rPr>
            </w:pPr>
            <w:r>
              <w:rPr>
                <w:i/>
              </w:rPr>
              <w:t xml:space="preserve">El registro del </w:t>
            </w:r>
            <w:r>
              <w:rPr>
                <w:i/>
              </w:rPr>
              <w:t>hotel</w:t>
            </w:r>
            <w:r>
              <w:rPr>
                <w:i/>
              </w:rPr>
              <w:t xml:space="preserve"> se </w:t>
            </w:r>
            <w:r>
              <w:rPr>
                <w:i/>
              </w:rPr>
              <w:t>eliminará</w:t>
            </w:r>
            <w:r>
              <w:rPr>
                <w:i/>
              </w:rPr>
              <w:t xml:space="preserve"> sin problema en el sistema.</w:t>
            </w:r>
          </w:p>
        </w:tc>
      </w:tr>
      <w:tr w:rsidR="00C14CBD" w:rsidRPr="00C329B0" w14:paraId="5126B5B3" w14:textId="77777777" w:rsidTr="00AD761D">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23A2A25" w14:textId="77777777" w:rsidR="00C14CBD" w:rsidRPr="00C329B0" w:rsidRDefault="00C14CBD" w:rsidP="00AD761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C6F9EAA" w14:textId="4CFA14B6" w:rsidR="00C14CBD" w:rsidRPr="005660AE" w:rsidRDefault="00C14CBD" w:rsidP="00AD761D">
            <w:pPr>
              <w:spacing w:line="276" w:lineRule="auto"/>
              <w:jc w:val="both"/>
              <w:rPr>
                <w:i/>
              </w:rPr>
            </w:pPr>
            <w:r>
              <w:rPr>
                <w:i/>
              </w:rPr>
              <w:t>Muestra en la tabla la información de los</w:t>
            </w:r>
            <w:r>
              <w:rPr>
                <w:i/>
              </w:rPr>
              <w:t xml:space="preserve"> hoteles </w:t>
            </w:r>
            <w:r>
              <w:rPr>
                <w:i/>
              </w:rPr>
              <w:t xml:space="preserve">sin el </w:t>
            </w:r>
            <w:r>
              <w:rPr>
                <w:i/>
              </w:rPr>
              <w:lastRenderedPageBreak/>
              <w:t>registro previamente eliminado.</w:t>
            </w:r>
          </w:p>
        </w:tc>
      </w:tr>
      <w:tr w:rsidR="00C14CBD" w:rsidRPr="00C329B0" w14:paraId="2689190C" w14:textId="77777777" w:rsidTr="00AD761D">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5157AFA" w14:textId="77777777" w:rsidR="00C14CBD" w:rsidRPr="00C329B0" w:rsidRDefault="00C14CBD" w:rsidP="00AD761D">
            <w:pPr>
              <w:spacing w:line="276" w:lineRule="auto"/>
              <w:jc w:val="both"/>
              <w:rPr>
                <w:i/>
              </w:rPr>
            </w:pPr>
            <w:r w:rsidRPr="00C329B0">
              <w:rPr>
                <w:b/>
                <w:bCs/>
                <w:i/>
              </w:rPr>
              <w:lastRenderedPageBreak/>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41BB8B0" w14:textId="77777777" w:rsidR="00C14CBD" w:rsidRPr="005660AE" w:rsidRDefault="00C14CBD" w:rsidP="00AD761D">
            <w:pPr>
              <w:spacing w:line="276" w:lineRule="auto"/>
              <w:jc w:val="both"/>
              <w:rPr>
                <w:i/>
              </w:rPr>
            </w:pPr>
            <w:r w:rsidRPr="005660AE">
              <w:rPr>
                <w:i/>
              </w:rPr>
              <w:t>Exitoso</w:t>
            </w:r>
          </w:p>
        </w:tc>
      </w:tr>
      <w:tr w:rsidR="00C14CBD" w:rsidRPr="00C329B0" w14:paraId="67AD704E" w14:textId="77777777" w:rsidTr="00AD761D">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492A46B" w14:textId="77777777" w:rsidR="00C14CBD" w:rsidRPr="00C329B0" w:rsidRDefault="00C14CBD" w:rsidP="00AD761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38BA8C84" w14:textId="77777777" w:rsidR="00C14CBD" w:rsidRPr="00DD274F" w:rsidRDefault="00C14CBD" w:rsidP="00AD761D">
            <w:pPr>
              <w:spacing w:line="276" w:lineRule="auto"/>
              <w:jc w:val="both"/>
              <w:rPr>
                <w:i/>
                <w:u w:val="single"/>
              </w:rPr>
            </w:pPr>
            <w:r w:rsidRPr="005660AE">
              <w:rPr>
                <w:i/>
              </w:rPr>
              <w:t xml:space="preserve"> </w:t>
            </w:r>
          </w:p>
        </w:tc>
      </w:tr>
    </w:tbl>
    <w:p w14:paraId="3D90F9A4" w14:textId="6B8B63C0" w:rsidR="00C14CBD" w:rsidRDefault="00C14CBD" w:rsidP="0055420C">
      <w:pPr>
        <w:spacing w:line="276" w:lineRule="auto"/>
        <w:jc w:val="both"/>
        <w:rPr>
          <w:noProof/>
        </w:rPr>
      </w:pPr>
      <w:r>
        <w:rPr>
          <w:noProof/>
        </w:rPr>
        <w:t xml:space="preserve"> </w:t>
      </w:r>
    </w:p>
    <w:p w14:paraId="5D7EAF17" w14:textId="600FE663" w:rsidR="00C14CBD" w:rsidRDefault="00C14CBD" w:rsidP="0055420C">
      <w:pPr>
        <w:spacing w:line="276" w:lineRule="auto"/>
        <w:jc w:val="both"/>
        <w:rPr>
          <w:noProof/>
        </w:rPr>
      </w:pPr>
    </w:p>
    <w:p w14:paraId="1BA767F2" w14:textId="77777777" w:rsidR="00C14CBD" w:rsidRDefault="00C14CBD" w:rsidP="0055420C">
      <w:pPr>
        <w:spacing w:line="276" w:lineRule="auto"/>
        <w:jc w:val="both"/>
        <w:rPr>
          <w:noProof/>
        </w:rPr>
      </w:pPr>
      <w:r>
        <w:rPr>
          <w:noProof/>
        </w:rPr>
        <w:tab/>
      </w: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14CBD" w:rsidRPr="00C329B0" w14:paraId="61FEC320"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04B6551" w14:textId="77777777" w:rsidR="00C14CBD" w:rsidRPr="00C329B0" w:rsidRDefault="00C14CBD" w:rsidP="00AD761D">
            <w:pPr>
              <w:spacing w:line="276" w:lineRule="auto"/>
              <w:jc w:val="both"/>
              <w:rPr>
                <w:i/>
              </w:rPr>
            </w:pPr>
            <w:r w:rsidRPr="00C329B0">
              <w:rPr>
                <w:b/>
                <w:bCs/>
                <w:i/>
              </w:rPr>
              <w:t>Código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77A82F4" w14:textId="757BDA60" w:rsidR="00C14CBD" w:rsidRPr="005660AE" w:rsidRDefault="00C14CBD" w:rsidP="00AD761D">
            <w:pPr>
              <w:spacing w:line="276" w:lineRule="auto"/>
              <w:jc w:val="both"/>
              <w:rPr>
                <w:i/>
              </w:rPr>
            </w:pPr>
            <w:r w:rsidRPr="005660AE">
              <w:rPr>
                <w:i/>
              </w:rPr>
              <w:t>C</w:t>
            </w:r>
            <w:r>
              <w:rPr>
                <w:i/>
              </w:rPr>
              <w:t>od-0</w:t>
            </w:r>
            <w:r>
              <w:rPr>
                <w:i/>
              </w:rPr>
              <w:t>10</w:t>
            </w:r>
          </w:p>
        </w:tc>
      </w:tr>
      <w:tr w:rsidR="00C14CBD" w:rsidRPr="00C329B0" w14:paraId="7FC317F0"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5908DDA" w14:textId="77777777" w:rsidR="00C14CBD" w:rsidRPr="00C329B0" w:rsidRDefault="00C14CBD" w:rsidP="00AD761D">
            <w:pPr>
              <w:spacing w:line="276" w:lineRule="auto"/>
              <w:jc w:val="both"/>
              <w:rPr>
                <w:i/>
              </w:rPr>
            </w:pPr>
            <w:r w:rsidRPr="00C329B0">
              <w:rPr>
                <w:b/>
                <w:bCs/>
                <w:i/>
              </w:rPr>
              <w:t>Caso de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159E94E7" w14:textId="4511E0A6" w:rsidR="00C14CBD" w:rsidRPr="005660AE" w:rsidRDefault="00C14CBD" w:rsidP="00AD761D">
            <w:pPr>
              <w:spacing w:line="276" w:lineRule="auto"/>
              <w:jc w:val="both"/>
              <w:rPr>
                <w:i/>
              </w:rPr>
            </w:pPr>
            <w:r>
              <w:rPr>
                <w:i/>
              </w:rPr>
              <w:t xml:space="preserve">Eliminar registros de </w:t>
            </w:r>
            <w:r>
              <w:rPr>
                <w:i/>
              </w:rPr>
              <w:t>Vuelos</w:t>
            </w:r>
          </w:p>
        </w:tc>
      </w:tr>
      <w:tr w:rsidR="00C14CBD" w:rsidRPr="00C329B0" w14:paraId="0C15358C" w14:textId="77777777" w:rsidTr="00AD761D">
        <w:trPr>
          <w:trHeight w:val="447"/>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A7A50F7" w14:textId="77777777" w:rsidR="00C14CBD" w:rsidRPr="00C329B0" w:rsidRDefault="00C14CBD" w:rsidP="00AD761D">
            <w:pPr>
              <w:spacing w:line="276" w:lineRule="auto"/>
              <w:jc w:val="both"/>
              <w:rPr>
                <w:i/>
              </w:rPr>
            </w:pPr>
            <w:r w:rsidRPr="00C329B0">
              <w:rPr>
                <w:b/>
                <w:bCs/>
                <w:i/>
              </w:rPr>
              <w:t>Responsable</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180FA75" w14:textId="77777777" w:rsidR="00C14CBD" w:rsidRPr="005660AE" w:rsidRDefault="00C14CBD" w:rsidP="00AD761D">
            <w:pPr>
              <w:spacing w:line="276" w:lineRule="auto"/>
              <w:jc w:val="both"/>
              <w:rPr>
                <w:i/>
              </w:rPr>
            </w:pPr>
            <w:r w:rsidRPr="005660AE">
              <w:rPr>
                <w:i/>
              </w:rPr>
              <w:t>Desarrolladores</w:t>
            </w:r>
          </w:p>
        </w:tc>
      </w:tr>
      <w:tr w:rsidR="00C14CBD" w:rsidRPr="00C329B0" w14:paraId="4BF14C88" w14:textId="77777777" w:rsidTr="00AD761D">
        <w:trPr>
          <w:trHeight w:val="1436"/>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4B3E393" w14:textId="77777777" w:rsidR="00C14CBD" w:rsidRPr="00C329B0" w:rsidRDefault="00C14CBD" w:rsidP="00AD761D">
            <w:pPr>
              <w:spacing w:line="276" w:lineRule="auto"/>
              <w:jc w:val="both"/>
              <w:rPr>
                <w:i/>
              </w:rPr>
            </w:pPr>
            <w:r w:rsidRPr="00C329B0">
              <w:rPr>
                <w:b/>
                <w:bCs/>
                <w:i/>
              </w:rPr>
              <w:t>Descripción de la prueba</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242E3C38" w14:textId="77777777" w:rsidR="00C14CBD" w:rsidRDefault="00C14CBD" w:rsidP="00C14CBD">
            <w:pPr>
              <w:numPr>
                <w:ilvl w:val="0"/>
                <w:numId w:val="5"/>
              </w:numPr>
              <w:tabs>
                <w:tab w:val="clear" w:pos="720"/>
                <w:tab w:val="num" w:pos="372"/>
              </w:tabs>
              <w:spacing w:line="276" w:lineRule="auto"/>
              <w:ind w:left="709"/>
              <w:jc w:val="both"/>
              <w:rPr>
                <w:i/>
              </w:rPr>
            </w:pPr>
            <w:r>
              <w:rPr>
                <w:i/>
              </w:rPr>
              <w:t xml:space="preserve">Realizamos la consulta sql hacia la base de datos para que podamos ingresar los datos </w:t>
            </w:r>
          </w:p>
          <w:p w14:paraId="1CC90491" w14:textId="77777777" w:rsidR="00C14CBD" w:rsidRPr="00C14CBD" w:rsidRDefault="00C14CBD" w:rsidP="00AD761D">
            <w:pPr>
              <w:spacing w:line="276" w:lineRule="auto"/>
              <w:ind w:left="709"/>
              <w:jc w:val="both"/>
              <w:rPr>
                <w:i/>
                <w:lang w:val="en-US"/>
              </w:rPr>
            </w:pPr>
            <w:r w:rsidRPr="00C14CBD">
              <w:rPr>
                <w:i/>
                <w:lang w:val="en-US"/>
              </w:rPr>
              <w:t>String sql =</w:t>
            </w:r>
          </w:p>
          <w:p w14:paraId="66C0E872" w14:textId="6BC6CFE9" w:rsidR="00C14CBD" w:rsidRPr="00C14CBD" w:rsidRDefault="00C14CBD" w:rsidP="00AD761D">
            <w:pPr>
              <w:spacing w:line="276" w:lineRule="auto"/>
              <w:ind w:left="720"/>
              <w:jc w:val="both"/>
              <w:rPr>
                <w:i/>
                <w:lang w:val="en-US"/>
              </w:rPr>
            </w:pPr>
            <w:r w:rsidRPr="00C14CBD">
              <w:rPr>
                <w:i/>
                <w:lang w:val="en-US"/>
              </w:rPr>
              <w:t>"{CALL ELIMINAR_</w:t>
            </w:r>
            <w:r>
              <w:rPr>
                <w:i/>
                <w:lang w:val="en-US"/>
              </w:rPr>
              <w:t>VUELO</w:t>
            </w:r>
            <w:r w:rsidRPr="00C14CBD">
              <w:rPr>
                <w:i/>
                <w:lang w:val="en-US"/>
              </w:rPr>
              <w:t>(?)}"</w:t>
            </w:r>
          </w:p>
          <w:p w14:paraId="11A238FB" w14:textId="77777777" w:rsidR="00C14CBD" w:rsidRDefault="00C14CBD" w:rsidP="00C14CBD">
            <w:pPr>
              <w:numPr>
                <w:ilvl w:val="0"/>
                <w:numId w:val="5"/>
              </w:numPr>
              <w:spacing w:line="276" w:lineRule="auto"/>
              <w:jc w:val="both"/>
              <w:rPr>
                <w:i/>
              </w:rPr>
            </w:pPr>
            <w:r w:rsidRPr="00C14CBD">
              <w:rPr>
                <w:i/>
                <w:lang w:val="en-US"/>
              </w:rPr>
              <w:t xml:space="preserve"> </w:t>
            </w:r>
            <w:r>
              <w:rPr>
                <w:i/>
              </w:rPr>
              <w:t>Pasamos como parámetro el id del hotel para proceder a la eliminacion del registro</w:t>
            </w:r>
            <w:r w:rsidRPr="005660AE">
              <w:rPr>
                <w:i/>
              </w:rPr>
              <w:t>:</w:t>
            </w:r>
          </w:p>
          <w:p w14:paraId="1770A750" w14:textId="6699AA86" w:rsidR="00C14CBD" w:rsidRPr="00B27F2F" w:rsidRDefault="00C14CBD" w:rsidP="00AD761D">
            <w:pPr>
              <w:spacing w:line="276" w:lineRule="auto"/>
              <w:ind w:left="709"/>
              <w:jc w:val="both"/>
              <w:rPr>
                <w:i/>
                <w:lang w:val="en-US"/>
              </w:rPr>
            </w:pPr>
            <w:r w:rsidRPr="001D1EAF">
              <w:rPr>
                <w:i/>
                <w:lang w:val="en-US"/>
              </w:rPr>
              <w:t>Int id_</w:t>
            </w:r>
            <w:r>
              <w:rPr>
                <w:i/>
                <w:lang w:val="en-US"/>
              </w:rPr>
              <w:t>vuelo</w:t>
            </w:r>
            <w:r w:rsidRPr="001D1EAF">
              <w:rPr>
                <w:i/>
                <w:lang w:val="en-US"/>
              </w:rPr>
              <w:t>= 1</w:t>
            </w:r>
          </w:p>
          <w:p w14:paraId="57CF6F65" w14:textId="77777777" w:rsidR="00C14CBD" w:rsidRPr="005660AE" w:rsidRDefault="00C14CBD" w:rsidP="00AD761D">
            <w:pPr>
              <w:spacing w:line="276" w:lineRule="auto"/>
              <w:ind w:left="709"/>
              <w:jc w:val="both"/>
              <w:rPr>
                <w:i/>
              </w:rPr>
            </w:pPr>
          </w:p>
        </w:tc>
      </w:tr>
      <w:tr w:rsidR="00C14CBD" w:rsidRPr="00C329B0" w14:paraId="41318126" w14:textId="77777777" w:rsidTr="00AD761D">
        <w:trPr>
          <w:trHeight w:val="461"/>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0311EB41" w14:textId="77777777" w:rsidR="00C14CBD" w:rsidRPr="00C329B0" w:rsidRDefault="00C14CBD" w:rsidP="00AD761D">
            <w:pPr>
              <w:spacing w:line="276" w:lineRule="auto"/>
              <w:jc w:val="both"/>
              <w:rPr>
                <w:i/>
              </w:rPr>
            </w:pPr>
            <w:r w:rsidRPr="00C329B0">
              <w:rPr>
                <w:b/>
                <w:bCs/>
                <w:i/>
              </w:rPr>
              <w:t>Requisito previo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617ADB07" w14:textId="633F001D" w:rsidR="00C14CBD" w:rsidRPr="005660AE" w:rsidRDefault="00C14CBD" w:rsidP="00AD761D">
            <w:pPr>
              <w:spacing w:line="276" w:lineRule="auto"/>
              <w:jc w:val="both"/>
              <w:rPr>
                <w:i/>
              </w:rPr>
            </w:pPr>
            <w:r>
              <w:rPr>
                <w:i/>
              </w:rPr>
              <w:t xml:space="preserve">Haber ingresado correctamente el id del </w:t>
            </w:r>
            <w:r>
              <w:rPr>
                <w:i/>
              </w:rPr>
              <w:t>vuelo</w:t>
            </w:r>
            <w:r>
              <w:rPr>
                <w:i/>
              </w:rPr>
              <w:t xml:space="preserve"> que se desea eliminar</w:t>
            </w:r>
          </w:p>
        </w:tc>
      </w:tr>
      <w:tr w:rsidR="00C14CBD" w:rsidRPr="00C329B0" w14:paraId="5BDD42C8" w14:textId="77777777" w:rsidTr="00AD761D">
        <w:trPr>
          <w:trHeight w:val="340"/>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233464F9" w14:textId="77777777" w:rsidR="00C14CBD" w:rsidRPr="00C329B0" w:rsidRDefault="00C14CBD" w:rsidP="00AD761D">
            <w:pPr>
              <w:spacing w:line="276" w:lineRule="auto"/>
              <w:jc w:val="both"/>
              <w:rPr>
                <w:i/>
              </w:rPr>
            </w:pPr>
            <w:r w:rsidRPr="00C329B0">
              <w:rPr>
                <w:b/>
                <w:bCs/>
                <w:i/>
              </w:rPr>
              <w:t>Resultado esperado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2C1279F4" w14:textId="4C94AE9F" w:rsidR="00C14CBD" w:rsidRPr="005660AE" w:rsidRDefault="00C14CBD" w:rsidP="00AD761D">
            <w:pPr>
              <w:spacing w:line="276" w:lineRule="auto"/>
              <w:jc w:val="both"/>
              <w:rPr>
                <w:i/>
              </w:rPr>
            </w:pPr>
            <w:r>
              <w:rPr>
                <w:i/>
              </w:rPr>
              <w:t xml:space="preserve">El registro del </w:t>
            </w:r>
            <w:r>
              <w:rPr>
                <w:i/>
              </w:rPr>
              <w:t>vuelo</w:t>
            </w:r>
            <w:r>
              <w:rPr>
                <w:i/>
              </w:rPr>
              <w:t xml:space="preserve"> se eliminará sin problema en el sistema.</w:t>
            </w:r>
          </w:p>
        </w:tc>
      </w:tr>
      <w:tr w:rsidR="00C14CBD" w:rsidRPr="00C329B0" w14:paraId="1B4D3358" w14:textId="77777777" w:rsidTr="00AD761D">
        <w:trPr>
          <w:trHeight w:val="38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257D4E3" w14:textId="77777777" w:rsidR="00C14CBD" w:rsidRPr="00C329B0" w:rsidRDefault="00C14CBD" w:rsidP="00AD761D">
            <w:pPr>
              <w:spacing w:line="276" w:lineRule="auto"/>
              <w:jc w:val="both"/>
              <w:rPr>
                <w:i/>
              </w:rPr>
            </w:pPr>
            <w:r w:rsidRPr="00C329B0">
              <w:rPr>
                <w:b/>
                <w:bCs/>
                <w:i/>
              </w:rPr>
              <w:t>Resultado obtenido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8EE754" w14:textId="6FBD100C" w:rsidR="00C14CBD" w:rsidRPr="005660AE" w:rsidRDefault="00C14CBD" w:rsidP="00AD761D">
            <w:pPr>
              <w:spacing w:line="276" w:lineRule="auto"/>
              <w:jc w:val="both"/>
              <w:rPr>
                <w:i/>
              </w:rPr>
            </w:pPr>
            <w:r>
              <w:rPr>
                <w:i/>
              </w:rPr>
              <w:t xml:space="preserve">Muestra en la tabla la información de los </w:t>
            </w:r>
            <w:r>
              <w:rPr>
                <w:i/>
              </w:rPr>
              <w:t>vuelos</w:t>
            </w:r>
            <w:r>
              <w:rPr>
                <w:i/>
              </w:rPr>
              <w:t xml:space="preserve"> sin el registro previamente eliminado.</w:t>
            </w:r>
          </w:p>
        </w:tc>
      </w:tr>
      <w:tr w:rsidR="00C14CBD" w:rsidRPr="00C329B0" w14:paraId="7CE0D02C" w14:textId="77777777" w:rsidTr="00AD761D">
        <w:trPr>
          <w:trHeight w:val="393"/>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7BB788CA" w14:textId="77777777" w:rsidR="00C14CBD" w:rsidRPr="00C329B0" w:rsidRDefault="00C14CBD" w:rsidP="00AD761D">
            <w:pPr>
              <w:spacing w:line="276" w:lineRule="auto"/>
              <w:jc w:val="both"/>
              <w:rPr>
                <w:i/>
              </w:rPr>
            </w:pPr>
            <w:r w:rsidRPr="00C329B0">
              <w:rPr>
                <w:b/>
                <w:bCs/>
                <w:i/>
              </w:rPr>
              <w:t>Estado</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4B0794B5" w14:textId="77777777" w:rsidR="00C14CBD" w:rsidRPr="005660AE" w:rsidRDefault="00C14CBD" w:rsidP="00AD761D">
            <w:pPr>
              <w:spacing w:line="276" w:lineRule="auto"/>
              <w:jc w:val="both"/>
              <w:rPr>
                <w:i/>
              </w:rPr>
            </w:pPr>
            <w:r w:rsidRPr="005660AE">
              <w:rPr>
                <w:i/>
              </w:rPr>
              <w:t>Exitoso</w:t>
            </w:r>
          </w:p>
        </w:tc>
      </w:tr>
      <w:tr w:rsidR="00C14CBD" w:rsidRPr="00C329B0" w14:paraId="70EB2198" w14:textId="77777777" w:rsidTr="00AD761D">
        <w:trPr>
          <w:trHeight w:val="258"/>
        </w:trPr>
        <w:tc>
          <w:tcPr>
            <w:tcW w:w="2825"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hideMark/>
          </w:tcPr>
          <w:p w14:paraId="579F21D1" w14:textId="77777777" w:rsidR="00C14CBD" w:rsidRPr="00C329B0" w:rsidRDefault="00C14CBD" w:rsidP="00AD761D">
            <w:pPr>
              <w:spacing w:line="276" w:lineRule="auto"/>
              <w:jc w:val="both"/>
              <w:rPr>
                <w:i/>
              </w:rPr>
            </w:pPr>
            <w:r w:rsidRPr="00C329B0">
              <w:rPr>
                <w:b/>
                <w:bCs/>
                <w:i/>
              </w:rPr>
              <w:t>Observaciones</w:t>
            </w:r>
          </w:p>
        </w:tc>
        <w:tc>
          <w:tcPr>
            <w:tcW w:w="6103"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hideMark/>
          </w:tcPr>
          <w:p w14:paraId="0EE13641" w14:textId="77777777" w:rsidR="00C14CBD" w:rsidRPr="00DD274F" w:rsidRDefault="00C14CBD" w:rsidP="00AD761D">
            <w:pPr>
              <w:spacing w:line="276" w:lineRule="auto"/>
              <w:jc w:val="both"/>
              <w:rPr>
                <w:i/>
                <w:u w:val="single"/>
              </w:rPr>
            </w:pPr>
            <w:r w:rsidRPr="005660AE">
              <w:rPr>
                <w:i/>
              </w:rPr>
              <w:t xml:space="preserve"> </w:t>
            </w:r>
          </w:p>
        </w:tc>
      </w:tr>
    </w:tbl>
    <w:p w14:paraId="5D06466B" w14:textId="27AFBB0B" w:rsidR="00C14CBD" w:rsidRDefault="00C14CBD" w:rsidP="0055420C">
      <w:pPr>
        <w:spacing w:line="276" w:lineRule="auto"/>
        <w:jc w:val="both"/>
        <w:rPr>
          <w:noProof/>
        </w:rPr>
      </w:pPr>
    </w:p>
    <w:p w14:paraId="0F204919" w14:textId="50596BE1" w:rsidR="00167C89" w:rsidRDefault="009830C0" w:rsidP="0055420C">
      <w:pPr>
        <w:spacing w:line="276" w:lineRule="auto"/>
        <w:jc w:val="both"/>
        <w:rPr>
          <w:i/>
          <w:color w:val="0000FF"/>
        </w:rPr>
      </w:pPr>
      <w:r>
        <w:rPr>
          <w:i/>
          <w:color w:val="0000FF"/>
        </w:rPr>
        <w:br w:type="textWrapping" w:clear="all"/>
      </w:r>
    </w:p>
    <w:p w14:paraId="012E9002" w14:textId="00BA957B" w:rsidR="00A15912" w:rsidRDefault="00CA5DAC" w:rsidP="00CA5DAC">
      <w:pPr>
        <w:pStyle w:val="Ttulo2"/>
        <w:numPr>
          <w:ilvl w:val="1"/>
          <w:numId w:val="2"/>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t>Pruebas de integración</w:t>
      </w:r>
      <w:bookmarkEnd w:id="15"/>
      <w:bookmarkEnd w:id="16"/>
    </w:p>
    <w:p w14:paraId="7B44B770" w14:textId="163E3369" w:rsidR="009D0E61" w:rsidRDefault="009D0E61" w:rsidP="003477E8">
      <w:pPr>
        <w:spacing w:line="276" w:lineRule="auto"/>
        <w:ind w:left="709"/>
        <w:jc w:val="both"/>
        <w:rPr>
          <w:i/>
          <w:color w:val="0000FF"/>
        </w:rPr>
      </w:pPr>
    </w:p>
    <w:p w14:paraId="0C88EA88" w14:textId="0680AC12" w:rsidR="009D0E61" w:rsidRPr="0055420C" w:rsidRDefault="009D0E61" w:rsidP="0055420C">
      <w:pPr>
        <w:ind w:left="708"/>
        <w:jc w:val="both"/>
        <w:rPr>
          <w:i/>
          <w:iCs/>
        </w:rPr>
      </w:pPr>
      <w:r w:rsidRPr="1AE9EB18">
        <w:rPr>
          <w:i/>
          <w:iCs/>
        </w:rPr>
        <w:t>Las pruebas de integración realizadas resultaron</w:t>
      </w:r>
      <w:r>
        <w:rPr>
          <w:i/>
          <w:iCs/>
        </w:rPr>
        <w:t xml:space="preserve"> exitosas, en ellas se verifica que se pudieron ejecutar correctamente los módulos, sin embargo, se siguen realizando modificaciones dentro del proyecto. </w:t>
      </w:r>
    </w:p>
    <w:p w14:paraId="29FAA64F" w14:textId="77777777" w:rsidR="009D0E61" w:rsidRDefault="009D0E61" w:rsidP="003477E8">
      <w:pPr>
        <w:spacing w:line="276" w:lineRule="auto"/>
        <w:ind w:left="709"/>
        <w:jc w:val="both"/>
        <w:rPr>
          <w:i/>
          <w:color w:val="0000FF"/>
        </w:rPr>
      </w:pPr>
    </w:p>
    <w:p w14:paraId="37FD2A6B" w14:textId="7B9D9FA8" w:rsidR="003477E8" w:rsidRPr="009D0E61" w:rsidRDefault="003477E8" w:rsidP="009D0E61">
      <w:pPr>
        <w:pStyle w:val="Ttulo1"/>
        <w:numPr>
          <w:ilvl w:val="0"/>
          <w:numId w:val="2"/>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06511EDF" w14:textId="77777777" w:rsidR="003477E8" w:rsidRPr="003477E8" w:rsidRDefault="003477E8" w:rsidP="003477E8">
      <w:pPr>
        <w:pStyle w:val="Ttulo2"/>
        <w:numPr>
          <w:ilvl w:val="1"/>
          <w:numId w:val="2"/>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59520022" w14:textId="77777777" w:rsidR="009D0E61" w:rsidRPr="00786644" w:rsidRDefault="009D0E61" w:rsidP="009D0E61">
      <w:pPr>
        <w:numPr>
          <w:ilvl w:val="0"/>
          <w:numId w:val="10"/>
        </w:numPr>
        <w:rPr>
          <w:rFonts w:ascii="Calibri" w:hAnsi="Calibri" w:cs="Calibri"/>
          <w:i/>
          <w:iCs/>
          <w:color w:val="000000"/>
        </w:rPr>
      </w:pPr>
      <w:bookmarkStart w:id="21" w:name="_Toc75630709"/>
      <w:r w:rsidRPr="00786644">
        <w:rPr>
          <w:rFonts w:ascii="Calibri" w:hAnsi="Calibri" w:cs="Calibri"/>
          <w:i/>
          <w:iCs/>
          <w:color w:val="000000"/>
        </w:rPr>
        <w:t>El programa cuenta con su código completo en medida de lo necesitado y ha sido monitoreado por los integrantes del equipo de desarrollo.</w:t>
      </w:r>
    </w:p>
    <w:p w14:paraId="39DC103D"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Las ventanas de interacción para las pruebas están listas.</w:t>
      </w:r>
    </w:p>
    <w:p w14:paraId="4A67BF9D"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t>La base de datos está lista.</w:t>
      </w:r>
    </w:p>
    <w:p w14:paraId="092EC082" w14:textId="77777777" w:rsidR="009D0E61" w:rsidRPr="00786644" w:rsidRDefault="009D0E61" w:rsidP="009D0E61">
      <w:pPr>
        <w:numPr>
          <w:ilvl w:val="0"/>
          <w:numId w:val="10"/>
        </w:numPr>
        <w:rPr>
          <w:rFonts w:ascii="Calibri" w:hAnsi="Calibri" w:cs="Calibri"/>
          <w:i/>
          <w:iCs/>
          <w:color w:val="000000"/>
        </w:rPr>
      </w:pPr>
      <w:r w:rsidRPr="00786644">
        <w:rPr>
          <w:rFonts w:ascii="Calibri" w:hAnsi="Calibri" w:cs="Calibri"/>
          <w:i/>
          <w:iCs/>
          <w:color w:val="000000"/>
        </w:rPr>
        <w:lastRenderedPageBreak/>
        <w:t>Todos los datos en medida están asignados para sus respectivas pruebas.</w:t>
      </w:r>
    </w:p>
    <w:p w14:paraId="11C96194" w14:textId="64688F24" w:rsidR="003477E8" w:rsidRDefault="003477E8" w:rsidP="003477E8">
      <w:pPr>
        <w:pStyle w:val="Ttulo2"/>
        <w:numPr>
          <w:ilvl w:val="1"/>
          <w:numId w:val="2"/>
        </w:numPr>
        <w:ind w:left="1418"/>
        <w:rPr>
          <w:rFonts w:ascii="Calibri" w:hAnsi="Calibri" w:cs="Book Antiqua"/>
          <w:i w:val="0"/>
          <w:sz w:val="24"/>
        </w:rPr>
      </w:pPr>
      <w:r w:rsidRPr="003477E8">
        <w:rPr>
          <w:rFonts w:ascii="Calibri" w:hAnsi="Calibri" w:cs="Book Antiqua"/>
          <w:i w:val="0"/>
          <w:sz w:val="24"/>
        </w:rPr>
        <w:t>Criterio de aceptación del plan de pruebas</w:t>
      </w:r>
      <w:bookmarkEnd w:id="21"/>
    </w:p>
    <w:p w14:paraId="1DBEB2C6" w14:textId="391D5A29" w:rsidR="00855608" w:rsidRPr="00855608" w:rsidRDefault="00855608" w:rsidP="00855608">
      <w:pPr>
        <w:ind w:left="698"/>
        <w:rPr>
          <w:i/>
          <w:iCs/>
          <w:color w:val="000000"/>
        </w:rPr>
      </w:pPr>
      <w:r w:rsidRPr="00855608">
        <w:rPr>
          <w:i/>
          <w:iCs/>
          <w:color w:val="000000"/>
        </w:rPr>
        <w:t xml:space="preserve">100% de la ejecución del </w:t>
      </w:r>
      <w:r>
        <w:rPr>
          <w:i/>
          <w:iCs/>
          <w:color w:val="000000"/>
        </w:rPr>
        <w:t>menú</w:t>
      </w:r>
      <w:r w:rsidR="003C453F">
        <w:rPr>
          <w:i/>
          <w:iCs/>
          <w:color w:val="000000"/>
        </w:rPr>
        <w:t xml:space="preserve"> clientes</w:t>
      </w:r>
      <w:r w:rsidRPr="00855608">
        <w:rPr>
          <w:i/>
          <w:iCs/>
          <w:color w:val="000000"/>
        </w:rPr>
        <w:t>, las interacciones son completadas en su totalidad.</w:t>
      </w:r>
    </w:p>
    <w:p w14:paraId="4EA36AA2" w14:textId="26425074" w:rsidR="00855608" w:rsidRDefault="00855608" w:rsidP="00855608">
      <w:pPr>
        <w:ind w:left="698"/>
        <w:rPr>
          <w:i/>
          <w:iCs/>
          <w:color w:val="000000"/>
        </w:rPr>
      </w:pPr>
      <w:r w:rsidRPr="00855608">
        <w:rPr>
          <w:i/>
          <w:iCs/>
          <w:color w:val="000000"/>
        </w:rPr>
        <w:t xml:space="preserve">100% de la ejecución del </w:t>
      </w:r>
      <w:r w:rsidR="00213773">
        <w:rPr>
          <w:i/>
          <w:iCs/>
          <w:color w:val="000000"/>
        </w:rPr>
        <w:t>menú hoteles</w:t>
      </w:r>
      <w:r w:rsidRPr="00855608">
        <w:rPr>
          <w:i/>
          <w:iCs/>
          <w:color w:val="000000"/>
        </w:rPr>
        <w:t>, las interacciones son completadas en su totalidad.</w:t>
      </w:r>
    </w:p>
    <w:p w14:paraId="107E9989" w14:textId="0AAF3DAC" w:rsidR="00213773" w:rsidRDefault="00213773" w:rsidP="00213773">
      <w:pPr>
        <w:ind w:left="698"/>
        <w:rPr>
          <w:i/>
          <w:iCs/>
          <w:color w:val="000000"/>
        </w:rPr>
      </w:pPr>
      <w:r w:rsidRPr="00855608">
        <w:rPr>
          <w:i/>
          <w:iCs/>
          <w:color w:val="000000"/>
        </w:rPr>
        <w:t xml:space="preserve">100% de la ejecución del </w:t>
      </w:r>
      <w:r>
        <w:rPr>
          <w:i/>
          <w:iCs/>
          <w:color w:val="000000"/>
        </w:rPr>
        <w:t>menú vuelos</w:t>
      </w:r>
      <w:r w:rsidRPr="00855608">
        <w:rPr>
          <w:i/>
          <w:iCs/>
          <w:color w:val="000000"/>
        </w:rPr>
        <w:t>, las interacciones son completadas en su totalidad.</w:t>
      </w:r>
    </w:p>
    <w:p w14:paraId="51E56F06" w14:textId="77777777" w:rsidR="00213773" w:rsidRDefault="00213773" w:rsidP="00855608">
      <w:pPr>
        <w:ind w:left="698"/>
        <w:rPr>
          <w:i/>
          <w:iCs/>
          <w:color w:val="000000"/>
        </w:rPr>
      </w:pPr>
    </w:p>
    <w:p w14:paraId="03FC59F1" w14:textId="77777777" w:rsidR="0055420C" w:rsidRDefault="0055420C" w:rsidP="00855608">
      <w:pPr>
        <w:ind w:left="698"/>
        <w:rPr>
          <w:i/>
          <w:iCs/>
          <w:color w:val="000000"/>
        </w:rPr>
      </w:pPr>
    </w:p>
    <w:p w14:paraId="15043A20" w14:textId="77777777" w:rsidR="0055420C" w:rsidRDefault="0055420C" w:rsidP="00855608">
      <w:pPr>
        <w:ind w:left="698"/>
        <w:rPr>
          <w:i/>
          <w:iCs/>
          <w:color w:val="000000"/>
        </w:rPr>
      </w:pPr>
    </w:p>
    <w:p w14:paraId="5261BBF2" w14:textId="77777777" w:rsidR="0055420C" w:rsidRPr="00855608" w:rsidRDefault="0055420C" w:rsidP="00855608">
      <w:pPr>
        <w:ind w:left="698"/>
        <w:rPr>
          <w:i/>
          <w:iCs/>
          <w:color w:val="000000"/>
        </w:rPr>
      </w:pPr>
    </w:p>
    <w:p w14:paraId="7DC17A5A" w14:textId="3941239C" w:rsidR="003477E8" w:rsidRPr="003477E8" w:rsidRDefault="003477E8" w:rsidP="003477E8">
      <w:pPr>
        <w:pStyle w:val="Ttulo2"/>
        <w:numPr>
          <w:ilvl w:val="1"/>
          <w:numId w:val="2"/>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27FD4AC" w14:textId="77777777" w:rsidR="003477E8" w:rsidRPr="00816CFE" w:rsidRDefault="003477E8" w:rsidP="003477E8">
      <w:pPr>
        <w:spacing w:line="276" w:lineRule="auto"/>
        <w:ind w:left="993"/>
        <w:jc w:val="both"/>
        <w:rPr>
          <w:i/>
          <w:color w:val="0000FF"/>
        </w:rPr>
      </w:pPr>
    </w:p>
    <w:p w14:paraId="5D4F866C" w14:textId="7A62C16A" w:rsidR="00855608" w:rsidRPr="00855608" w:rsidRDefault="00855608" w:rsidP="00855608">
      <w:pPr>
        <w:spacing w:line="276" w:lineRule="auto"/>
        <w:ind w:left="698"/>
        <w:jc w:val="both"/>
        <w:rPr>
          <w:i/>
          <w:iCs/>
          <w:color w:val="000000"/>
        </w:rPr>
      </w:pPr>
      <w:r w:rsidRPr="00855608">
        <w:rPr>
          <w:i/>
          <w:iCs/>
          <w:color w:val="000000"/>
        </w:rPr>
        <w:t>El entorno a pruebas es todo correcto</w:t>
      </w:r>
      <w:r>
        <w:rPr>
          <w:i/>
          <w:iCs/>
          <w:color w:val="000000"/>
        </w:rPr>
        <w:t xml:space="preserve">, sin embargo, </w:t>
      </w:r>
      <w:r w:rsidRPr="00855608">
        <w:rPr>
          <w:i/>
          <w:iCs/>
          <w:color w:val="000000"/>
        </w:rPr>
        <w:t>se tomará</w:t>
      </w:r>
      <w:r>
        <w:rPr>
          <w:i/>
          <w:iCs/>
          <w:color w:val="000000"/>
        </w:rPr>
        <w:t>n</w:t>
      </w:r>
      <w:r w:rsidRPr="00855608">
        <w:rPr>
          <w:i/>
          <w:iCs/>
          <w:color w:val="000000"/>
        </w:rPr>
        <w:t xml:space="preserve"> acciones de corrección para su mejoramiento y volver a someterse a un plan de pruebas.</w:t>
      </w:r>
    </w:p>
    <w:p w14:paraId="4EE4D5A5" w14:textId="77777777" w:rsidR="00855608" w:rsidRPr="00855608" w:rsidRDefault="00855608" w:rsidP="00855608">
      <w:pPr>
        <w:spacing w:line="276" w:lineRule="auto"/>
        <w:ind w:left="698"/>
        <w:jc w:val="both"/>
        <w:rPr>
          <w:i/>
          <w:iCs/>
          <w:color w:val="000000"/>
        </w:rPr>
      </w:pPr>
      <w:r w:rsidRPr="00855608">
        <w:rPr>
          <w:i/>
          <w:iCs/>
          <w:color w:val="000000"/>
        </w:rPr>
        <w:t>Se tomará la acción hasta la próxima revisión.</w:t>
      </w:r>
    </w:p>
    <w:p w14:paraId="04F56721" w14:textId="77777777" w:rsidR="003477E8" w:rsidRPr="00BF7A4D" w:rsidRDefault="003477E8" w:rsidP="003477E8">
      <w:pPr>
        <w:spacing w:before="240" w:line="276" w:lineRule="auto"/>
        <w:jc w:val="both"/>
        <w:rPr>
          <w:rFonts w:ascii="Arial" w:hAnsi="Arial" w:cs="Arial"/>
          <w:sz w:val="22"/>
          <w:szCs w:val="22"/>
        </w:rPr>
      </w:pPr>
    </w:p>
    <w:p w14:paraId="558220DF" w14:textId="77777777" w:rsidR="003477E8" w:rsidRPr="003477E8" w:rsidRDefault="003477E8" w:rsidP="003477E8">
      <w:pPr>
        <w:pStyle w:val="Ttulo1"/>
        <w:numPr>
          <w:ilvl w:val="0"/>
          <w:numId w:val="2"/>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7C33FA94" w14:textId="77777777" w:rsidR="003477E8" w:rsidRPr="00BF7A4D" w:rsidRDefault="003477E8" w:rsidP="003477E8">
      <w:pPr>
        <w:spacing w:line="276" w:lineRule="auto"/>
        <w:ind w:left="284"/>
        <w:jc w:val="both"/>
        <w:rPr>
          <w:rFonts w:ascii="Arial" w:hAnsi="Arial" w:cs="Arial"/>
          <w:sz w:val="22"/>
          <w:szCs w:val="22"/>
        </w:rPr>
      </w:pPr>
    </w:p>
    <w:p w14:paraId="16F22255" w14:textId="77777777" w:rsidR="003477E8" w:rsidRPr="00025B2A" w:rsidRDefault="003477E8" w:rsidP="00025B2A">
      <w:pPr>
        <w:pStyle w:val="Ttulo2"/>
        <w:numPr>
          <w:ilvl w:val="1"/>
          <w:numId w:val="2"/>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621BDEBC" w14:textId="7F1882B5" w:rsidR="003477E8" w:rsidRPr="007A6DCB" w:rsidRDefault="007A6DCB" w:rsidP="007A6DCB">
      <w:pPr>
        <w:spacing w:line="276" w:lineRule="auto"/>
        <w:ind w:left="720"/>
        <w:jc w:val="both"/>
        <w:rPr>
          <w:i/>
          <w:iCs/>
          <w:color w:val="000000"/>
        </w:rPr>
      </w:pPr>
      <w:r w:rsidRPr="007A6DCB">
        <w:rPr>
          <w:i/>
          <w:iCs/>
          <w:color w:val="000000"/>
        </w:rPr>
        <w:t>Se realiz</w:t>
      </w:r>
      <w:r w:rsidR="00DC6B51">
        <w:rPr>
          <w:i/>
          <w:iCs/>
          <w:color w:val="000000"/>
        </w:rPr>
        <w:t>aron las</w:t>
      </w:r>
      <w:r w:rsidRPr="007A6DCB">
        <w:rPr>
          <w:i/>
          <w:iCs/>
          <w:color w:val="000000"/>
        </w:rPr>
        <w:t xml:space="preserve"> pruebas a ventanas de ingreso de información y formulario por factor tiempo y costo. </w:t>
      </w:r>
    </w:p>
    <w:p w14:paraId="4DC11F95" w14:textId="77777777" w:rsidR="003477E8" w:rsidRPr="00025B2A" w:rsidRDefault="003477E8" w:rsidP="00025B2A">
      <w:pPr>
        <w:pStyle w:val="Ttulo2"/>
        <w:numPr>
          <w:ilvl w:val="1"/>
          <w:numId w:val="2"/>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04E57E89" w14:textId="77777777" w:rsidR="003477E8" w:rsidRPr="00BF7A4D" w:rsidRDefault="003477E8" w:rsidP="003477E8">
      <w:pPr>
        <w:pStyle w:val="Textoindependiente"/>
        <w:spacing w:line="276" w:lineRule="auto"/>
        <w:rPr>
          <w:szCs w:val="22"/>
          <w:lang w:val="es-ES"/>
        </w:rPr>
      </w:pPr>
    </w:p>
    <w:p w14:paraId="413DB57D"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Resumen de pruebas.</w:t>
      </w:r>
    </w:p>
    <w:p w14:paraId="77686408" w14:textId="191C3B11" w:rsidR="004619F4" w:rsidRPr="004619F4" w:rsidRDefault="004619F4" w:rsidP="00A90195">
      <w:pPr>
        <w:pStyle w:val="Textoindependiente"/>
        <w:spacing w:line="276" w:lineRule="auto"/>
        <w:ind w:left="696"/>
        <w:rPr>
          <w:rFonts w:ascii="Times New Roman" w:hAnsi="Times New Roman" w:cs="Times New Roman"/>
          <w:i/>
          <w:iCs/>
          <w:color w:val="000000"/>
          <w:lang w:val="es-ES"/>
        </w:rPr>
      </w:pPr>
      <w:r w:rsidRPr="004619F4">
        <w:rPr>
          <w:rFonts w:ascii="Times New Roman" w:hAnsi="Times New Roman" w:cs="Times New Roman"/>
          <w:i/>
          <w:iCs/>
          <w:color w:val="000000"/>
          <w:lang w:val="es-ES"/>
        </w:rPr>
        <w:t>Las pruebas se realiz</w:t>
      </w:r>
      <w:r w:rsidR="00A90195">
        <w:rPr>
          <w:rFonts w:ascii="Times New Roman" w:hAnsi="Times New Roman" w:cs="Times New Roman"/>
          <w:i/>
          <w:iCs/>
          <w:color w:val="000000"/>
          <w:lang w:val="es-ES"/>
        </w:rPr>
        <w:t>aron</w:t>
      </w:r>
      <w:r w:rsidRPr="004619F4">
        <w:rPr>
          <w:rFonts w:ascii="Times New Roman" w:hAnsi="Times New Roman" w:cs="Times New Roman"/>
          <w:i/>
          <w:iCs/>
          <w:color w:val="000000"/>
          <w:lang w:val="es-ES"/>
        </w:rPr>
        <w:t xml:space="preserve"> </w:t>
      </w:r>
      <w:r w:rsidR="00A90195">
        <w:rPr>
          <w:rFonts w:ascii="Times New Roman" w:hAnsi="Times New Roman" w:cs="Times New Roman"/>
          <w:i/>
          <w:iCs/>
          <w:color w:val="000000"/>
          <w:lang w:val="es-ES"/>
        </w:rPr>
        <w:t xml:space="preserve">con </w:t>
      </w:r>
      <w:r w:rsidRPr="004619F4">
        <w:rPr>
          <w:rFonts w:ascii="Times New Roman" w:hAnsi="Times New Roman" w:cs="Times New Roman"/>
          <w:i/>
          <w:iCs/>
          <w:color w:val="000000"/>
          <w:lang w:val="es-ES"/>
        </w:rPr>
        <w:t xml:space="preserve">personas </w:t>
      </w:r>
      <w:r w:rsidR="00A90195">
        <w:rPr>
          <w:rFonts w:ascii="Times New Roman" w:hAnsi="Times New Roman" w:cs="Times New Roman"/>
          <w:i/>
          <w:iCs/>
          <w:color w:val="000000"/>
          <w:lang w:val="es-ES"/>
        </w:rPr>
        <w:t xml:space="preserve">ajenas al </w:t>
      </w:r>
      <w:r w:rsidRPr="004619F4">
        <w:rPr>
          <w:rFonts w:ascii="Times New Roman" w:hAnsi="Times New Roman" w:cs="Times New Roman"/>
          <w:i/>
          <w:iCs/>
          <w:color w:val="000000"/>
          <w:lang w:val="es-ES"/>
        </w:rPr>
        <w:t>equipo de desarrolladores usando el sistema solo con un formulario de preguntas de sobre cada ventana y sus funcionalidades.</w:t>
      </w:r>
    </w:p>
    <w:p w14:paraId="7AD28F1F"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Acciones sugeridas.</w:t>
      </w:r>
    </w:p>
    <w:p w14:paraId="7AC9A127" w14:textId="3306E5D1" w:rsidR="004619F4" w:rsidRPr="004619F4" w:rsidRDefault="004619F4" w:rsidP="00A90195">
      <w:pPr>
        <w:pStyle w:val="Textoindependiente"/>
        <w:spacing w:line="276" w:lineRule="auto"/>
        <w:ind w:left="696"/>
        <w:rPr>
          <w:rFonts w:ascii="Times New Roman" w:hAnsi="Times New Roman" w:cs="Times New Roman"/>
          <w:i/>
          <w:iCs/>
          <w:color w:val="000000"/>
          <w:lang w:val="es-ES"/>
        </w:rPr>
      </w:pPr>
      <w:r w:rsidRPr="004619F4">
        <w:rPr>
          <w:rFonts w:ascii="Times New Roman" w:hAnsi="Times New Roman" w:cs="Times New Roman"/>
          <w:i/>
          <w:iCs/>
          <w:color w:val="000000"/>
          <w:lang w:val="es-ES"/>
        </w:rPr>
        <w:t xml:space="preserve">El proceso se </w:t>
      </w:r>
      <w:r w:rsidR="00A90195" w:rsidRPr="004619F4">
        <w:rPr>
          <w:rFonts w:ascii="Times New Roman" w:hAnsi="Times New Roman" w:cs="Times New Roman"/>
          <w:i/>
          <w:iCs/>
          <w:color w:val="000000"/>
          <w:lang w:val="es-ES"/>
        </w:rPr>
        <w:t>realizó</w:t>
      </w:r>
      <w:r w:rsidRPr="004619F4">
        <w:rPr>
          <w:rFonts w:ascii="Times New Roman" w:hAnsi="Times New Roman" w:cs="Times New Roman"/>
          <w:i/>
          <w:iCs/>
          <w:color w:val="000000"/>
          <w:lang w:val="es-ES"/>
        </w:rPr>
        <w:t xml:space="preserve"> con 5 personas con un tiempo estimado de </w:t>
      </w:r>
      <w:r w:rsidR="00A90195">
        <w:rPr>
          <w:rFonts w:ascii="Times New Roman" w:hAnsi="Times New Roman" w:cs="Times New Roman"/>
          <w:i/>
          <w:iCs/>
          <w:color w:val="000000"/>
          <w:lang w:val="es-ES"/>
        </w:rPr>
        <w:t xml:space="preserve">15 </w:t>
      </w:r>
      <w:r w:rsidRPr="004619F4">
        <w:rPr>
          <w:rFonts w:ascii="Times New Roman" w:hAnsi="Times New Roman" w:cs="Times New Roman"/>
          <w:i/>
          <w:iCs/>
          <w:color w:val="000000"/>
          <w:lang w:val="es-ES"/>
        </w:rPr>
        <w:t>minutos.</w:t>
      </w:r>
    </w:p>
    <w:p w14:paraId="24384FFA" w14:textId="77777777" w:rsidR="004619F4" w:rsidRPr="004619F4" w:rsidRDefault="004619F4" w:rsidP="00A90195">
      <w:pPr>
        <w:pStyle w:val="Textoindependiente"/>
        <w:numPr>
          <w:ilvl w:val="0"/>
          <w:numId w:val="11"/>
        </w:numPr>
        <w:spacing w:line="276" w:lineRule="auto"/>
        <w:ind w:left="1416"/>
        <w:rPr>
          <w:rFonts w:ascii="Times New Roman" w:hAnsi="Times New Roman" w:cs="Times New Roman"/>
          <w:i/>
          <w:iCs/>
          <w:color w:val="000000"/>
          <w:lang w:val="es-ES"/>
        </w:rPr>
      </w:pPr>
      <w:r w:rsidRPr="004619F4">
        <w:rPr>
          <w:rFonts w:ascii="Times New Roman" w:hAnsi="Times New Roman" w:cs="Times New Roman"/>
          <w:i/>
          <w:iCs/>
          <w:color w:val="000000"/>
          <w:lang w:val="es-ES"/>
        </w:rPr>
        <w:t>Análisis de Resultados.</w:t>
      </w:r>
    </w:p>
    <w:p w14:paraId="4268841D" w14:textId="16122EBA" w:rsidR="007D2544" w:rsidRPr="0055420C" w:rsidRDefault="004619F4" w:rsidP="0055420C">
      <w:pPr>
        <w:spacing w:line="276" w:lineRule="auto"/>
        <w:ind w:left="696"/>
        <w:jc w:val="both"/>
        <w:rPr>
          <w:i/>
          <w:iCs/>
          <w:color w:val="000000"/>
        </w:rPr>
      </w:pPr>
      <w:r w:rsidRPr="004619F4">
        <w:rPr>
          <w:i/>
          <w:iCs/>
          <w:color w:val="000000"/>
        </w:rPr>
        <w:t xml:space="preserve">Se realizo con satisfacción las pruebas y dio como resultado </w:t>
      </w:r>
      <w:r w:rsidR="00A90195">
        <w:rPr>
          <w:i/>
          <w:iCs/>
          <w:color w:val="000000"/>
        </w:rPr>
        <w:t xml:space="preserve">lo esperado, tal cual había sido </w:t>
      </w:r>
      <w:r w:rsidR="00DC6B51">
        <w:rPr>
          <w:i/>
          <w:iCs/>
          <w:color w:val="000000"/>
        </w:rPr>
        <w:t xml:space="preserve">planificado en </w:t>
      </w:r>
      <w:r w:rsidRPr="004619F4">
        <w:rPr>
          <w:i/>
          <w:iCs/>
          <w:color w:val="000000"/>
        </w:rPr>
        <w:t xml:space="preserve">el proceso de </w:t>
      </w:r>
      <w:r w:rsidR="00DC6B51">
        <w:rPr>
          <w:i/>
          <w:iCs/>
          <w:color w:val="000000"/>
        </w:rPr>
        <w:t>desarrollo.</w:t>
      </w:r>
    </w:p>
    <w:p w14:paraId="61F8CB70" w14:textId="77777777" w:rsidR="003477E8" w:rsidRPr="00025B2A" w:rsidRDefault="003477E8" w:rsidP="00025B2A">
      <w:pPr>
        <w:pStyle w:val="Ttulo2"/>
        <w:numPr>
          <w:ilvl w:val="1"/>
          <w:numId w:val="2"/>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20A17981" w14:textId="77777777" w:rsidR="003477E8" w:rsidRPr="00BF7A4D" w:rsidRDefault="003477E8" w:rsidP="003477E8">
      <w:pPr>
        <w:spacing w:line="276" w:lineRule="auto"/>
        <w:jc w:val="both"/>
        <w:rPr>
          <w:rFonts w:ascii="Arial" w:hAnsi="Arial" w:cs="Arial"/>
          <w:sz w:val="22"/>
          <w:szCs w:val="22"/>
        </w:rPr>
      </w:pPr>
    </w:p>
    <w:p w14:paraId="20D9501B" w14:textId="7A017BAF" w:rsidR="007D2544" w:rsidRPr="007D2544" w:rsidRDefault="007D2544" w:rsidP="007D2544">
      <w:pPr>
        <w:ind w:left="698"/>
        <w:rPr>
          <w:i/>
          <w:iCs/>
          <w:color w:val="000000"/>
        </w:rPr>
      </w:pPr>
      <w:r w:rsidRPr="007D2544">
        <w:rPr>
          <w:i/>
          <w:iCs/>
          <w:color w:val="000000"/>
        </w:rPr>
        <w:t>Después de las pruebas correspondiente</w:t>
      </w:r>
      <w:r>
        <w:rPr>
          <w:i/>
          <w:iCs/>
          <w:color w:val="000000"/>
        </w:rPr>
        <w:t>s no se encontraron errores de gran magnitud, sin embargo</w:t>
      </w:r>
      <w:r w:rsidR="004E54EB">
        <w:rPr>
          <w:i/>
          <w:iCs/>
          <w:color w:val="000000"/>
        </w:rPr>
        <w:t>,</w:t>
      </w:r>
      <w:r>
        <w:rPr>
          <w:i/>
          <w:iCs/>
          <w:color w:val="000000"/>
        </w:rPr>
        <w:t xml:space="preserve"> se continúan realizando mejoras dentro del proyecto. </w:t>
      </w:r>
    </w:p>
    <w:p w14:paraId="584827E2" w14:textId="77777777" w:rsidR="003477E8" w:rsidRDefault="003477E8" w:rsidP="003477E8">
      <w:pPr>
        <w:spacing w:before="240" w:line="276" w:lineRule="auto"/>
        <w:jc w:val="both"/>
        <w:rPr>
          <w:rFonts w:ascii="Arial" w:hAnsi="Arial" w:cs="Arial"/>
          <w:sz w:val="22"/>
          <w:szCs w:val="22"/>
        </w:rPr>
      </w:pPr>
    </w:p>
    <w:p w14:paraId="297E6941" w14:textId="77777777" w:rsidR="00140F16" w:rsidRPr="00BF7A4D" w:rsidRDefault="00140F16" w:rsidP="003477E8">
      <w:pPr>
        <w:spacing w:before="240" w:line="276" w:lineRule="auto"/>
        <w:jc w:val="both"/>
        <w:rPr>
          <w:rFonts w:ascii="Arial" w:hAnsi="Arial" w:cs="Arial"/>
          <w:sz w:val="22"/>
          <w:szCs w:val="22"/>
        </w:rPr>
      </w:pPr>
    </w:p>
    <w:p w14:paraId="632EDC32" w14:textId="77777777" w:rsidR="003477E8" w:rsidRPr="00025B2A" w:rsidRDefault="003477E8" w:rsidP="00025B2A">
      <w:pPr>
        <w:pStyle w:val="Ttulo1"/>
        <w:numPr>
          <w:ilvl w:val="0"/>
          <w:numId w:val="2"/>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7C254DD" w14:textId="77777777" w:rsidR="003477E8" w:rsidRPr="00BF7A4D" w:rsidRDefault="003477E8" w:rsidP="003477E8">
      <w:pPr>
        <w:spacing w:line="276" w:lineRule="auto"/>
        <w:ind w:left="567"/>
        <w:jc w:val="both"/>
        <w:rPr>
          <w:rFonts w:ascii="Arial" w:hAnsi="Arial" w:cs="Arial"/>
          <w:sz w:val="22"/>
          <w:szCs w:val="22"/>
        </w:rPr>
      </w:pPr>
    </w:p>
    <w:p w14:paraId="1732C010" w14:textId="77777777" w:rsidR="003477E8" w:rsidRPr="00025B2A" w:rsidRDefault="003477E8" w:rsidP="00025B2A">
      <w:pPr>
        <w:pStyle w:val="Ttulo2"/>
        <w:numPr>
          <w:ilvl w:val="1"/>
          <w:numId w:val="2"/>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lastRenderedPageBreak/>
        <w:t>Requerimientos base de hardware</w:t>
      </w:r>
      <w:bookmarkEnd w:id="30"/>
      <w:bookmarkEnd w:id="31"/>
    </w:p>
    <w:p w14:paraId="10FED53F" w14:textId="77777777" w:rsidR="003477E8" w:rsidRPr="00D70393" w:rsidRDefault="003477E8" w:rsidP="003477E8">
      <w:pPr>
        <w:spacing w:line="276" w:lineRule="auto"/>
        <w:ind w:left="720"/>
        <w:jc w:val="both"/>
        <w:rPr>
          <w:i/>
          <w:color w:val="000000"/>
        </w:rPr>
      </w:pPr>
      <w:r w:rsidRPr="00D70393">
        <w:rPr>
          <w:i/>
          <w:color w:val="000000"/>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62230C2F" w14:textId="77777777" w:rsidTr="0009623A">
        <w:trPr>
          <w:cantSplit/>
        </w:trPr>
        <w:tc>
          <w:tcPr>
            <w:tcW w:w="3261" w:type="dxa"/>
            <w:shd w:val="clear" w:color="auto" w:fill="D9D9D9"/>
          </w:tcPr>
          <w:p w14:paraId="1B47848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tcPr>
          <w:p w14:paraId="21B473E2"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tcPr>
          <w:p w14:paraId="22CE5F1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02CC42C1" w14:textId="77777777" w:rsidTr="00025B2A">
        <w:trPr>
          <w:cantSplit/>
        </w:trPr>
        <w:tc>
          <w:tcPr>
            <w:tcW w:w="3261" w:type="dxa"/>
            <w:shd w:val="clear" w:color="auto" w:fill="auto"/>
          </w:tcPr>
          <w:p w14:paraId="75975990"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Servidor de aplicaciones </w:t>
            </w:r>
          </w:p>
        </w:tc>
        <w:tc>
          <w:tcPr>
            <w:tcW w:w="1509" w:type="dxa"/>
            <w:tcBorders>
              <w:right w:val="single" w:sz="4" w:space="0" w:color="auto"/>
            </w:tcBorders>
            <w:shd w:val="clear" w:color="auto" w:fill="FFFFFF"/>
          </w:tcPr>
          <w:p w14:paraId="4A53D822" w14:textId="53C9CEB5" w:rsidR="003477E8" w:rsidRPr="00786644" w:rsidRDefault="00CB0A9B" w:rsidP="00025B2A">
            <w:pPr>
              <w:spacing w:line="276" w:lineRule="auto"/>
              <w:jc w:val="center"/>
              <w:rPr>
                <w:rFonts w:ascii="Calibri Light" w:hAnsi="Calibri Light" w:cs="Calibri Light"/>
                <w:i/>
                <w:color w:val="000000"/>
              </w:rPr>
            </w:pPr>
            <w:r w:rsidRPr="00786644">
              <w:rPr>
                <w:rFonts w:ascii="Calibri Light" w:hAnsi="Calibri Light" w:cs="Calibri Light"/>
                <w:i/>
                <w:color w:val="000000"/>
              </w:rPr>
              <w:t>1</w:t>
            </w:r>
          </w:p>
        </w:tc>
        <w:tc>
          <w:tcPr>
            <w:tcW w:w="4506" w:type="dxa"/>
            <w:tcBorders>
              <w:left w:val="single" w:sz="4" w:space="0" w:color="auto"/>
            </w:tcBorders>
            <w:shd w:val="clear" w:color="auto" w:fill="FFFFFF"/>
          </w:tcPr>
          <w:p w14:paraId="0D975CB5" w14:textId="19F65319" w:rsidR="003477E8" w:rsidRPr="00786644" w:rsidRDefault="00E846E0" w:rsidP="00025B2A">
            <w:pPr>
              <w:spacing w:line="276" w:lineRule="auto"/>
              <w:jc w:val="both"/>
              <w:rPr>
                <w:rFonts w:ascii="Calibri Light" w:hAnsi="Calibri Light" w:cs="Calibri Light"/>
                <w:i/>
                <w:color w:val="000000"/>
                <w:lang w:val="en-US"/>
              </w:rPr>
            </w:pPr>
            <w:r w:rsidRPr="00786644">
              <w:rPr>
                <w:rFonts w:ascii="Calibri Light" w:hAnsi="Calibri Light" w:cs="Calibri Light"/>
                <w:i/>
                <w:color w:val="000000"/>
                <w:lang w:val="en-US"/>
              </w:rPr>
              <w:t>Java</w:t>
            </w:r>
          </w:p>
        </w:tc>
      </w:tr>
      <w:tr w:rsidR="003477E8" w:rsidRPr="0009623A" w14:paraId="5E618D60" w14:textId="77777777" w:rsidTr="00025B2A">
        <w:trPr>
          <w:cantSplit/>
        </w:trPr>
        <w:tc>
          <w:tcPr>
            <w:tcW w:w="3261" w:type="dxa"/>
            <w:shd w:val="clear" w:color="auto" w:fill="auto"/>
          </w:tcPr>
          <w:p w14:paraId="7129A606"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Servidor de base de datos</w:t>
            </w:r>
          </w:p>
        </w:tc>
        <w:tc>
          <w:tcPr>
            <w:tcW w:w="1509" w:type="dxa"/>
            <w:tcBorders>
              <w:right w:val="single" w:sz="4" w:space="0" w:color="auto"/>
            </w:tcBorders>
            <w:shd w:val="clear" w:color="auto" w:fill="FFFFFF"/>
          </w:tcPr>
          <w:p w14:paraId="65D3320F" w14:textId="77777777" w:rsidR="003477E8" w:rsidRPr="00786644" w:rsidRDefault="003477E8" w:rsidP="00025B2A">
            <w:pPr>
              <w:spacing w:line="276" w:lineRule="auto"/>
              <w:ind w:firstLine="34"/>
              <w:jc w:val="center"/>
              <w:rPr>
                <w:rFonts w:ascii="Calibri Light" w:hAnsi="Calibri Light" w:cs="Calibri Light"/>
                <w:i/>
                <w:color w:val="000000"/>
              </w:rPr>
            </w:pPr>
            <w:r w:rsidRPr="00786644">
              <w:rPr>
                <w:rFonts w:ascii="Calibri Light" w:hAnsi="Calibri Light" w:cs="Calibri Light"/>
                <w:i/>
                <w:color w:val="000000"/>
              </w:rPr>
              <w:t>1</w:t>
            </w:r>
          </w:p>
        </w:tc>
        <w:tc>
          <w:tcPr>
            <w:tcW w:w="4506" w:type="dxa"/>
            <w:tcBorders>
              <w:left w:val="single" w:sz="4" w:space="0" w:color="auto"/>
            </w:tcBorders>
            <w:shd w:val="clear" w:color="auto" w:fill="FFFFFF"/>
          </w:tcPr>
          <w:p w14:paraId="7234605C" w14:textId="72F818ED" w:rsidR="003477E8" w:rsidRPr="00786644" w:rsidRDefault="00A863C3" w:rsidP="00025B2A">
            <w:pPr>
              <w:spacing w:line="276" w:lineRule="auto"/>
              <w:ind w:firstLine="34"/>
              <w:jc w:val="both"/>
              <w:rPr>
                <w:rFonts w:ascii="Calibri Light" w:hAnsi="Calibri Light" w:cs="Calibri Light"/>
                <w:i/>
                <w:color w:val="000000"/>
              </w:rPr>
            </w:pPr>
            <w:r w:rsidRPr="00786644">
              <w:rPr>
                <w:rFonts w:ascii="Calibri Light" w:hAnsi="Calibri Light" w:cs="Calibri Light"/>
                <w:i/>
                <w:color w:val="000000"/>
              </w:rPr>
              <w:t>Oracle</w:t>
            </w:r>
          </w:p>
        </w:tc>
      </w:tr>
      <w:tr w:rsidR="003477E8" w:rsidRPr="0009623A" w14:paraId="410AA09E" w14:textId="77777777" w:rsidTr="00025B2A">
        <w:trPr>
          <w:cantSplit/>
        </w:trPr>
        <w:tc>
          <w:tcPr>
            <w:tcW w:w="3261" w:type="dxa"/>
            <w:shd w:val="clear" w:color="auto" w:fill="auto"/>
          </w:tcPr>
          <w:p w14:paraId="5F7981B3"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Equipos de escritorio</w:t>
            </w:r>
          </w:p>
        </w:tc>
        <w:tc>
          <w:tcPr>
            <w:tcW w:w="1509" w:type="dxa"/>
            <w:tcBorders>
              <w:right w:val="single" w:sz="4" w:space="0" w:color="auto"/>
            </w:tcBorders>
            <w:shd w:val="clear" w:color="auto" w:fill="FFFFFF"/>
          </w:tcPr>
          <w:p w14:paraId="5371AA76" w14:textId="2E7A74AB" w:rsidR="003477E8" w:rsidRPr="00786644" w:rsidRDefault="00A32856" w:rsidP="00025B2A">
            <w:pPr>
              <w:pStyle w:val="infoblue0"/>
              <w:spacing w:after="0" w:line="276" w:lineRule="auto"/>
              <w:ind w:left="0"/>
              <w:jc w:val="center"/>
              <w:rPr>
                <w:rFonts w:ascii="Calibri Light" w:hAnsi="Calibri Light" w:cs="Calibri Light"/>
                <w:iCs w:val="0"/>
                <w:color w:val="000000"/>
                <w:sz w:val="24"/>
                <w:szCs w:val="24"/>
                <w:lang w:val="es-EC"/>
              </w:rPr>
            </w:pPr>
            <w:r w:rsidRPr="00786644">
              <w:rPr>
                <w:rFonts w:ascii="Calibri Light" w:hAnsi="Calibri Light" w:cs="Calibri Light"/>
                <w:iCs w:val="0"/>
                <w:color w:val="000000"/>
                <w:sz w:val="24"/>
                <w:szCs w:val="24"/>
                <w:lang w:val="es-EC"/>
              </w:rPr>
              <w:t>5</w:t>
            </w:r>
          </w:p>
        </w:tc>
        <w:tc>
          <w:tcPr>
            <w:tcW w:w="4506" w:type="dxa"/>
            <w:tcBorders>
              <w:left w:val="single" w:sz="4" w:space="0" w:color="auto"/>
            </w:tcBorders>
            <w:shd w:val="clear" w:color="auto" w:fill="FFFFFF"/>
          </w:tcPr>
          <w:p w14:paraId="4AA54310" w14:textId="1AFEE240" w:rsidR="003477E8" w:rsidRPr="00786644" w:rsidRDefault="00A863C3" w:rsidP="00025B2A">
            <w:pPr>
              <w:pStyle w:val="infoblue0"/>
              <w:spacing w:after="0" w:line="276" w:lineRule="auto"/>
              <w:ind w:left="0"/>
              <w:jc w:val="both"/>
              <w:rPr>
                <w:rFonts w:ascii="Calibri Light" w:hAnsi="Calibri Light" w:cs="Calibri Light"/>
                <w:iCs w:val="0"/>
                <w:color w:val="000000"/>
                <w:sz w:val="24"/>
                <w:szCs w:val="24"/>
              </w:rPr>
            </w:pPr>
            <w:r w:rsidRPr="00786644">
              <w:rPr>
                <w:rFonts w:ascii="Calibri Light" w:hAnsi="Calibri Light" w:cs="Calibri Light"/>
                <w:iCs w:val="0"/>
                <w:color w:val="000000"/>
                <w:sz w:val="24"/>
                <w:szCs w:val="24"/>
              </w:rPr>
              <w:t xml:space="preserve">Hp </w:t>
            </w:r>
          </w:p>
        </w:tc>
      </w:tr>
      <w:tr w:rsidR="003477E8" w:rsidRPr="0009623A" w14:paraId="3E86621D" w14:textId="77777777" w:rsidTr="00025B2A">
        <w:trPr>
          <w:cantSplit/>
        </w:trPr>
        <w:tc>
          <w:tcPr>
            <w:tcW w:w="3261" w:type="dxa"/>
            <w:shd w:val="clear" w:color="auto" w:fill="auto"/>
          </w:tcPr>
          <w:p w14:paraId="4FC0A524" w14:textId="77777777" w:rsidR="003477E8" w:rsidRPr="00786644" w:rsidRDefault="003477E8"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Servidor para virtualización de ambientes</w:t>
            </w:r>
          </w:p>
        </w:tc>
        <w:tc>
          <w:tcPr>
            <w:tcW w:w="1509" w:type="dxa"/>
            <w:tcBorders>
              <w:right w:val="single" w:sz="4" w:space="0" w:color="auto"/>
            </w:tcBorders>
            <w:shd w:val="clear" w:color="auto" w:fill="FFFFFF"/>
          </w:tcPr>
          <w:p w14:paraId="2C8C2474" w14:textId="0387B282" w:rsidR="003477E8" w:rsidRPr="00786644" w:rsidRDefault="001725F5" w:rsidP="00025B2A">
            <w:pPr>
              <w:spacing w:line="276" w:lineRule="auto"/>
              <w:jc w:val="center"/>
              <w:rPr>
                <w:rFonts w:ascii="Calibri Light" w:hAnsi="Calibri Light" w:cs="Calibri Light"/>
                <w:i/>
                <w:color w:val="000000"/>
              </w:rPr>
            </w:pPr>
            <w:r w:rsidRPr="00786644">
              <w:rPr>
                <w:rFonts w:ascii="Calibri Light" w:hAnsi="Calibri Light" w:cs="Calibri Light"/>
                <w:i/>
                <w:color w:val="000000"/>
              </w:rPr>
              <w:t>0</w:t>
            </w:r>
          </w:p>
        </w:tc>
        <w:tc>
          <w:tcPr>
            <w:tcW w:w="4506" w:type="dxa"/>
            <w:tcBorders>
              <w:left w:val="single" w:sz="4" w:space="0" w:color="auto"/>
            </w:tcBorders>
            <w:shd w:val="clear" w:color="auto" w:fill="FFFFFF"/>
          </w:tcPr>
          <w:p w14:paraId="175F4FD5" w14:textId="5324C12F" w:rsidR="003477E8" w:rsidRPr="00786644" w:rsidRDefault="001725F5"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Ninguno</w:t>
            </w:r>
          </w:p>
        </w:tc>
      </w:tr>
      <w:tr w:rsidR="003477E8" w:rsidRPr="0009623A" w14:paraId="0622CEA4" w14:textId="77777777" w:rsidTr="00025B2A">
        <w:trPr>
          <w:cantSplit/>
        </w:trPr>
        <w:tc>
          <w:tcPr>
            <w:tcW w:w="3261" w:type="dxa"/>
            <w:shd w:val="clear" w:color="auto" w:fill="auto"/>
          </w:tcPr>
          <w:p w14:paraId="446ED42B" w14:textId="00D2EB25" w:rsidR="003477E8" w:rsidRPr="00786644" w:rsidRDefault="00A45984" w:rsidP="00025B2A">
            <w:pPr>
              <w:pStyle w:val="Textoindependiente"/>
              <w:spacing w:line="276" w:lineRule="auto"/>
              <w:rPr>
                <w:rFonts w:ascii="Calibri Light" w:hAnsi="Calibri Light" w:cs="Calibri Light"/>
                <w:color w:val="000000"/>
                <w:lang w:val="es-EC"/>
              </w:rPr>
            </w:pPr>
            <w:r w:rsidRPr="00786644">
              <w:rPr>
                <w:rFonts w:ascii="Calibri Light" w:hAnsi="Calibri Light" w:cs="Calibri Light"/>
                <w:i/>
                <w:color w:val="000000"/>
                <w:lang w:val="es-EC"/>
              </w:rPr>
              <w:t>Recursos humanos</w:t>
            </w:r>
          </w:p>
        </w:tc>
        <w:tc>
          <w:tcPr>
            <w:tcW w:w="1509" w:type="dxa"/>
            <w:tcBorders>
              <w:right w:val="single" w:sz="4" w:space="0" w:color="auto"/>
            </w:tcBorders>
            <w:shd w:val="clear" w:color="auto" w:fill="FFFFFF"/>
          </w:tcPr>
          <w:p w14:paraId="6ACE4318" w14:textId="2024489B" w:rsidR="003477E8" w:rsidRPr="00786644" w:rsidRDefault="001725F5" w:rsidP="001725F5">
            <w:pPr>
              <w:spacing w:line="276" w:lineRule="auto"/>
              <w:jc w:val="center"/>
              <w:rPr>
                <w:rFonts w:ascii="Calibri Light" w:hAnsi="Calibri Light" w:cs="Calibri Light"/>
                <w:color w:val="000000"/>
              </w:rPr>
            </w:pPr>
            <w:r w:rsidRPr="00786644">
              <w:rPr>
                <w:rFonts w:ascii="Calibri Light" w:hAnsi="Calibri Light" w:cs="Calibri Light"/>
                <w:color w:val="000000"/>
              </w:rPr>
              <w:t>5</w:t>
            </w:r>
          </w:p>
        </w:tc>
        <w:tc>
          <w:tcPr>
            <w:tcW w:w="4506" w:type="dxa"/>
            <w:tcBorders>
              <w:left w:val="single" w:sz="4" w:space="0" w:color="auto"/>
            </w:tcBorders>
            <w:shd w:val="clear" w:color="auto" w:fill="FFFFFF"/>
          </w:tcPr>
          <w:p w14:paraId="05F0E8E2" w14:textId="108B6F9A" w:rsidR="003477E8" w:rsidRPr="00786644" w:rsidRDefault="00A32856" w:rsidP="00025B2A">
            <w:pPr>
              <w:spacing w:line="276" w:lineRule="auto"/>
              <w:jc w:val="both"/>
              <w:rPr>
                <w:rFonts w:ascii="Calibri Light" w:hAnsi="Calibri Light" w:cs="Calibri Light"/>
                <w:color w:val="000000"/>
              </w:rPr>
            </w:pPr>
            <w:r w:rsidRPr="00786644">
              <w:rPr>
                <w:rFonts w:ascii="Calibri Light" w:hAnsi="Calibri Light" w:cs="Calibri Light"/>
                <w:color w:val="000000"/>
              </w:rPr>
              <w:t>Diferentes al equipo de desarrollo</w:t>
            </w:r>
          </w:p>
        </w:tc>
      </w:tr>
    </w:tbl>
    <w:p w14:paraId="005E2753" w14:textId="77777777" w:rsidR="003477E8" w:rsidRDefault="003477E8" w:rsidP="003477E8">
      <w:pPr>
        <w:spacing w:line="276" w:lineRule="auto"/>
        <w:jc w:val="both"/>
        <w:rPr>
          <w:rFonts w:ascii="Arial" w:hAnsi="Arial" w:cs="Arial"/>
          <w:sz w:val="22"/>
          <w:szCs w:val="22"/>
        </w:rPr>
      </w:pPr>
    </w:p>
    <w:p w14:paraId="3717420A" w14:textId="77777777" w:rsidR="003477E8" w:rsidRPr="00025B2A" w:rsidRDefault="003477E8" w:rsidP="00025B2A">
      <w:pPr>
        <w:pStyle w:val="Ttulo2"/>
        <w:numPr>
          <w:ilvl w:val="1"/>
          <w:numId w:val="2"/>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124D5DE4" w14:textId="77777777" w:rsidR="003477E8" w:rsidRPr="00D70393" w:rsidRDefault="003477E8" w:rsidP="003477E8">
      <w:pPr>
        <w:spacing w:line="276" w:lineRule="auto"/>
        <w:ind w:left="720"/>
        <w:jc w:val="both"/>
        <w:rPr>
          <w:i/>
          <w:color w:val="000000"/>
        </w:rPr>
      </w:pPr>
      <w:r w:rsidRPr="00D70393">
        <w:rPr>
          <w:i/>
          <w:color w:val="000000"/>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443C3AB4" w14:textId="77777777" w:rsidTr="0009623A">
        <w:trPr>
          <w:cantSplit/>
        </w:trPr>
        <w:tc>
          <w:tcPr>
            <w:tcW w:w="3261" w:type="dxa"/>
            <w:shd w:val="clear" w:color="auto" w:fill="D9D9D9"/>
          </w:tcPr>
          <w:p w14:paraId="3D17B70A"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51D5D1D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tcPr>
          <w:p w14:paraId="12E05C29"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615DD2A7" w14:textId="77777777" w:rsidTr="00025B2A">
        <w:trPr>
          <w:cantSplit/>
        </w:trPr>
        <w:tc>
          <w:tcPr>
            <w:tcW w:w="3261" w:type="dxa"/>
            <w:shd w:val="clear" w:color="auto" w:fill="auto"/>
          </w:tcPr>
          <w:p w14:paraId="55A4F2DE" w14:textId="366110F5" w:rsidR="003477E8" w:rsidRPr="00786644" w:rsidRDefault="009F0CF6"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Apache </w:t>
            </w:r>
            <w:r w:rsidR="001504B7" w:rsidRPr="00786644">
              <w:rPr>
                <w:rFonts w:ascii="Calibri Light" w:hAnsi="Calibri Light" w:cs="Calibri Light"/>
                <w:i/>
                <w:color w:val="000000"/>
                <w:lang w:val="es-EC"/>
              </w:rPr>
              <w:t>NetBeans</w:t>
            </w:r>
          </w:p>
        </w:tc>
        <w:tc>
          <w:tcPr>
            <w:tcW w:w="1275" w:type="dxa"/>
            <w:tcBorders>
              <w:right w:val="single" w:sz="4" w:space="0" w:color="auto"/>
            </w:tcBorders>
            <w:shd w:val="clear" w:color="auto" w:fill="FFFFFF"/>
          </w:tcPr>
          <w:p w14:paraId="34060292" w14:textId="300FF953" w:rsidR="003477E8" w:rsidRPr="00786644" w:rsidRDefault="001F6050" w:rsidP="001F6050">
            <w:pPr>
              <w:spacing w:line="276" w:lineRule="auto"/>
              <w:jc w:val="center"/>
              <w:rPr>
                <w:rFonts w:ascii="Calibri Light" w:hAnsi="Calibri Light" w:cs="Calibri Light"/>
                <w:i/>
                <w:color w:val="000000"/>
              </w:rPr>
            </w:pPr>
            <w:r w:rsidRPr="00786644">
              <w:rPr>
                <w:rFonts w:ascii="Calibri Light" w:hAnsi="Calibri Light" w:cs="Calibri Light"/>
                <w:i/>
                <w:color w:val="000000"/>
              </w:rPr>
              <w:t>8</w:t>
            </w:r>
            <w:r w:rsidR="00781000" w:rsidRPr="00786644">
              <w:rPr>
                <w:rFonts w:ascii="Calibri Light" w:hAnsi="Calibri Light" w:cs="Calibri Light"/>
                <w:i/>
                <w:color w:val="000000"/>
              </w:rPr>
              <w:t>.0</w:t>
            </w:r>
          </w:p>
        </w:tc>
        <w:tc>
          <w:tcPr>
            <w:tcW w:w="4786" w:type="dxa"/>
            <w:tcBorders>
              <w:left w:val="single" w:sz="4" w:space="0" w:color="auto"/>
            </w:tcBorders>
            <w:shd w:val="clear" w:color="auto" w:fill="FFFFFF"/>
          </w:tcPr>
          <w:p w14:paraId="659D5F4C" w14:textId="5E413111" w:rsidR="003477E8" w:rsidRPr="00786644" w:rsidRDefault="00781000"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IDE</w:t>
            </w:r>
          </w:p>
        </w:tc>
      </w:tr>
      <w:tr w:rsidR="003477E8" w:rsidRPr="0009623A" w14:paraId="30D92041" w14:textId="77777777" w:rsidTr="00025B2A">
        <w:trPr>
          <w:cantSplit/>
        </w:trPr>
        <w:tc>
          <w:tcPr>
            <w:tcW w:w="3261" w:type="dxa"/>
            <w:shd w:val="clear" w:color="auto" w:fill="auto"/>
          </w:tcPr>
          <w:p w14:paraId="67674E05" w14:textId="6428FE90" w:rsidR="003477E8" w:rsidRPr="00786644" w:rsidRDefault="00280B85"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 xml:space="preserve">Oracle </w:t>
            </w:r>
          </w:p>
        </w:tc>
        <w:tc>
          <w:tcPr>
            <w:tcW w:w="1275" w:type="dxa"/>
            <w:tcBorders>
              <w:right w:val="single" w:sz="4" w:space="0" w:color="auto"/>
            </w:tcBorders>
            <w:shd w:val="clear" w:color="auto" w:fill="FFFFFF"/>
          </w:tcPr>
          <w:p w14:paraId="0129119A" w14:textId="75EDA2B1" w:rsidR="003477E8" w:rsidRPr="00786644" w:rsidRDefault="002E55CE" w:rsidP="00025B2A">
            <w:pPr>
              <w:spacing w:line="276" w:lineRule="auto"/>
              <w:ind w:firstLine="34"/>
              <w:jc w:val="both"/>
              <w:rPr>
                <w:rFonts w:ascii="Calibri Light" w:hAnsi="Calibri Light" w:cs="Calibri Light"/>
                <w:i/>
                <w:color w:val="000000"/>
              </w:rPr>
            </w:pPr>
            <w:r w:rsidRPr="00786644">
              <w:rPr>
                <w:rFonts w:ascii="Calibri Light" w:hAnsi="Calibri Light" w:cs="Calibri Light"/>
                <w:i/>
                <w:color w:val="000000"/>
              </w:rPr>
              <w:t>Database</w:t>
            </w:r>
          </w:p>
        </w:tc>
        <w:tc>
          <w:tcPr>
            <w:tcW w:w="4786" w:type="dxa"/>
            <w:tcBorders>
              <w:left w:val="single" w:sz="4" w:space="0" w:color="auto"/>
            </w:tcBorders>
            <w:shd w:val="clear" w:color="auto" w:fill="FFFFFF"/>
          </w:tcPr>
          <w:p w14:paraId="1F94F71F" w14:textId="26DBF30F" w:rsidR="003477E8" w:rsidRPr="00786644" w:rsidRDefault="00202F98" w:rsidP="00025B2A">
            <w:pPr>
              <w:spacing w:line="276" w:lineRule="auto"/>
              <w:ind w:firstLine="34"/>
              <w:jc w:val="both"/>
              <w:rPr>
                <w:rFonts w:ascii="Calibri Light" w:hAnsi="Calibri Light" w:cs="Calibri Light"/>
                <w:i/>
                <w:color w:val="000000"/>
              </w:rPr>
            </w:pPr>
            <w:r w:rsidRPr="00786644">
              <w:rPr>
                <w:rFonts w:ascii="Calibri Light" w:hAnsi="Calibri Light" w:cs="Calibri Light"/>
                <w:iCs/>
                <w:color w:val="000000"/>
              </w:rPr>
              <w:t>SMBD</w:t>
            </w:r>
          </w:p>
        </w:tc>
      </w:tr>
      <w:tr w:rsidR="003477E8" w:rsidRPr="0009623A" w14:paraId="73CD0CC8" w14:textId="77777777" w:rsidTr="00025B2A">
        <w:trPr>
          <w:cantSplit/>
        </w:trPr>
        <w:tc>
          <w:tcPr>
            <w:tcW w:w="3261" w:type="dxa"/>
            <w:shd w:val="clear" w:color="auto" w:fill="auto"/>
          </w:tcPr>
          <w:p w14:paraId="14B7213D" w14:textId="57CAD710" w:rsidR="003477E8" w:rsidRPr="00786644" w:rsidRDefault="0022038C" w:rsidP="00025B2A">
            <w:pPr>
              <w:pStyle w:val="Textoindependiente"/>
              <w:spacing w:line="276" w:lineRule="auto"/>
              <w:rPr>
                <w:rFonts w:ascii="Calibri Light" w:hAnsi="Calibri Light" w:cs="Calibri Light"/>
                <w:i/>
                <w:color w:val="000000"/>
                <w:lang w:val="es-EC"/>
              </w:rPr>
            </w:pPr>
            <w:r w:rsidRPr="00786644">
              <w:rPr>
                <w:rFonts w:ascii="Calibri Light" w:hAnsi="Calibri Light" w:cs="Calibri Light"/>
                <w:i/>
                <w:color w:val="000000"/>
                <w:lang w:val="es-EC"/>
              </w:rPr>
              <w:t>Java</w:t>
            </w:r>
          </w:p>
        </w:tc>
        <w:tc>
          <w:tcPr>
            <w:tcW w:w="1275" w:type="dxa"/>
            <w:tcBorders>
              <w:right w:val="single" w:sz="4" w:space="0" w:color="auto"/>
            </w:tcBorders>
            <w:shd w:val="clear" w:color="auto" w:fill="FFFFFF"/>
          </w:tcPr>
          <w:p w14:paraId="5082E528" w14:textId="4DDD61D1" w:rsidR="003477E8" w:rsidRPr="00786644" w:rsidRDefault="003477E8" w:rsidP="00025B2A">
            <w:pPr>
              <w:pStyle w:val="infoblue0"/>
              <w:spacing w:after="0" w:line="276" w:lineRule="auto"/>
              <w:ind w:left="0"/>
              <w:jc w:val="both"/>
              <w:rPr>
                <w:rFonts w:ascii="Calibri Light" w:hAnsi="Calibri Light" w:cs="Calibri Light"/>
                <w:iCs w:val="0"/>
                <w:color w:val="000000"/>
                <w:sz w:val="24"/>
                <w:szCs w:val="24"/>
                <w:lang w:val="es-EC"/>
              </w:rPr>
            </w:pPr>
          </w:p>
        </w:tc>
        <w:tc>
          <w:tcPr>
            <w:tcW w:w="4786" w:type="dxa"/>
            <w:tcBorders>
              <w:left w:val="single" w:sz="4" w:space="0" w:color="auto"/>
            </w:tcBorders>
            <w:shd w:val="clear" w:color="auto" w:fill="FFFFFF"/>
          </w:tcPr>
          <w:p w14:paraId="489E165F" w14:textId="7B06FFD2" w:rsidR="003477E8" w:rsidRPr="00786644" w:rsidRDefault="0022038C" w:rsidP="00025B2A">
            <w:pPr>
              <w:pStyle w:val="infoblue0"/>
              <w:spacing w:after="0" w:line="276" w:lineRule="auto"/>
              <w:ind w:left="0"/>
              <w:jc w:val="both"/>
              <w:rPr>
                <w:rFonts w:ascii="Calibri Light" w:hAnsi="Calibri Light" w:cs="Calibri Light"/>
                <w:iCs w:val="0"/>
                <w:color w:val="000000"/>
                <w:sz w:val="24"/>
                <w:szCs w:val="24"/>
              </w:rPr>
            </w:pPr>
            <w:r w:rsidRPr="00786644">
              <w:rPr>
                <w:rFonts w:ascii="Calibri Light" w:hAnsi="Calibri Light" w:cs="Calibri Light"/>
                <w:iCs w:val="0"/>
                <w:color w:val="000000"/>
                <w:sz w:val="24"/>
                <w:szCs w:val="24"/>
              </w:rPr>
              <w:t xml:space="preserve">Lenguaje </w:t>
            </w:r>
            <w:r w:rsidR="007811ED" w:rsidRPr="00786644">
              <w:rPr>
                <w:rFonts w:ascii="Calibri Light" w:hAnsi="Calibri Light" w:cs="Calibri Light"/>
                <w:iCs w:val="0"/>
                <w:color w:val="000000"/>
                <w:sz w:val="24"/>
                <w:szCs w:val="24"/>
              </w:rPr>
              <w:t xml:space="preserve">de programación </w:t>
            </w:r>
          </w:p>
        </w:tc>
      </w:tr>
    </w:tbl>
    <w:p w14:paraId="51814381" w14:textId="77777777" w:rsidR="003477E8" w:rsidRPr="00BF7A4D" w:rsidRDefault="003477E8" w:rsidP="003477E8">
      <w:pPr>
        <w:spacing w:after="240" w:line="276" w:lineRule="auto"/>
        <w:jc w:val="both"/>
        <w:rPr>
          <w:rFonts w:ascii="Arial" w:hAnsi="Arial" w:cs="Arial"/>
          <w:sz w:val="22"/>
          <w:szCs w:val="22"/>
        </w:rPr>
      </w:pPr>
    </w:p>
    <w:p w14:paraId="67079BCE" w14:textId="77777777" w:rsidR="003477E8" w:rsidRPr="00025B2A" w:rsidRDefault="003477E8" w:rsidP="00025B2A">
      <w:pPr>
        <w:pStyle w:val="Ttulo2"/>
        <w:numPr>
          <w:ilvl w:val="1"/>
          <w:numId w:val="2"/>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29F115EA" w14:textId="77777777" w:rsidR="003477E8" w:rsidRPr="00D70393" w:rsidRDefault="003477E8" w:rsidP="003477E8">
      <w:pPr>
        <w:spacing w:line="276" w:lineRule="auto"/>
        <w:ind w:left="720"/>
        <w:jc w:val="both"/>
        <w:rPr>
          <w:i/>
          <w:color w:val="000000"/>
        </w:rPr>
      </w:pPr>
      <w:r w:rsidRPr="00D70393">
        <w:rPr>
          <w:i/>
          <w:color w:val="000000"/>
        </w:rPr>
        <w:t>La siguiente tabla define las herramientas utilizadas para soportar el proceso de pruebas de este plan.</w:t>
      </w:r>
    </w:p>
    <w:p w14:paraId="20E270F3"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139EC464" w14:textId="77777777" w:rsidTr="0009623A">
        <w:trPr>
          <w:cantSplit/>
        </w:trPr>
        <w:tc>
          <w:tcPr>
            <w:tcW w:w="3261" w:type="dxa"/>
            <w:shd w:val="clear" w:color="auto" w:fill="D9D9D9"/>
          </w:tcPr>
          <w:p w14:paraId="2A13E3EF"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tcPr>
          <w:p w14:paraId="581C1081"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tcPr>
          <w:p w14:paraId="47B2060C" w14:textId="77777777" w:rsidR="003477E8" w:rsidRPr="0009623A" w:rsidRDefault="00025B2A" w:rsidP="00025B2A">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8C0491" w:rsidRPr="00786644" w14:paraId="7DAE8E8C" w14:textId="77777777" w:rsidTr="00025B2A">
        <w:trPr>
          <w:cantSplit/>
        </w:trPr>
        <w:tc>
          <w:tcPr>
            <w:tcW w:w="3261" w:type="dxa"/>
            <w:shd w:val="clear" w:color="auto" w:fill="auto"/>
          </w:tcPr>
          <w:p w14:paraId="4CE0F57D" w14:textId="5C0DECAF" w:rsidR="003477E8" w:rsidRPr="00786644" w:rsidRDefault="009F0CF6" w:rsidP="00F9052E">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Apache </w:t>
            </w:r>
            <w:r w:rsidR="009535D9" w:rsidRPr="00786644">
              <w:rPr>
                <w:rFonts w:ascii="Calibri Light" w:hAnsi="Calibri Light" w:cs="Calibri Light"/>
                <w:i/>
                <w:color w:val="000000"/>
              </w:rPr>
              <w:t>NetBeans</w:t>
            </w:r>
          </w:p>
        </w:tc>
        <w:tc>
          <w:tcPr>
            <w:tcW w:w="1275" w:type="dxa"/>
            <w:tcBorders>
              <w:right w:val="single" w:sz="4" w:space="0" w:color="auto"/>
            </w:tcBorders>
            <w:shd w:val="clear" w:color="auto" w:fill="FFFFFF"/>
          </w:tcPr>
          <w:p w14:paraId="6D3688FC" w14:textId="1C7EC84A" w:rsidR="003477E8" w:rsidRPr="00786644" w:rsidRDefault="003477E8" w:rsidP="00025B2A">
            <w:pPr>
              <w:spacing w:line="276" w:lineRule="auto"/>
              <w:ind w:left="28"/>
              <w:jc w:val="both"/>
              <w:rPr>
                <w:rFonts w:ascii="Calibri Light" w:hAnsi="Calibri Light" w:cs="Calibri Light"/>
                <w:i/>
                <w:color w:val="000000"/>
              </w:rPr>
            </w:pPr>
          </w:p>
        </w:tc>
        <w:tc>
          <w:tcPr>
            <w:tcW w:w="5387" w:type="dxa"/>
            <w:tcBorders>
              <w:left w:val="single" w:sz="4" w:space="0" w:color="auto"/>
            </w:tcBorders>
            <w:shd w:val="clear" w:color="auto" w:fill="FFFFFF"/>
          </w:tcPr>
          <w:p w14:paraId="2EBCED90" w14:textId="77777777" w:rsidR="003477E8" w:rsidRPr="00786644" w:rsidRDefault="007240BC"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Pruebas unitarias. </w:t>
            </w:r>
          </w:p>
          <w:p w14:paraId="60321DD0" w14:textId="1C69C9B0" w:rsidR="007240BC" w:rsidRPr="00786644" w:rsidRDefault="007240BC" w:rsidP="00025B2A">
            <w:pPr>
              <w:spacing w:line="276" w:lineRule="auto"/>
              <w:jc w:val="both"/>
              <w:rPr>
                <w:rFonts w:ascii="Calibri Light" w:hAnsi="Calibri Light" w:cs="Calibri Light"/>
                <w:i/>
                <w:color w:val="000000"/>
              </w:rPr>
            </w:pPr>
            <w:r w:rsidRPr="00786644">
              <w:rPr>
                <w:rFonts w:ascii="Calibri Light" w:hAnsi="Calibri Light" w:cs="Calibri Light"/>
                <w:i/>
                <w:color w:val="000000"/>
              </w:rPr>
              <w:t xml:space="preserve">Pruebas de integración. </w:t>
            </w:r>
          </w:p>
        </w:tc>
      </w:tr>
    </w:tbl>
    <w:p w14:paraId="3C49B386" w14:textId="77777777" w:rsidR="00B227E3" w:rsidRPr="00F9052E" w:rsidRDefault="00B227E3" w:rsidP="00F9052E"/>
    <w:p w14:paraId="22B1A8FD" w14:textId="77777777" w:rsidR="003477E8" w:rsidRPr="00025B2A" w:rsidRDefault="003477E8" w:rsidP="00025B2A">
      <w:pPr>
        <w:pStyle w:val="Ttulo1"/>
        <w:numPr>
          <w:ilvl w:val="0"/>
          <w:numId w:val="2"/>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3FF0503B" w14:textId="77777777" w:rsidR="003477E8" w:rsidRDefault="003477E8" w:rsidP="003477E8">
      <w:pPr>
        <w:spacing w:line="276" w:lineRule="auto"/>
        <w:ind w:left="720"/>
        <w:jc w:val="both"/>
        <w:rPr>
          <w:i/>
          <w:color w:val="0000FF"/>
        </w:rPr>
      </w:pPr>
    </w:p>
    <w:p w14:paraId="785C7357"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0DC1D0F6" w14:textId="7390C47E" w:rsidR="003477E8" w:rsidRPr="00BF7A4D" w:rsidRDefault="00E50DFF" w:rsidP="003477E8">
      <w:pPr>
        <w:spacing w:line="276" w:lineRule="auto"/>
        <w:jc w:val="both"/>
        <w:rPr>
          <w:rFonts w:ascii="Arial" w:hAnsi="Arial" w:cs="Arial"/>
          <w:sz w:val="22"/>
          <w:szCs w:val="22"/>
        </w:rPr>
      </w:pPr>
      <w:r>
        <w:rPr>
          <w:noProof/>
        </w:rPr>
        <w:lastRenderedPageBreak/>
        <w:pict w14:anchorId="70DC9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0.35pt;height:282.4pt;visibility:visible;mso-wrap-style:square">
            <v:imagedata r:id="rId7" o:title="" croptop="22329f" cropbottom="11982f" cropleft="1429f" cropright="34810f"/>
          </v:shape>
        </w:pict>
      </w:r>
    </w:p>
    <w:p w14:paraId="5F7A323A" w14:textId="77777777" w:rsidR="003477E8" w:rsidRPr="00BF7A4D" w:rsidRDefault="003477E8" w:rsidP="003477E8">
      <w:pPr>
        <w:spacing w:line="276" w:lineRule="auto"/>
        <w:jc w:val="both"/>
        <w:rPr>
          <w:rFonts w:ascii="Arial" w:hAnsi="Arial" w:cs="Arial"/>
          <w:sz w:val="22"/>
          <w:szCs w:val="22"/>
        </w:rPr>
      </w:pPr>
    </w:p>
    <w:p w14:paraId="1FEFC51B" w14:textId="0B4371E4" w:rsidR="003477E8" w:rsidRPr="00CA2218" w:rsidRDefault="003477E8" w:rsidP="00CA2218">
      <w:pPr>
        <w:pStyle w:val="Ttulo1"/>
        <w:numPr>
          <w:ilvl w:val="0"/>
          <w:numId w:val="2"/>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7F061484" w14:textId="77777777" w:rsidR="003477E8" w:rsidRPr="00BD28BE" w:rsidRDefault="003477E8" w:rsidP="00BD28BE">
      <w:pPr>
        <w:pStyle w:val="Ttulo2"/>
        <w:numPr>
          <w:ilvl w:val="1"/>
          <w:numId w:val="2"/>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F25D2C" w:rsidRPr="0009623A" w14:paraId="1BC04085" w14:textId="77777777" w:rsidTr="00F25D2C">
        <w:trPr>
          <w:cantSplit/>
          <w:jc w:val="center"/>
        </w:trPr>
        <w:tc>
          <w:tcPr>
            <w:tcW w:w="1843" w:type="dxa"/>
            <w:shd w:val="clear" w:color="auto" w:fill="D9D9D9"/>
          </w:tcPr>
          <w:p w14:paraId="717A8E7A"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05B8DA08"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1F911430" w14:textId="77777777" w:rsidR="00F25D2C" w:rsidRPr="0009623A" w:rsidRDefault="00F25D2C" w:rsidP="00622F5D">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F25D2C" w:rsidRPr="0009623A" w14:paraId="42D4DCF8" w14:textId="77777777" w:rsidTr="00F25D2C">
        <w:trPr>
          <w:cantSplit/>
          <w:jc w:val="center"/>
        </w:trPr>
        <w:tc>
          <w:tcPr>
            <w:tcW w:w="1843" w:type="dxa"/>
            <w:shd w:val="clear" w:color="auto" w:fill="auto"/>
          </w:tcPr>
          <w:p w14:paraId="3977E1F1"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Falta de tiempo desarrollo</w:t>
            </w:r>
          </w:p>
        </w:tc>
        <w:tc>
          <w:tcPr>
            <w:tcW w:w="4820" w:type="dxa"/>
            <w:tcBorders>
              <w:right w:val="single" w:sz="4" w:space="0" w:color="auto"/>
            </w:tcBorders>
            <w:shd w:val="clear" w:color="auto" w:fill="FFFFFF"/>
          </w:tcPr>
          <w:p w14:paraId="4723BA29" w14:textId="6FB908D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Aplicar al cronograma planteado inicialmente una adición de tiempo equivalente al 10% sobre el tiempo inicialmente pactado</w:t>
            </w:r>
            <w:r>
              <w:rPr>
                <w:rFonts w:ascii="Calibri Light" w:hAnsi="Calibri Light" w:cs="Calibri Light"/>
                <w:i/>
                <w:iCs/>
              </w:rPr>
              <w:t>.</w:t>
            </w:r>
          </w:p>
        </w:tc>
        <w:tc>
          <w:tcPr>
            <w:tcW w:w="3260" w:type="dxa"/>
            <w:tcBorders>
              <w:left w:val="single" w:sz="4" w:space="0" w:color="auto"/>
            </w:tcBorders>
            <w:shd w:val="clear" w:color="auto" w:fill="FFFFFF"/>
          </w:tcPr>
          <w:p w14:paraId="40A9880B" w14:textId="28952076"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Contratar más recursos</w:t>
            </w:r>
            <w:r>
              <w:rPr>
                <w:rFonts w:ascii="Calibri Light" w:hAnsi="Calibri Light" w:cs="Calibri Light"/>
                <w:i/>
                <w:iCs/>
              </w:rPr>
              <w:t>.</w:t>
            </w:r>
          </w:p>
        </w:tc>
      </w:tr>
      <w:tr w:rsidR="00F25D2C" w:rsidRPr="0009623A" w14:paraId="5054F966" w14:textId="77777777" w:rsidTr="00F25D2C">
        <w:trPr>
          <w:cantSplit/>
          <w:jc w:val="center"/>
        </w:trPr>
        <w:tc>
          <w:tcPr>
            <w:tcW w:w="1843" w:type="dxa"/>
            <w:shd w:val="clear" w:color="auto" w:fill="auto"/>
          </w:tcPr>
          <w:p w14:paraId="7E3FD8AF"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Plan de Pruebas deficiente</w:t>
            </w:r>
          </w:p>
        </w:tc>
        <w:tc>
          <w:tcPr>
            <w:tcW w:w="4820" w:type="dxa"/>
            <w:tcBorders>
              <w:right w:val="single" w:sz="4" w:space="0" w:color="auto"/>
            </w:tcBorders>
            <w:shd w:val="clear" w:color="auto" w:fill="FFFFFF"/>
          </w:tcPr>
          <w:p w14:paraId="7268B5BF"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Para el caso en que algún probador ejecute mal un plan de pruebas, se debe contar con un segundo</w:t>
            </w:r>
            <w:r>
              <w:rPr>
                <w:rFonts w:ascii="Calibri Light" w:hAnsi="Calibri Light" w:cs="Calibri Light"/>
                <w:i/>
                <w:iCs/>
              </w:rPr>
              <w:t xml:space="preserve"> </w:t>
            </w:r>
            <w:r w:rsidRPr="000805BD">
              <w:rPr>
                <w:rFonts w:ascii="Calibri Light" w:hAnsi="Calibri Light" w:cs="Calibri Light"/>
                <w:i/>
                <w:iCs/>
              </w:rPr>
              <w:t>probador</w:t>
            </w:r>
            <w:r>
              <w:rPr>
                <w:rFonts w:ascii="Calibri Light" w:hAnsi="Calibri Light" w:cs="Calibri Light"/>
                <w:i/>
                <w:iCs/>
              </w:rPr>
              <w:t xml:space="preserve"> </w:t>
            </w:r>
            <w:r w:rsidRPr="000805BD">
              <w:rPr>
                <w:rFonts w:ascii="Calibri Light" w:hAnsi="Calibri Light" w:cs="Calibri Light"/>
                <w:i/>
                <w:iCs/>
              </w:rPr>
              <w:t>que</w:t>
            </w:r>
            <w:r>
              <w:rPr>
                <w:rFonts w:ascii="Calibri Light" w:hAnsi="Calibri Light" w:cs="Calibri Light"/>
                <w:i/>
                <w:iCs/>
              </w:rPr>
              <w:t xml:space="preserve"> </w:t>
            </w:r>
            <w:r w:rsidRPr="000805BD">
              <w:rPr>
                <w:rFonts w:ascii="Calibri Light" w:hAnsi="Calibri Light" w:cs="Calibri Light"/>
                <w:i/>
                <w:iCs/>
              </w:rPr>
              <w:t>valide</w:t>
            </w:r>
            <w:r>
              <w:rPr>
                <w:rFonts w:ascii="Calibri Light" w:hAnsi="Calibri Light" w:cs="Calibri Light"/>
                <w:i/>
                <w:iCs/>
              </w:rPr>
              <w:t xml:space="preserve"> </w:t>
            </w:r>
            <w:r w:rsidRPr="000805BD">
              <w:rPr>
                <w:rFonts w:ascii="Calibri Light" w:hAnsi="Calibri Light" w:cs="Calibri Light"/>
                <w:i/>
                <w:iCs/>
              </w:rPr>
              <w:t>la</w:t>
            </w:r>
            <w:r>
              <w:rPr>
                <w:rFonts w:ascii="Calibri Light" w:hAnsi="Calibri Light" w:cs="Calibri Light"/>
                <w:i/>
                <w:iCs/>
              </w:rPr>
              <w:t xml:space="preserve"> </w:t>
            </w:r>
            <w:r w:rsidRPr="000805BD">
              <w:rPr>
                <w:rFonts w:ascii="Calibri Light" w:hAnsi="Calibri Light" w:cs="Calibri Light"/>
                <w:i/>
                <w:iCs/>
              </w:rPr>
              <w:t>correcta aplicación de las estrategias de pruebas, en puntos aleatorios.</w:t>
            </w:r>
          </w:p>
        </w:tc>
        <w:tc>
          <w:tcPr>
            <w:tcW w:w="3260" w:type="dxa"/>
            <w:tcBorders>
              <w:left w:val="single" w:sz="4" w:space="0" w:color="auto"/>
            </w:tcBorders>
            <w:shd w:val="clear" w:color="auto" w:fill="FFFFFF"/>
          </w:tcPr>
          <w:p w14:paraId="36114A1D" w14:textId="77777777" w:rsidR="00F25D2C" w:rsidRPr="000805BD" w:rsidRDefault="00F25D2C" w:rsidP="00622F5D">
            <w:pPr>
              <w:spacing w:line="276" w:lineRule="auto"/>
              <w:jc w:val="both"/>
              <w:rPr>
                <w:rFonts w:ascii="Calibri Light" w:hAnsi="Calibri Light" w:cs="Calibri Light"/>
                <w:i/>
                <w:iCs/>
              </w:rPr>
            </w:pPr>
            <w:r w:rsidRPr="000805BD">
              <w:rPr>
                <w:rFonts w:ascii="Calibri Light" w:hAnsi="Calibri Light" w:cs="Calibri Light"/>
                <w:i/>
                <w:iCs/>
              </w:rPr>
              <w:t>Negociar previamente una adición</w:t>
            </w:r>
            <w:r>
              <w:rPr>
                <w:rFonts w:ascii="Calibri Light" w:hAnsi="Calibri Light" w:cs="Calibri Light"/>
                <w:i/>
                <w:iCs/>
              </w:rPr>
              <w:t xml:space="preserve"> </w:t>
            </w:r>
            <w:r w:rsidRPr="000805BD">
              <w:rPr>
                <w:rFonts w:ascii="Calibri Light" w:hAnsi="Calibri Light" w:cs="Calibri Light"/>
                <w:i/>
                <w:iCs/>
              </w:rPr>
              <w:t>de</w:t>
            </w:r>
            <w:r>
              <w:rPr>
                <w:rFonts w:ascii="Calibri Light" w:hAnsi="Calibri Light" w:cs="Calibri Light"/>
                <w:i/>
                <w:iCs/>
              </w:rPr>
              <w:t xml:space="preserve"> </w:t>
            </w:r>
            <w:r w:rsidRPr="000805BD">
              <w:rPr>
                <w:rFonts w:ascii="Calibri Light" w:hAnsi="Calibri Light" w:cs="Calibri Light"/>
                <w:i/>
                <w:iCs/>
              </w:rPr>
              <w:t>un</w:t>
            </w:r>
            <w:r>
              <w:rPr>
                <w:rFonts w:ascii="Calibri Light" w:hAnsi="Calibri Light" w:cs="Calibri Light"/>
                <w:i/>
                <w:iCs/>
              </w:rPr>
              <w:t xml:space="preserve"> </w:t>
            </w:r>
            <w:r w:rsidRPr="000805BD">
              <w:rPr>
                <w:rFonts w:ascii="Calibri Light" w:hAnsi="Calibri Light" w:cs="Calibri Light"/>
                <w:i/>
                <w:iCs/>
              </w:rPr>
              <w:t>10%</w:t>
            </w:r>
            <w:r>
              <w:rPr>
                <w:rFonts w:ascii="Calibri Light" w:hAnsi="Calibri Light" w:cs="Calibri Light"/>
                <w:i/>
                <w:iCs/>
              </w:rPr>
              <w:t xml:space="preserve"> </w:t>
            </w:r>
            <w:r w:rsidRPr="000805BD">
              <w:rPr>
                <w:rFonts w:ascii="Calibri Light" w:hAnsi="Calibri Light" w:cs="Calibri Light"/>
                <w:i/>
                <w:iCs/>
              </w:rPr>
              <w:t>más</w:t>
            </w:r>
            <w:r>
              <w:rPr>
                <w:rFonts w:ascii="Calibri Light" w:hAnsi="Calibri Light" w:cs="Calibri Light"/>
                <w:i/>
                <w:iCs/>
              </w:rPr>
              <w:t xml:space="preserve"> </w:t>
            </w:r>
            <w:r w:rsidRPr="000805BD">
              <w:rPr>
                <w:rFonts w:ascii="Calibri Light" w:hAnsi="Calibri Light" w:cs="Calibri Light"/>
                <w:i/>
                <w:iCs/>
              </w:rPr>
              <w:t>de tiempo a la fase de pruebas inicialmente planeada</w:t>
            </w:r>
          </w:p>
        </w:tc>
      </w:tr>
      <w:tr w:rsidR="00F25D2C" w:rsidRPr="0009623A" w14:paraId="5ACDB43C" w14:textId="77777777" w:rsidTr="00F25D2C">
        <w:trPr>
          <w:cantSplit/>
          <w:jc w:val="center"/>
        </w:trPr>
        <w:tc>
          <w:tcPr>
            <w:tcW w:w="1843" w:type="dxa"/>
            <w:shd w:val="clear" w:color="auto" w:fill="auto"/>
          </w:tcPr>
          <w:p w14:paraId="66F0A71A" w14:textId="77777777" w:rsidR="00F25D2C" w:rsidRPr="00741199" w:rsidRDefault="00F25D2C" w:rsidP="00622F5D">
            <w:pPr>
              <w:spacing w:line="276" w:lineRule="auto"/>
              <w:jc w:val="both"/>
              <w:rPr>
                <w:rFonts w:ascii="Calibri Light" w:hAnsi="Calibri Light" w:cs="Calibri Light"/>
                <w:i/>
                <w:iCs/>
              </w:rPr>
            </w:pPr>
            <w:r w:rsidRPr="00741199">
              <w:rPr>
                <w:rFonts w:ascii="Calibri Light" w:hAnsi="Calibri Light" w:cs="Calibri Light"/>
                <w:i/>
                <w:iCs/>
              </w:rPr>
              <w:t xml:space="preserve">Falta de experiencias </w:t>
            </w:r>
          </w:p>
        </w:tc>
        <w:tc>
          <w:tcPr>
            <w:tcW w:w="4820" w:type="dxa"/>
            <w:tcBorders>
              <w:right w:val="single" w:sz="4" w:space="0" w:color="auto"/>
            </w:tcBorders>
            <w:shd w:val="clear" w:color="auto" w:fill="FFFFFF"/>
          </w:tcPr>
          <w:p w14:paraId="3947839C" w14:textId="3B3D4409" w:rsidR="00F25D2C" w:rsidRPr="00741199" w:rsidRDefault="00F25D2C" w:rsidP="00622F5D">
            <w:pPr>
              <w:spacing w:line="276" w:lineRule="auto"/>
              <w:jc w:val="both"/>
              <w:rPr>
                <w:rFonts w:ascii="Calibri Light" w:hAnsi="Calibri Light" w:cs="Calibri Light"/>
                <w:iCs/>
              </w:rPr>
            </w:pPr>
            <w:r w:rsidRPr="00741199">
              <w:rPr>
                <w:rFonts w:ascii="Calibri Light" w:hAnsi="Calibri Light" w:cs="Calibri Light"/>
                <w:iCs/>
              </w:rPr>
              <w:t xml:space="preserve">Capacitación constante de cada miembro del equipo. También una reunión semanal para aclarar dudas y que los </w:t>
            </w:r>
            <w:r w:rsidR="00974573" w:rsidRPr="00741199">
              <w:rPr>
                <w:rFonts w:ascii="Calibri Light" w:hAnsi="Calibri Light" w:cs="Calibri Light"/>
                <w:iCs/>
              </w:rPr>
              <w:t>más</w:t>
            </w:r>
            <w:r w:rsidRPr="00741199">
              <w:rPr>
                <w:rFonts w:ascii="Calibri Light" w:hAnsi="Calibri Light" w:cs="Calibri Light"/>
                <w:iCs/>
              </w:rPr>
              <w:t xml:space="preserve"> experimentados pueda ayudar a los novatos.</w:t>
            </w:r>
          </w:p>
        </w:tc>
        <w:tc>
          <w:tcPr>
            <w:tcW w:w="3260" w:type="dxa"/>
            <w:tcBorders>
              <w:left w:val="single" w:sz="4" w:space="0" w:color="auto"/>
            </w:tcBorders>
            <w:shd w:val="clear" w:color="auto" w:fill="FFFFFF"/>
          </w:tcPr>
          <w:p w14:paraId="0790D87C" w14:textId="77777777" w:rsidR="00F25D2C" w:rsidRPr="00741199" w:rsidRDefault="00F25D2C" w:rsidP="00622F5D">
            <w:pPr>
              <w:spacing w:line="276" w:lineRule="auto"/>
              <w:jc w:val="both"/>
              <w:rPr>
                <w:rFonts w:ascii="Calibri Light" w:hAnsi="Calibri Light" w:cs="Calibri Light"/>
                <w:i/>
              </w:rPr>
            </w:pPr>
            <w:r w:rsidRPr="00741199">
              <w:rPr>
                <w:rFonts w:ascii="Calibri Light" w:hAnsi="Calibri Light" w:cs="Calibri Light"/>
                <w:i/>
              </w:rPr>
              <w:t>Contratar cursos online para los miembros del equipo.</w:t>
            </w:r>
          </w:p>
        </w:tc>
      </w:tr>
      <w:tr w:rsidR="00F25D2C" w:rsidRPr="0009623A" w14:paraId="2F7A6D95" w14:textId="77777777" w:rsidTr="00F25D2C">
        <w:trPr>
          <w:cantSplit/>
          <w:jc w:val="center"/>
        </w:trPr>
        <w:tc>
          <w:tcPr>
            <w:tcW w:w="1843" w:type="dxa"/>
            <w:shd w:val="clear" w:color="auto" w:fill="auto"/>
          </w:tcPr>
          <w:p w14:paraId="20883B90" w14:textId="77777777" w:rsidR="00F25D2C" w:rsidRPr="00741199"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Enfermedad </w:t>
            </w:r>
          </w:p>
        </w:tc>
        <w:tc>
          <w:tcPr>
            <w:tcW w:w="4820" w:type="dxa"/>
            <w:tcBorders>
              <w:right w:val="single" w:sz="4" w:space="0" w:color="auto"/>
            </w:tcBorders>
            <w:shd w:val="clear" w:color="auto" w:fill="FFFFFF"/>
          </w:tcPr>
          <w:p w14:paraId="2561CE05" w14:textId="77777777" w:rsidR="00F25D2C" w:rsidRPr="00741199" w:rsidRDefault="00F25D2C" w:rsidP="00622F5D">
            <w:pPr>
              <w:spacing w:line="276" w:lineRule="auto"/>
              <w:jc w:val="both"/>
              <w:rPr>
                <w:rFonts w:ascii="Calibri Light" w:hAnsi="Calibri Light" w:cs="Calibri Light"/>
                <w:iCs/>
              </w:rPr>
            </w:pPr>
            <w:r>
              <w:rPr>
                <w:rFonts w:ascii="Calibri Light" w:hAnsi="Calibri Light" w:cs="Calibri Light"/>
                <w:iCs/>
              </w:rPr>
              <w:t>Constante revisión en estado de salud</w:t>
            </w:r>
          </w:p>
        </w:tc>
        <w:tc>
          <w:tcPr>
            <w:tcW w:w="3260" w:type="dxa"/>
            <w:tcBorders>
              <w:left w:val="single" w:sz="4" w:space="0" w:color="auto"/>
            </w:tcBorders>
            <w:shd w:val="clear" w:color="auto" w:fill="FFFFFF"/>
          </w:tcPr>
          <w:p w14:paraId="34294CF7" w14:textId="77777777" w:rsidR="00F25D2C" w:rsidRPr="00741199" w:rsidRDefault="00F25D2C" w:rsidP="00622F5D">
            <w:pPr>
              <w:spacing w:line="276" w:lineRule="auto"/>
              <w:jc w:val="both"/>
              <w:rPr>
                <w:rFonts w:ascii="Calibri Light" w:hAnsi="Calibri Light" w:cs="Calibri Light"/>
                <w:i/>
              </w:rPr>
            </w:pPr>
            <w:r>
              <w:rPr>
                <w:rFonts w:ascii="Calibri Light" w:hAnsi="Calibri Light" w:cs="Calibri Light"/>
                <w:i/>
              </w:rPr>
              <w:t>Seguro medico</w:t>
            </w:r>
          </w:p>
        </w:tc>
      </w:tr>
      <w:tr w:rsidR="00F25D2C" w:rsidRPr="0009623A" w14:paraId="30F4B1DB" w14:textId="77777777" w:rsidTr="00F25D2C">
        <w:trPr>
          <w:cantSplit/>
          <w:jc w:val="center"/>
        </w:trPr>
        <w:tc>
          <w:tcPr>
            <w:tcW w:w="1843" w:type="dxa"/>
            <w:shd w:val="clear" w:color="auto" w:fill="auto"/>
          </w:tcPr>
          <w:p w14:paraId="06CABC68" w14:textId="77777777" w:rsidR="00F25D2C"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Equipos insuficientes </w:t>
            </w:r>
          </w:p>
        </w:tc>
        <w:tc>
          <w:tcPr>
            <w:tcW w:w="4820" w:type="dxa"/>
            <w:tcBorders>
              <w:right w:val="single" w:sz="4" w:space="0" w:color="auto"/>
            </w:tcBorders>
            <w:shd w:val="clear" w:color="auto" w:fill="FFFFFF"/>
          </w:tcPr>
          <w:p w14:paraId="2AAA9C01" w14:textId="77777777" w:rsidR="00F25D2C" w:rsidRDefault="00F25D2C" w:rsidP="00622F5D">
            <w:pPr>
              <w:spacing w:line="276" w:lineRule="auto"/>
              <w:jc w:val="both"/>
              <w:rPr>
                <w:rFonts w:ascii="Calibri Light" w:hAnsi="Calibri Light" w:cs="Calibri Light"/>
                <w:iCs/>
              </w:rPr>
            </w:pPr>
            <w:r>
              <w:rPr>
                <w:rFonts w:ascii="Calibri Light" w:hAnsi="Calibri Light" w:cs="Calibri Light"/>
                <w:iCs/>
              </w:rPr>
              <w:t xml:space="preserve">Asignar recursos necesarios para la compra de equipos tecnológico </w:t>
            </w:r>
          </w:p>
        </w:tc>
        <w:tc>
          <w:tcPr>
            <w:tcW w:w="3260" w:type="dxa"/>
            <w:tcBorders>
              <w:left w:val="single" w:sz="4" w:space="0" w:color="auto"/>
            </w:tcBorders>
            <w:shd w:val="clear" w:color="auto" w:fill="FFFFFF"/>
          </w:tcPr>
          <w:p w14:paraId="6E2F8B02" w14:textId="77777777" w:rsidR="00F25D2C" w:rsidRDefault="00F25D2C" w:rsidP="00622F5D">
            <w:pPr>
              <w:spacing w:line="276" w:lineRule="auto"/>
              <w:jc w:val="both"/>
              <w:rPr>
                <w:rFonts w:ascii="Calibri Light" w:hAnsi="Calibri Light" w:cs="Calibri Light"/>
                <w:i/>
              </w:rPr>
            </w:pPr>
            <w:r>
              <w:rPr>
                <w:rFonts w:ascii="Calibri Light" w:hAnsi="Calibri Light" w:cs="Calibri Light"/>
                <w:i/>
              </w:rPr>
              <w:t xml:space="preserve">Compra de equipo de computo </w:t>
            </w:r>
          </w:p>
        </w:tc>
      </w:tr>
      <w:tr w:rsidR="00F25D2C" w:rsidRPr="0009623A" w14:paraId="5BA319CB" w14:textId="77777777" w:rsidTr="00F25D2C">
        <w:trPr>
          <w:cantSplit/>
          <w:jc w:val="center"/>
        </w:trPr>
        <w:tc>
          <w:tcPr>
            <w:tcW w:w="1843" w:type="dxa"/>
            <w:shd w:val="clear" w:color="auto" w:fill="auto"/>
          </w:tcPr>
          <w:p w14:paraId="3657E837" w14:textId="77777777" w:rsidR="00F25D2C" w:rsidRDefault="00F25D2C" w:rsidP="00622F5D">
            <w:pPr>
              <w:spacing w:line="276" w:lineRule="auto"/>
              <w:jc w:val="both"/>
              <w:rPr>
                <w:rFonts w:ascii="Calibri Light" w:hAnsi="Calibri Light" w:cs="Calibri Light"/>
                <w:i/>
                <w:iCs/>
              </w:rPr>
            </w:pPr>
            <w:r>
              <w:rPr>
                <w:rFonts w:ascii="Calibri Light" w:hAnsi="Calibri Light" w:cs="Calibri Light"/>
                <w:i/>
                <w:iCs/>
              </w:rPr>
              <w:t xml:space="preserve">Recursos Económico </w:t>
            </w:r>
          </w:p>
        </w:tc>
        <w:tc>
          <w:tcPr>
            <w:tcW w:w="4820" w:type="dxa"/>
            <w:tcBorders>
              <w:right w:val="single" w:sz="4" w:space="0" w:color="auto"/>
            </w:tcBorders>
            <w:shd w:val="clear" w:color="auto" w:fill="FFFFFF"/>
          </w:tcPr>
          <w:p w14:paraId="65744EA9" w14:textId="77777777" w:rsidR="00F25D2C" w:rsidRDefault="00F25D2C" w:rsidP="00622F5D">
            <w:pPr>
              <w:spacing w:line="276" w:lineRule="auto"/>
              <w:jc w:val="both"/>
              <w:rPr>
                <w:rFonts w:ascii="Calibri Light" w:hAnsi="Calibri Light" w:cs="Calibri Light"/>
                <w:iCs/>
              </w:rPr>
            </w:pPr>
            <w:r>
              <w:rPr>
                <w:rFonts w:ascii="Calibri Light" w:hAnsi="Calibri Light" w:cs="Calibri Light"/>
                <w:iCs/>
              </w:rPr>
              <w:t>Ajustar y optimizar los recursos en una buena planificación de proyecto</w:t>
            </w:r>
          </w:p>
        </w:tc>
        <w:tc>
          <w:tcPr>
            <w:tcW w:w="3260" w:type="dxa"/>
            <w:tcBorders>
              <w:left w:val="single" w:sz="4" w:space="0" w:color="auto"/>
            </w:tcBorders>
            <w:shd w:val="clear" w:color="auto" w:fill="FFFFFF"/>
          </w:tcPr>
          <w:p w14:paraId="39FA8A94" w14:textId="77777777" w:rsidR="00F25D2C" w:rsidRDefault="00F25D2C" w:rsidP="00622F5D">
            <w:pPr>
              <w:spacing w:line="276" w:lineRule="auto"/>
              <w:jc w:val="both"/>
              <w:rPr>
                <w:rFonts w:ascii="Calibri Light" w:hAnsi="Calibri Light" w:cs="Calibri Light"/>
                <w:i/>
              </w:rPr>
            </w:pPr>
            <w:r>
              <w:rPr>
                <w:rFonts w:ascii="Calibri Light" w:hAnsi="Calibri Light" w:cs="Calibri Light"/>
                <w:i/>
              </w:rPr>
              <w:t>Planificación de proyecto.</w:t>
            </w:r>
          </w:p>
        </w:tc>
      </w:tr>
    </w:tbl>
    <w:p w14:paraId="274E0929" w14:textId="7368FB21" w:rsidR="003477E8" w:rsidRPr="00BD28BE" w:rsidRDefault="003477E8" w:rsidP="00BD28BE">
      <w:pPr>
        <w:spacing w:line="276" w:lineRule="auto"/>
        <w:ind w:left="709"/>
        <w:jc w:val="both"/>
        <w:rPr>
          <w:i/>
          <w:color w:val="0000FF"/>
        </w:rPr>
      </w:pPr>
    </w:p>
    <w:p w14:paraId="45F09B32" w14:textId="77777777" w:rsidR="003477E8" w:rsidRPr="00BD28BE" w:rsidRDefault="003477E8" w:rsidP="00BD28BE">
      <w:pPr>
        <w:pStyle w:val="Ttulo2"/>
        <w:numPr>
          <w:ilvl w:val="1"/>
          <w:numId w:val="2"/>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lastRenderedPageBreak/>
        <w:t>Dependencias</w:t>
      </w:r>
      <w:bookmarkEnd w:id="42"/>
      <w:bookmarkEnd w:id="43"/>
    </w:p>
    <w:p w14:paraId="2A6EC54B"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90006F" w:rsidRPr="0009623A" w14:paraId="44AC6FA8" w14:textId="77777777" w:rsidTr="0090006F">
        <w:trPr>
          <w:cantSplit/>
        </w:trPr>
        <w:tc>
          <w:tcPr>
            <w:tcW w:w="5670" w:type="dxa"/>
            <w:shd w:val="clear" w:color="auto" w:fill="D9D9D9"/>
          </w:tcPr>
          <w:p w14:paraId="2678BF89" w14:textId="77777777" w:rsidR="0090006F" w:rsidRPr="0009623A" w:rsidRDefault="0090006F"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0158BF38" w14:textId="77777777" w:rsidR="0090006F" w:rsidRPr="0009623A" w:rsidRDefault="0090006F" w:rsidP="00243036">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90006F" w:rsidRPr="0009623A" w14:paraId="16E2CFB5" w14:textId="77777777" w:rsidTr="0090006F">
        <w:trPr>
          <w:cantSplit/>
        </w:trPr>
        <w:tc>
          <w:tcPr>
            <w:tcW w:w="5670" w:type="dxa"/>
            <w:shd w:val="clear" w:color="auto" w:fill="auto"/>
          </w:tcPr>
          <w:p w14:paraId="26444F3C" w14:textId="77777777" w:rsidR="0090006F" w:rsidRPr="0009623A" w:rsidRDefault="0090006F" w:rsidP="00243036">
            <w:pPr>
              <w:spacing w:line="276" w:lineRule="auto"/>
              <w:jc w:val="center"/>
              <w:rPr>
                <w:rFonts w:ascii="Calibri Light" w:hAnsi="Calibri Light" w:cs="Calibri Light"/>
                <w:i/>
                <w:iCs/>
                <w:color w:val="0000FF"/>
              </w:rPr>
            </w:pPr>
            <w:r w:rsidRPr="00365B81">
              <w:rPr>
                <w:rFonts w:ascii="Calibri Light" w:hAnsi="Calibri Light" w:cs="Calibri Light"/>
                <w:i/>
                <w:iCs/>
              </w:rPr>
              <w:t>Interdependencia entre proyectos.</w:t>
            </w:r>
          </w:p>
        </w:tc>
        <w:tc>
          <w:tcPr>
            <w:tcW w:w="4253" w:type="dxa"/>
            <w:tcBorders>
              <w:right w:val="single" w:sz="4" w:space="0" w:color="auto"/>
            </w:tcBorders>
            <w:shd w:val="clear" w:color="auto" w:fill="FFFFFF"/>
          </w:tcPr>
          <w:p w14:paraId="25A06F84" w14:textId="77777777" w:rsidR="0090006F" w:rsidRPr="0009623A" w:rsidRDefault="0090006F" w:rsidP="00243036">
            <w:pPr>
              <w:spacing w:line="276" w:lineRule="auto"/>
              <w:jc w:val="center"/>
              <w:rPr>
                <w:rFonts w:ascii="Calibri Light" w:hAnsi="Calibri Light" w:cs="Calibri Light"/>
                <w:i/>
                <w:iCs/>
                <w:color w:val="0000FF"/>
              </w:rPr>
            </w:pPr>
            <w:r w:rsidRPr="00365B81">
              <w:rPr>
                <w:rFonts w:ascii="Calibri Light" w:hAnsi="Calibri Light" w:cs="Calibri Light"/>
                <w:i/>
                <w:iCs/>
              </w:rPr>
              <w:t>Medio</w:t>
            </w:r>
          </w:p>
        </w:tc>
      </w:tr>
      <w:tr w:rsidR="0090006F" w:rsidRPr="0009623A" w14:paraId="7E9C8731" w14:textId="77777777" w:rsidTr="0090006F">
        <w:trPr>
          <w:cantSplit/>
        </w:trPr>
        <w:tc>
          <w:tcPr>
            <w:tcW w:w="5670" w:type="dxa"/>
            <w:shd w:val="clear" w:color="auto" w:fill="auto"/>
          </w:tcPr>
          <w:p w14:paraId="16470170"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Accesos (Permisos) a otros sistemas.</w:t>
            </w:r>
          </w:p>
        </w:tc>
        <w:tc>
          <w:tcPr>
            <w:tcW w:w="4253" w:type="dxa"/>
            <w:tcBorders>
              <w:right w:val="single" w:sz="4" w:space="0" w:color="auto"/>
            </w:tcBorders>
            <w:shd w:val="clear" w:color="auto" w:fill="FFFFFF"/>
          </w:tcPr>
          <w:p w14:paraId="3D0EDF62"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Medio</w:t>
            </w:r>
          </w:p>
        </w:tc>
      </w:tr>
      <w:tr w:rsidR="0090006F" w:rsidRPr="0009623A" w14:paraId="4339539D" w14:textId="77777777" w:rsidTr="0090006F">
        <w:trPr>
          <w:cantSplit/>
        </w:trPr>
        <w:tc>
          <w:tcPr>
            <w:tcW w:w="5670" w:type="dxa"/>
            <w:shd w:val="clear" w:color="auto" w:fill="auto"/>
          </w:tcPr>
          <w:p w14:paraId="55FB65C6"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Comunicación con sistemas externos.</w:t>
            </w:r>
          </w:p>
        </w:tc>
        <w:tc>
          <w:tcPr>
            <w:tcW w:w="4253" w:type="dxa"/>
            <w:tcBorders>
              <w:right w:val="single" w:sz="4" w:space="0" w:color="auto"/>
            </w:tcBorders>
            <w:shd w:val="clear" w:color="auto" w:fill="FFFFFF"/>
          </w:tcPr>
          <w:p w14:paraId="287C4A40"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Bajo</w:t>
            </w:r>
          </w:p>
        </w:tc>
      </w:tr>
      <w:tr w:rsidR="0090006F" w:rsidRPr="0009623A" w14:paraId="16410479" w14:textId="77777777" w:rsidTr="0090006F">
        <w:trPr>
          <w:cantSplit/>
        </w:trPr>
        <w:tc>
          <w:tcPr>
            <w:tcW w:w="5670" w:type="dxa"/>
            <w:shd w:val="clear" w:color="auto" w:fill="auto"/>
          </w:tcPr>
          <w:p w14:paraId="09498A20" w14:textId="77777777" w:rsidR="0090006F" w:rsidRPr="00365B81" w:rsidRDefault="0090006F" w:rsidP="00243036">
            <w:pPr>
              <w:spacing w:line="276" w:lineRule="auto"/>
              <w:jc w:val="center"/>
              <w:rPr>
                <w:rFonts w:ascii="Calibri Light" w:hAnsi="Calibri Light" w:cs="Calibri Light"/>
                <w:i/>
                <w:iCs/>
              </w:rPr>
            </w:pPr>
            <w:r w:rsidRPr="00365B81">
              <w:rPr>
                <w:rFonts w:ascii="Calibri Light" w:hAnsi="Calibri Light" w:cs="Calibri Light"/>
                <w:i/>
                <w:iCs/>
              </w:rPr>
              <w:t>Comunicación con sistemas internos.</w:t>
            </w:r>
          </w:p>
        </w:tc>
        <w:tc>
          <w:tcPr>
            <w:tcW w:w="4253" w:type="dxa"/>
            <w:tcBorders>
              <w:right w:val="single" w:sz="4" w:space="0" w:color="auto"/>
            </w:tcBorders>
            <w:shd w:val="clear" w:color="auto" w:fill="FFFFFF"/>
          </w:tcPr>
          <w:p w14:paraId="6544AA2A" w14:textId="77777777" w:rsidR="0090006F" w:rsidRPr="000805BD" w:rsidRDefault="0090006F" w:rsidP="00243036">
            <w:pPr>
              <w:spacing w:line="276" w:lineRule="auto"/>
              <w:jc w:val="center"/>
              <w:rPr>
                <w:rFonts w:ascii="Calibri Light" w:hAnsi="Calibri Light" w:cs="Calibri Light"/>
                <w:i/>
                <w:iCs/>
              </w:rPr>
            </w:pPr>
            <w:r w:rsidRPr="000805BD">
              <w:rPr>
                <w:rFonts w:ascii="Calibri Light" w:hAnsi="Calibri Light" w:cs="Calibri Light"/>
                <w:i/>
                <w:iCs/>
              </w:rPr>
              <w:t>Alto</w:t>
            </w:r>
          </w:p>
        </w:tc>
      </w:tr>
      <w:tr w:rsidR="0090006F" w:rsidRPr="00742B6D" w14:paraId="2C731693" w14:textId="77777777" w:rsidTr="0090006F">
        <w:trPr>
          <w:cantSplit/>
        </w:trPr>
        <w:tc>
          <w:tcPr>
            <w:tcW w:w="5670" w:type="dxa"/>
            <w:shd w:val="clear" w:color="auto" w:fill="auto"/>
          </w:tcPr>
          <w:p w14:paraId="5755490F" w14:textId="77777777" w:rsidR="0090006F" w:rsidRPr="00742B6D" w:rsidRDefault="0090006F" w:rsidP="00243036">
            <w:pPr>
              <w:spacing w:line="276" w:lineRule="auto"/>
              <w:jc w:val="center"/>
              <w:rPr>
                <w:rFonts w:ascii="Calibri Light" w:hAnsi="Calibri Light" w:cs="Calibri Light"/>
                <w:i/>
                <w:iCs/>
              </w:rPr>
            </w:pPr>
            <w:r w:rsidRPr="00742B6D">
              <w:rPr>
                <w:rFonts w:ascii="Calibri Light" w:hAnsi="Calibri Light" w:cs="Calibri Light"/>
                <w:i/>
                <w:iCs/>
              </w:rPr>
              <w:t>Comunicación con los miembros de administrativo</w:t>
            </w:r>
          </w:p>
        </w:tc>
        <w:tc>
          <w:tcPr>
            <w:tcW w:w="4253" w:type="dxa"/>
            <w:tcBorders>
              <w:right w:val="single" w:sz="4" w:space="0" w:color="auto"/>
            </w:tcBorders>
            <w:shd w:val="clear" w:color="auto" w:fill="FFFFFF"/>
          </w:tcPr>
          <w:p w14:paraId="7DE099A4" w14:textId="77777777" w:rsidR="0090006F" w:rsidRPr="00742B6D" w:rsidRDefault="0090006F" w:rsidP="00243036">
            <w:pPr>
              <w:spacing w:line="276" w:lineRule="auto"/>
              <w:jc w:val="center"/>
              <w:rPr>
                <w:rFonts w:ascii="Calibri Light" w:hAnsi="Calibri Light" w:cs="Calibri Light"/>
                <w:i/>
              </w:rPr>
            </w:pPr>
            <w:r w:rsidRPr="00742B6D">
              <w:rPr>
                <w:rFonts w:ascii="Calibri Light" w:hAnsi="Calibri Light" w:cs="Calibri Light"/>
                <w:i/>
              </w:rPr>
              <w:t>Alto</w:t>
            </w:r>
          </w:p>
        </w:tc>
      </w:tr>
      <w:tr w:rsidR="0090006F" w:rsidRPr="00742B6D" w14:paraId="4F6A1E3E" w14:textId="77777777" w:rsidTr="0090006F">
        <w:trPr>
          <w:cantSplit/>
        </w:trPr>
        <w:tc>
          <w:tcPr>
            <w:tcW w:w="5670" w:type="dxa"/>
            <w:shd w:val="clear" w:color="auto" w:fill="auto"/>
          </w:tcPr>
          <w:p w14:paraId="3214A350" w14:textId="77777777" w:rsidR="0090006F" w:rsidRDefault="0090006F" w:rsidP="00243036">
            <w:pPr>
              <w:spacing w:line="276" w:lineRule="auto"/>
              <w:jc w:val="center"/>
              <w:rPr>
                <w:rFonts w:ascii="Calibri Light" w:hAnsi="Calibri Light" w:cs="Calibri Light"/>
                <w:i/>
                <w:iCs/>
              </w:rPr>
            </w:pPr>
            <w:r>
              <w:rPr>
                <w:rFonts w:ascii="Calibri Light" w:hAnsi="Calibri Light" w:cs="Calibri Light"/>
                <w:i/>
                <w:iCs/>
              </w:rPr>
              <w:t>Estructura de base de datos</w:t>
            </w:r>
          </w:p>
        </w:tc>
        <w:tc>
          <w:tcPr>
            <w:tcW w:w="4253" w:type="dxa"/>
            <w:tcBorders>
              <w:right w:val="single" w:sz="4" w:space="0" w:color="auto"/>
            </w:tcBorders>
            <w:shd w:val="clear" w:color="auto" w:fill="FFFFFF"/>
          </w:tcPr>
          <w:p w14:paraId="5CCA13E5" w14:textId="77777777" w:rsidR="0090006F" w:rsidRDefault="0090006F" w:rsidP="00243036">
            <w:pPr>
              <w:spacing w:line="276" w:lineRule="auto"/>
              <w:jc w:val="center"/>
              <w:rPr>
                <w:rFonts w:ascii="Calibri Light" w:hAnsi="Calibri Light" w:cs="Calibri Light"/>
                <w:i/>
              </w:rPr>
            </w:pPr>
            <w:r>
              <w:rPr>
                <w:rFonts w:ascii="Calibri Light" w:hAnsi="Calibri Light" w:cs="Calibri Light"/>
                <w:i/>
              </w:rPr>
              <w:t>Medio</w:t>
            </w:r>
          </w:p>
        </w:tc>
      </w:tr>
      <w:tr w:rsidR="0090006F" w:rsidRPr="00742B6D" w14:paraId="1784E6CF" w14:textId="77777777" w:rsidTr="0090006F">
        <w:trPr>
          <w:cantSplit/>
        </w:trPr>
        <w:tc>
          <w:tcPr>
            <w:tcW w:w="5670" w:type="dxa"/>
            <w:shd w:val="clear" w:color="auto" w:fill="auto"/>
          </w:tcPr>
          <w:p w14:paraId="35171980" w14:textId="77777777" w:rsidR="0090006F" w:rsidRDefault="0090006F" w:rsidP="00243036">
            <w:pPr>
              <w:spacing w:line="276" w:lineRule="auto"/>
              <w:jc w:val="center"/>
              <w:rPr>
                <w:rFonts w:ascii="Calibri Light" w:hAnsi="Calibri Light" w:cs="Calibri Light"/>
                <w:i/>
                <w:iCs/>
              </w:rPr>
            </w:pPr>
            <w:r>
              <w:rPr>
                <w:rFonts w:ascii="Calibri Light" w:hAnsi="Calibri Light" w:cs="Calibri Light"/>
                <w:i/>
                <w:iCs/>
              </w:rPr>
              <w:t>Servidor de la base de datos</w:t>
            </w:r>
          </w:p>
        </w:tc>
        <w:tc>
          <w:tcPr>
            <w:tcW w:w="4253" w:type="dxa"/>
            <w:tcBorders>
              <w:right w:val="single" w:sz="4" w:space="0" w:color="auto"/>
            </w:tcBorders>
            <w:shd w:val="clear" w:color="auto" w:fill="FFFFFF"/>
          </w:tcPr>
          <w:p w14:paraId="523A0955" w14:textId="77777777" w:rsidR="0090006F" w:rsidRDefault="0090006F" w:rsidP="00243036">
            <w:pPr>
              <w:spacing w:line="276" w:lineRule="auto"/>
              <w:jc w:val="center"/>
              <w:rPr>
                <w:rFonts w:ascii="Calibri Light" w:hAnsi="Calibri Light" w:cs="Calibri Light"/>
                <w:i/>
              </w:rPr>
            </w:pPr>
            <w:r>
              <w:rPr>
                <w:rFonts w:ascii="Calibri Light" w:hAnsi="Calibri Light" w:cs="Calibri Light"/>
                <w:i/>
              </w:rPr>
              <w:t>Alto</w:t>
            </w:r>
          </w:p>
        </w:tc>
      </w:tr>
    </w:tbl>
    <w:p w14:paraId="6FC15BF7" w14:textId="77777777" w:rsidR="00AB5C58" w:rsidRDefault="00AB5C58" w:rsidP="003477E8">
      <w:pPr>
        <w:spacing w:line="276" w:lineRule="auto"/>
        <w:jc w:val="both"/>
        <w:rPr>
          <w:rFonts w:ascii="Arial" w:hAnsi="Arial" w:cs="Arial"/>
          <w:sz w:val="22"/>
          <w:szCs w:val="22"/>
        </w:rPr>
      </w:pPr>
    </w:p>
    <w:p w14:paraId="339B1B34" w14:textId="65A18C52" w:rsidR="003477E8" w:rsidRPr="00BD28BE" w:rsidRDefault="003477E8" w:rsidP="00BD28BE">
      <w:pPr>
        <w:pStyle w:val="Ttulo2"/>
        <w:numPr>
          <w:ilvl w:val="1"/>
          <w:numId w:val="2"/>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AB5C58" w:rsidRPr="0009623A" w14:paraId="279FCAC3" w14:textId="77777777" w:rsidTr="00AB5C58">
        <w:trPr>
          <w:cantSplit/>
        </w:trPr>
        <w:tc>
          <w:tcPr>
            <w:tcW w:w="5387" w:type="dxa"/>
            <w:shd w:val="clear" w:color="auto" w:fill="D9D9D9"/>
          </w:tcPr>
          <w:p w14:paraId="31AB98D3" w14:textId="77777777" w:rsidR="00AB5C58" w:rsidRPr="0009623A" w:rsidRDefault="00AB5C58"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1F1299B7" w14:textId="77777777" w:rsidR="00AB5C58" w:rsidRPr="0009623A" w:rsidRDefault="00AB5C58"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AB5C58" w:rsidRPr="0009623A" w14:paraId="54DE810F" w14:textId="77777777" w:rsidTr="00AB5C58">
        <w:trPr>
          <w:cantSplit/>
        </w:trPr>
        <w:tc>
          <w:tcPr>
            <w:tcW w:w="5387" w:type="dxa"/>
            <w:shd w:val="clear" w:color="auto" w:fill="auto"/>
          </w:tcPr>
          <w:p w14:paraId="3832670B" w14:textId="77777777" w:rsidR="00AB5C58" w:rsidRPr="0009623A" w:rsidRDefault="00AB5C58" w:rsidP="00243036">
            <w:pPr>
              <w:spacing w:line="276" w:lineRule="auto"/>
              <w:jc w:val="both"/>
              <w:rPr>
                <w:rFonts w:ascii="Calibri Light" w:hAnsi="Calibri Light" w:cs="Calibri Light"/>
                <w:i/>
                <w:iCs/>
                <w:color w:val="0000FF"/>
              </w:rPr>
            </w:pPr>
            <w:r w:rsidRPr="000805BD">
              <w:rPr>
                <w:rFonts w:ascii="Calibri Light" w:hAnsi="Calibri Light" w:cs="Calibri Light"/>
                <w:i/>
                <w:iCs/>
              </w:rPr>
              <w:t>El</w:t>
            </w:r>
            <w:r>
              <w:rPr>
                <w:rFonts w:ascii="Calibri Light" w:hAnsi="Calibri Light" w:cs="Calibri Light"/>
                <w:i/>
                <w:iCs/>
              </w:rPr>
              <w:t xml:space="preserve"> </w:t>
            </w:r>
            <w:r w:rsidRPr="000805BD">
              <w:rPr>
                <w:rFonts w:ascii="Calibri Light" w:hAnsi="Calibri Light" w:cs="Calibri Light"/>
                <w:i/>
                <w:iCs/>
              </w:rPr>
              <w:t>ambiente</w:t>
            </w:r>
            <w:r>
              <w:rPr>
                <w:rFonts w:ascii="Calibri Light" w:hAnsi="Calibri Light" w:cs="Calibri Light"/>
                <w:i/>
                <w:iCs/>
              </w:rPr>
              <w:t xml:space="preserve"> </w:t>
            </w:r>
            <w:r w:rsidRPr="000805BD">
              <w:rPr>
                <w:rFonts w:ascii="Calibri Light" w:hAnsi="Calibri Light" w:cs="Calibri Light"/>
                <w:i/>
                <w:iCs/>
              </w:rPr>
              <w:t>de</w:t>
            </w:r>
            <w:r>
              <w:rPr>
                <w:rFonts w:ascii="Calibri Light" w:hAnsi="Calibri Light" w:cs="Calibri Light"/>
                <w:i/>
                <w:iCs/>
              </w:rPr>
              <w:t xml:space="preserve"> </w:t>
            </w:r>
            <w:r w:rsidRPr="000805BD">
              <w:rPr>
                <w:rFonts w:ascii="Calibri Light" w:hAnsi="Calibri Light" w:cs="Calibri Light"/>
                <w:i/>
                <w:iCs/>
              </w:rPr>
              <w:t>pruebas</w:t>
            </w:r>
            <w:r>
              <w:rPr>
                <w:rFonts w:ascii="Calibri Light" w:hAnsi="Calibri Light" w:cs="Calibri Light"/>
                <w:i/>
                <w:iCs/>
              </w:rPr>
              <w:t xml:space="preserve"> </w:t>
            </w:r>
            <w:r w:rsidRPr="000805BD">
              <w:rPr>
                <w:rFonts w:ascii="Calibri Light" w:hAnsi="Calibri Light" w:cs="Calibri Light"/>
                <w:i/>
                <w:iCs/>
              </w:rPr>
              <w:t>debe</w:t>
            </w:r>
            <w:r>
              <w:rPr>
                <w:rFonts w:ascii="Calibri Light" w:hAnsi="Calibri Light" w:cs="Calibri Light"/>
                <w:i/>
                <w:iCs/>
              </w:rPr>
              <w:t xml:space="preserve"> </w:t>
            </w:r>
            <w:r w:rsidRPr="000805BD">
              <w:rPr>
                <w:rFonts w:ascii="Calibri Light" w:hAnsi="Calibri Light" w:cs="Calibri Light"/>
                <w:i/>
                <w:iCs/>
              </w:rPr>
              <w:t>contar</w:t>
            </w:r>
            <w:r>
              <w:rPr>
                <w:rFonts w:ascii="Calibri Light" w:hAnsi="Calibri Light" w:cs="Calibri Light"/>
                <w:i/>
                <w:iCs/>
              </w:rPr>
              <w:t xml:space="preserve"> </w:t>
            </w:r>
            <w:r w:rsidRPr="000805BD">
              <w:rPr>
                <w:rFonts w:ascii="Calibri Light" w:hAnsi="Calibri Light" w:cs="Calibri Light"/>
                <w:i/>
                <w:iCs/>
              </w:rPr>
              <w:t>con</w:t>
            </w:r>
            <w:r>
              <w:rPr>
                <w:rFonts w:ascii="Calibri Light" w:hAnsi="Calibri Light" w:cs="Calibri Light"/>
                <w:i/>
                <w:iCs/>
              </w:rPr>
              <w:t xml:space="preserve"> </w:t>
            </w:r>
            <w:r w:rsidRPr="000805BD">
              <w:rPr>
                <w:rFonts w:ascii="Calibri Light" w:hAnsi="Calibri Light" w:cs="Calibri Light"/>
                <w:i/>
                <w:iCs/>
              </w:rPr>
              <w:t>las especificaciones mínimas de hardware y software.</w:t>
            </w:r>
          </w:p>
        </w:tc>
        <w:tc>
          <w:tcPr>
            <w:tcW w:w="4536" w:type="dxa"/>
            <w:tcBorders>
              <w:right w:val="single" w:sz="4" w:space="0" w:color="auto"/>
            </w:tcBorders>
            <w:shd w:val="clear" w:color="auto" w:fill="FFFFFF"/>
          </w:tcPr>
          <w:p w14:paraId="00A7E06D"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Pr>
                <w:rFonts w:ascii="Calibri Light" w:hAnsi="Calibri Light" w:cs="Calibri Light"/>
                <w:i/>
                <w:iCs/>
              </w:rPr>
              <w:t>-</w:t>
            </w:r>
            <w:r w:rsidRPr="000805BD">
              <w:rPr>
                <w:rFonts w:ascii="Calibri Light" w:hAnsi="Calibri Light" w:cs="Calibri Light"/>
                <w:i/>
                <w:iCs/>
              </w:rPr>
              <w:t>Pruebas deficientes.</w:t>
            </w:r>
          </w:p>
          <w:p w14:paraId="43595764"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0805BD">
              <w:rPr>
                <w:rFonts w:ascii="Calibri Light" w:hAnsi="Calibri Light" w:cs="Calibri Light"/>
                <w:i/>
                <w:iCs/>
              </w:rPr>
              <w:t>-Caídas frecuentes.</w:t>
            </w:r>
          </w:p>
          <w:p w14:paraId="557A6E18" w14:textId="77777777" w:rsidR="00AB5C58" w:rsidRPr="0009623A" w:rsidRDefault="00AB5C58" w:rsidP="00243036">
            <w:pPr>
              <w:widowControl w:val="0"/>
              <w:tabs>
                <w:tab w:val="num" w:pos="175"/>
              </w:tabs>
              <w:suppressAutoHyphens w:val="0"/>
              <w:spacing w:line="276" w:lineRule="auto"/>
              <w:ind w:left="175" w:hanging="141"/>
              <w:jc w:val="both"/>
              <w:rPr>
                <w:rFonts w:ascii="Calibri Light" w:hAnsi="Calibri Light" w:cs="Calibri Light"/>
                <w:i/>
                <w:iCs/>
                <w:color w:val="0000FF"/>
              </w:rPr>
            </w:pPr>
            <w:r w:rsidRPr="000805BD">
              <w:rPr>
                <w:rFonts w:ascii="Calibri Light" w:hAnsi="Calibri Light" w:cs="Calibri Light"/>
                <w:i/>
                <w:iCs/>
              </w:rPr>
              <w:t>-Atrasos en el cronograma</w:t>
            </w:r>
            <w:r w:rsidRPr="009D70BE">
              <w:rPr>
                <w:rFonts w:ascii="Calibri Light" w:hAnsi="Calibri Light" w:cs="Calibri Light"/>
                <w:i/>
                <w:iCs/>
                <w:color w:val="0000FF"/>
              </w:rPr>
              <w:t>.</w:t>
            </w:r>
          </w:p>
        </w:tc>
      </w:tr>
      <w:tr w:rsidR="00AB5C58" w:rsidRPr="0009623A" w14:paraId="284BE0B8" w14:textId="77777777" w:rsidTr="00AB5C58">
        <w:trPr>
          <w:cantSplit/>
        </w:trPr>
        <w:tc>
          <w:tcPr>
            <w:tcW w:w="5387" w:type="dxa"/>
            <w:shd w:val="clear" w:color="auto" w:fill="auto"/>
          </w:tcPr>
          <w:p w14:paraId="7709FD54" w14:textId="77777777" w:rsidR="00AB5C58" w:rsidRPr="00B14409" w:rsidRDefault="00AB5C58" w:rsidP="00243036">
            <w:pPr>
              <w:spacing w:line="276" w:lineRule="auto"/>
              <w:jc w:val="both"/>
              <w:rPr>
                <w:rFonts w:ascii="Calibri Light" w:hAnsi="Calibri Light" w:cs="Calibri Light"/>
                <w:i/>
                <w:iCs/>
              </w:rPr>
            </w:pPr>
            <w:r w:rsidRPr="00B14409">
              <w:rPr>
                <w:rFonts w:ascii="Calibri Light" w:hAnsi="Calibri Light" w:cs="Calibri Light"/>
                <w:i/>
                <w:iCs/>
              </w:rPr>
              <w:t>Requerimientos funcionales depurados y consistentes.</w:t>
            </w:r>
          </w:p>
        </w:tc>
        <w:tc>
          <w:tcPr>
            <w:tcW w:w="4536" w:type="dxa"/>
            <w:tcBorders>
              <w:right w:val="single" w:sz="4" w:space="0" w:color="auto"/>
            </w:tcBorders>
            <w:shd w:val="clear" w:color="auto" w:fill="FFFFFF"/>
          </w:tcPr>
          <w:p w14:paraId="55487A66"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-Pruebas inconsistentes.</w:t>
            </w:r>
          </w:p>
          <w:p w14:paraId="588C70B2"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-Atrasos en el cronograma.</w:t>
            </w:r>
          </w:p>
          <w:p w14:paraId="1ECC4E1C" w14:textId="77777777" w:rsidR="00AB5C58"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-Redefinición de requerimientos.</w:t>
            </w:r>
          </w:p>
          <w:p w14:paraId="1EDD3BCD" w14:textId="77777777" w:rsidR="00AB5C58" w:rsidRPr="00B14409" w:rsidRDefault="00AB5C58"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-Cambios en otros módulos del sistema.</w:t>
            </w:r>
          </w:p>
        </w:tc>
      </w:tr>
      <w:tr w:rsidR="00AB5C58" w:rsidRPr="0009623A" w14:paraId="2EBEB410" w14:textId="77777777" w:rsidTr="00AB5C58">
        <w:trPr>
          <w:cantSplit/>
        </w:trPr>
        <w:tc>
          <w:tcPr>
            <w:tcW w:w="5387" w:type="dxa"/>
            <w:shd w:val="clear" w:color="auto" w:fill="auto"/>
          </w:tcPr>
          <w:p w14:paraId="01F8C3FF" w14:textId="77777777" w:rsidR="00AB5C58" w:rsidRPr="00B14409" w:rsidRDefault="00AB5C58" w:rsidP="00243036">
            <w:pPr>
              <w:spacing w:line="276" w:lineRule="auto"/>
              <w:jc w:val="both"/>
              <w:rPr>
                <w:rFonts w:ascii="Calibri Light" w:hAnsi="Calibri Light" w:cs="Calibri Light"/>
                <w:i/>
                <w:iCs/>
              </w:rPr>
            </w:pPr>
            <w:r w:rsidRPr="00B14409">
              <w:rPr>
                <w:rFonts w:ascii="Calibri Light" w:hAnsi="Calibri Light" w:cs="Calibri Light"/>
                <w:i/>
                <w:iCs/>
              </w:rPr>
              <w:t>Datos de pruebas suficientes.</w:t>
            </w:r>
          </w:p>
        </w:tc>
        <w:tc>
          <w:tcPr>
            <w:tcW w:w="4536" w:type="dxa"/>
            <w:tcBorders>
              <w:right w:val="single" w:sz="4" w:space="0" w:color="auto"/>
            </w:tcBorders>
            <w:shd w:val="clear" w:color="auto" w:fill="FFFFFF"/>
          </w:tcPr>
          <w:p w14:paraId="3F83B640" w14:textId="77777777" w:rsidR="00AB5C58"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-Inversión de tiempo en</w:t>
            </w:r>
            <w:r>
              <w:rPr>
                <w:rFonts w:ascii="Calibri Light" w:hAnsi="Calibri Light" w:cs="Calibri Light"/>
                <w:i/>
                <w:iCs/>
              </w:rPr>
              <w:t xml:space="preserve"> </w:t>
            </w: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generación</w:t>
            </w:r>
            <w:r>
              <w:rPr>
                <w:rFonts w:ascii="Calibri Light" w:hAnsi="Calibri Light" w:cs="Calibri Light"/>
                <w:i/>
                <w:iCs/>
              </w:rPr>
              <w:t xml:space="preserve"> </w:t>
            </w:r>
            <w:r w:rsidRPr="00B14409">
              <w:rPr>
                <w:rFonts w:ascii="Calibri Light" w:hAnsi="Calibri Light" w:cs="Calibri Light"/>
                <w:i/>
                <w:iCs/>
              </w:rPr>
              <w:t>de datos de prueba.</w:t>
            </w:r>
          </w:p>
          <w:p w14:paraId="3AF379F6" w14:textId="77777777" w:rsidR="00AB5C58"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-Atraso en el cronograma.</w:t>
            </w:r>
          </w:p>
          <w:p w14:paraId="299AB280"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sidRPr="00B14409">
              <w:rPr>
                <w:rFonts w:ascii="Calibri Light" w:hAnsi="Calibri Light" w:cs="Calibri Light"/>
                <w:i/>
                <w:iCs/>
              </w:rPr>
              <w:t>-Inconsistencia en las pruebas.</w:t>
            </w:r>
          </w:p>
        </w:tc>
      </w:tr>
      <w:tr w:rsidR="00AB5C58" w:rsidRPr="0009623A" w14:paraId="18CAE3F7" w14:textId="77777777" w:rsidTr="00AB5C58">
        <w:trPr>
          <w:cantSplit/>
        </w:trPr>
        <w:tc>
          <w:tcPr>
            <w:tcW w:w="5387" w:type="dxa"/>
            <w:shd w:val="clear" w:color="auto" w:fill="auto"/>
          </w:tcPr>
          <w:p w14:paraId="650EA24D" w14:textId="77777777" w:rsidR="00AB5C58" w:rsidRPr="00B14409" w:rsidRDefault="00AB5C58" w:rsidP="00243036">
            <w:pPr>
              <w:spacing w:line="276" w:lineRule="auto"/>
              <w:jc w:val="both"/>
              <w:rPr>
                <w:rFonts w:ascii="Calibri Light" w:hAnsi="Calibri Light" w:cs="Calibri Light"/>
                <w:i/>
                <w:iCs/>
              </w:rPr>
            </w:pPr>
            <w:r>
              <w:rPr>
                <w:rFonts w:ascii="Calibri Light" w:hAnsi="Calibri Light" w:cs="Calibri Light"/>
                <w:i/>
                <w:iCs/>
              </w:rPr>
              <w:t>El uso intuitivo</w:t>
            </w:r>
          </w:p>
        </w:tc>
        <w:tc>
          <w:tcPr>
            <w:tcW w:w="4536" w:type="dxa"/>
            <w:tcBorders>
              <w:right w:val="single" w:sz="4" w:space="0" w:color="auto"/>
            </w:tcBorders>
            <w:shd w:val="clear" w:color="auto" w:fill="FFFFFF"/>
          </w:tcPr>
          <w:p w14:paraId="7D7551AA"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Revisar proyectos similares.</w:t>
            </w:r>
          </w:p>
        </w:tc>
      </w:tr>
      <w:tr w:rsidR="00AB5C58" w:rsidRPr="0009623A" w14:paraId="25AFD030" w14:textId="77777777" w:rsidTr="00AB5C58">
        <w:trPr>
          <w:cantSplit/>
        </w:trPr>
        <w:tc>
          <w:tcPr>
            <w:tcW w:w="5387" w:type="dxa"/>
            <w:shd w:val="clear" w:color="auto" w:fill="auto"/>
          </w:tcPr>
          <w:p w14:paraId="3A98424A" w14:textId="77777777" w:rsidR="00AB5C58" w:rsidRDefault="00AB5C58" w:rsidP="00243036">
            <w:pPr>
              <w:spacing w:line="276" w:lineRule="auto"/>
              <w:jc w:val="both"/>
              <w:rPr>
                <w:rFonts w:ascii="Calibri Light" w:hAnsi="Calibri Light" w:cs="Calibri Light"/>
                <w:i/>
                <w:iCs/>
              </w:rPr>
            </w:pPr>
            <w:r>
              <w:rPr>
                <w:rFonts w:ascii="Calibri Light" w:hAnsi="Calibri Light" w:cs="Calibri Light"/>
                <w:i/>
                <w:iCs/>
              </w:rPr>
              <w:t>Cumpla sus requisitos funcionales</w:t>
            </w:r>
          </w:p>
        </w:tc>
        <w:tc>
          <w:tcPr>
            <w:tcW w:w="4536" w:type="dxa"/>
            <w:tcBorders>
              <w:right w:val="single" w:sz="4" w:space="0" w:color="auto"/>
            </w:tcBorders>
            <w:shd w:val="clear" w:color="auto" w:fill="FFFFFF"/>
          </w:tcPr>
          <w:p w14:paraId="7E33D643"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Cada unidad que forma el sistema ha sido probada por separado y se han eliminado sus defectos.</w:t>
            </w:r>
          </w:p>
        </w:tc>
      </w:tr>
      <w:tr w:rsidR="00AB5C58" w:rsidRPr="0009623A" w14:paraId="74881CE3" w14:textId="77777777" w:rsidTr="00AB5C58">
        <w:trPr>
          <w:cantSplit/>
        </w:trPr>
        <w:tc>
          <w:tcPr>
            <w:tcW w:w="5387" w:type="dxa"/>
            <w:shd w:val="clear" w:color="auto" w:fill="auto"/>
          </w:tcPr>
          <w:p w14:paraId="64D2810D" w14:textId="77777777" w:rsidR="00AB5C58" w:rsidRDefault="00AB5C58" w:rsidP="00243036">
            <w:pPr>
              <w:spacing w:line="276" w:lineRule="auto"/>
              <w:jc w:val="both"/>
              <w:rPr>
                <w:rFonts w:ascii="Calibri Light" w:hAnsi="Calibri Light" w:cs="Calibri Light"/>
                <w:i/>
                <w:iCs/>
              </w:rPr>
            </w:pPr>
            <w:r>
              <w:rPr>
                <w:rFonts w:ascii="Calibri Light" w:hAnsi="Calibri Light" w:cs="Calibri Light"/>
                <w:i/>
                <w:iCs/>
              </w:rPr>
              <w:t>Cumpla sus requisitos no funcionales</w:t>
            </w:r>
          </w:p>
        </w:tc>
        <w:tc>
          <w:tcPr>
            <w:tcW w:w="4536" w:type="dxa"/>
            <w:tcBorders>
              <w:right w:val="single" w:sz="4" w:space="0" w:color="auto"/>
            </w:tcBorders>
            <w:shd w:val="clear" w:color="auto" w:fill="FFFFFF"/>
          </w:tcPr>
          <w:p w14:paraId="7AADB1BA" w14:textId="77777777" w:rsidR="00AB5C58" w:rsidRPr="00B14409" w:rsidRDefault="00AB5C58" w:rsidP="00243036">
            <w:pPr>
              <w:widowControl w:val="0"/>
              <w:tabs>
                <w:tab w:val="num" w:pos="175"/>
              </w:tabs>
              <w:suppressAutoHyphens w:val="0"/>
              <w:spacing w:line="276" w:lineRule="auto"/>
              <w:jc w:val="both"/>
              <w:rPr>
                <w:rFonts w:ascii="Calibri Light" w:hAnsi="Calibri Light" w:cs="Calibri Light"/>
                <w:i/>
                <w:iCs/>
              </w:rPr>
            </w:pPr>
            <w:r>
              <w:rPr>
                <w:rFonts w:ascii="Calibri Light" w:hAnsi="Calibri Light" w:cs="Calibri Light"/>
                <w:i/>
                <w:iCs/>
              </w:rPr>
              <w:t>Cada unidad que forma el sistema ha sido probada por separado y se han eliminado sus defectos.</w:t>
            </w:r>
          </w:p>
        </w:tc>
      </w:tr>
    </w:tbl>
    <w:p w14:paraId="606F5FA6" w14:textId="460CAF1B" w:rsidR="003477E8" w:rsidRPr="001D2183" w:rsidRDefault="003477E8" w:rsidP="00BD28BE">
      <w:pPr>
        <w:spacing w:line="276" w:lineRule="auto"/>
        <w:ind w:left="709"/>
        <w:jc w:val="both"/>
        <w:rPr>
          <w:i/>
          <w:color w:val="0000FF"/>
        </w:rPr>
      </w:pPr>
    </w:p>
    <w:p w14:paraId="76C7821C" w14:textId="77777777" w:rsidR="003477E8" w:rsidRPr="00BD28BE" w:rsidRDefault="003477E8" w:rsidP="00BD28BE">
      <w:pPr>
        <w:pStyle w:val="Ttulo2"/>
        <w:numPr>
          <w:ilvl w:val="1"/>
          <w:numId w:val="2"/>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861EA" w:rsidRPr="0009623A" w14:paraId="70FFACC5" w14:textId="77777777" w:rsidTr="003861EA">
        <w:trPr>
          <w:cantSplit/>
        </w:trPr>
        <w:tc>
          <w:tcPr>
            <w:tcW w:w="5387" w:type="dxa"/>
            <w:shd w:val="clear" w:color="auto" w:fill="D9D9D9"/>
          </w:tcPr>
          <w:p w14:paraId="44D0BD41" w14:textId="77777777" w:rsidR="003861EA" w:rsidRPr="0009623A" w:rsidRDefault="003861EA"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16F931FE" w14:textId="77777777" w:rsidR="003861EA" w:rsidRPr="0009623A" w:rsidRDefault="003861EA" w:rsidP="00243036">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861EA" w:rsidRPr="0009623A" w14:paraId="53FE3B2F" w14:textId="77777777" w:rsidTr="003861EA">
        <w:trPr>
          <w:cantSplit/>
        </w:trPr>
        <w:tc>
          <w:tcPr>
            <w:tcW w:w="5387" w:type="dxa"/>
            <w:shd w:val="clear" w:color="auto" w:fill="auto"/>
          </w:tcPr>
          <w:p w14:paraId="1B93F70E"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fecha</w:t>
            </w:r>
            <w:r>
              <w:rPr>
                <w:rFonts w:ascii="Calibri Light" w:hAnsi="Calibri Light" w:cs="Calibri Light"/>
                <w:i/>
                <w:iCs/>
              </w:rPr>
              <w:t xml:space="preserve"> </w:t>
            </w:r>
            <w:r w:rsidRPr="00B14409">
              <w:rPr>
                <w:rFonts w:ascii="Calibri Light" w:hAnsi="Calibri Light" w:cs="Calibri Light"/>
                <w:i/>
                <w:iCs/>
              </w:rPr>
              <w:t>límite</w:t>
            </w:r>
            <w:r>
              <w:rPr>
                <w:rFonts w:ascii="Calibri Light" w:hAnsi="Calibri Light" w:cs="Calibri Light"/>
                <w:i/>
                <w:iCs/>
              </w:rPr>
              <w:t xml:space="preserve"> </w:t>
            </w:r>
            <w:r w:rsidRPr="00B14409">
              <w:rPr>
                <w:rFonts w:ascii="Calibri Light" w:hAnsi="Calibri Light" w:cs="Calibri Light"/>
                <w:i/>
                <w:iCs/>
              </w:rPr>
              <w:t>para</w:t>
            </w:r>
            <w:r>
              <w:rPr>
                <w:rFonts w:ascii="Calibri Light" w:hAnsi="Calibri Light" w:cs="Calibri Light"/>
                <w:i/>
                <w:iCs/>
              </w:rPr>
              <w:t xml:space="preserve"> </w:t>
            </w:r>
            <w:r w:rsidRPr="00B14409">
              <w:rPr>
                <w:rFonts w:ascii="Calibri Light" w:hAnsi="Calibri Light" w:cs="Calibri Light"/>
                <w:i/>
                <w:iCs/>
              </w:rPr>
              <w:t>la</w:t>
            </w:r>
            <w:r>
              <w:rPr>
                <w:rFonts w:ascii="Calibri Light" w:hAnsi="Calibri Light" w:cs="Calibri Light"/>
                <w:i/>
                <w:iCs/>
              </w:rPr>
              <w:t xml:space="preserve"> </w:t>
            </w:r>
            <w:r w:rsidRPr="00B14409">
              <w:rPr>
                <w:rFonts w:ascii="Calibri Light" w:hAnsi="Calibri Light" w:cs="Calibri Light"/>
                <w:i/>
                <w:iCs/>
              </w:rPr>
              <w:t>finalización</w:t>
            </w:r>
            <w:r>
              <w:rPr>
                <w:rFonts w:ascii="Calibri Light" w:hAnsi="Calibri Light" w:cs="Calibri Light"/>
                <w:i/>
                <w:iCs/>
              </w:rPr>
              <w:t xml:space="preserve"> </w:t>
            </w:r>
            <w:r w:rsidRPr="00B14409">
              <w:rPr>
                <w:rFonts w:ascii="Calibri Light" w:hAnsi="Calibri Light" w:cs="Calibri Light"/>
                <w:i/>
                <w:iCs/>
              </w:rPr>
              <w:t>del</w:t>
            </w:r>
            <w:r>
              <w:rPr>
                <w:rFonts w:ascii="Calibri Light" w:hAnsi="Calibri Light" w:cs="Calibri Light"/>
                <w:i/>
                <w:iCs/>
              </w:rPr>
              <w:t xml:space="preserve"> </w:t>
            </w:r>
            <w:r w:rsidRPr="00B14409">
              <w:rPr>
                <w:rFonts w:ascii="Calibri Light" w:hAnsi="Calibri Light" w:cs="Calibri Light"/>
                <w:i/>
                <w:iCs/>
              </w:rPr>
              <w:t>plan</w:t>
            </w:r>
            <w:r>
              <w:rPr>
                <w:rFonts w:ascii="Calibri Light" w:hAnsi="Calibri Light" w:cs="Calibri Light"/>
                <w:i/>
                <w:iCs/>
              </w:rPr>
              <w:t xml:space="preserve"> </w:t>
            </w:r>
            <w:r w:rsidRPr="00B14409">
              <w:rPr>
                <w:rFonts w:ascii="Calibri Light" w:hAnsi="Calibri Light" w:cs="Calibri Light"/>
                <w:i/>
                <w:iCs/>
              </w:rPr>
              <w:t xml:space="preserve">de pruebas es la primera semana del mes </w:t>
            </w:r>
            <w:r>
              <w:rPr>
                <w:rFonts w:ascii="Calibri Light" w:hAnsi="Calibri Light" w:cs="Calibri Light"/>
                <w:i/>
                <w:iCs/>
              </w:rPr>
              <w:t>ante de terminar el proyecto</w:t>
            </w:r>
          </w:p>
        </w:tc>
        <w:tc>
          <w:tcPr>
            <w:tcW w:w="4536" w:type="dxa"/>
            <w:tcBorders>
              <w:right w:val="single" w:sz="4" w:space="0" w:color="auto"/>
            </w:tcBorders>
            <w:shd w:val="clear" w:color="auto" w:fill="FFFFFF"/>
          </w:tcPr>
          <w:p w14:paraId="1679A6BC" w14:textId="77777777" w:rsidR="003861EA" w:rsidRPr="00B14409" w:rsidRDefault="003861EA" w:rsidP="00243036">
            <w:pPr>
              <w:widowControl w:val="0"/>
              <w:tabs>
                <w:tab w:val="num" w:pos="175"/>
              </w:tabs>
              <w:suppressAutoHyphens w:val="0"/>
              <w:spacing w:line="276" w:lineRule="auto"/>
              <w:ind w:left="175" w:hanging="141"/>
              <w:jc w:val="both"/>
              <w:rPr>
                <w:rFonts w:ascii="Calibri Light" w:hAnsi="Calibri Light" w:cs="Calibri Light"/>
                <w:i/>
                <w:iCs/>
              </w:rPr>
            </w:pPr>
            <w:r w:rsidRPr="00B14409">
              <w:rPr>
                <w:rFonts w:ascii="Calibri Light" w:hAnsi="Calibri Light" w:cs="Calibri Light"/>
                <w:i/>
                <w:iCs/>
              </w:rPr>
              <w:t>-Iniciar a tiempo el paso a producción de la solución-Incumplimiento en la entrega del proyecto.</w:t>
            </w:r>
          </w:p>
        </w:tc>
      </w:tr>
      <w:tr w:rsidR="003861EA" w:rsidRPr="0009623A" w14:paraId="5E74E4C3" w14:textId="77777777" w:rsidTr="003861EA">
        <w:trPr>
          <w:cantSplit/>
        </w:trPr>
        <w:tc>
          <w:tcPr>
            <w:tcW w:w="5387" w:type="dxa"/>
            <w:shd w:val="clear" w:color="auto" w:fill="auto"/>
          </w:tcPr>
          <w:p w14:paraId="5B315F73"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El</w:t>
            </w:r>
            <w:r>
              <w:rPr>
                <w:rFonts w:ascii="Calibri Light" w:hAnsi="Calibri Light" w:cs="Calibri Light"/>
                <w:i/>
                <w:iCs/>
              </w:rPr>
              <w:t xml:space="preserve"> </w:t>
            </w:r>
            <w:r w:rsidRPr="00B14409">
              <w:rPr>
                <w:rFonts w:ascii="Calibri Light" w:hAnsi="Calibri Light" w:cs="Calibri Light"/>
                <w:i/>
                <w:iCs/>
              </w:rPr>
              <w:t>máximo</w:t>
            </w:r>
            <w:r>
              <w:rPr>
                <w:rFonts w:ascii="Calibri Light" w:hAnsi="Calibri Light" w:cs="Calibri Light"/>
                <w:i/>
                <w:iCs/>
              </w:rPr>
              <w:t xml:space="preserve"> </w:t>
            </w:r>
            <w:r w:rsidRPr="00B14409">
              <w:rPr>
                <w:rFonts w:ascii="Calibri Light" w:hAnsi="Calibri Light" w:cs="Calibri Light"/>
                <w:i/>
                <w:iCs/>
              </w:rPr>
              <w:t>número</w:t>
            </w:r>
            <w:r>
              <w:rPr>
                <w:rFonts w:ascii="Calibri Light" w:hAnsi="Calibri Light" w:cs="Calibri Light"/>
                <w:i/>
                <w:iCs/>
              </w:rPr>
              <w:t xml:space="preserve"> </w:t>
            </w:r>
            <w:r w:rsidRPr="00B14409">
              <w:rPr>
                <w:rFonts w:ascii="Calibri Light" w:hAnsi="Calibri Light" w:cs="Calibri Light"/>
                <w:i/>
                <w:iCs/>
              </w:rPr>
              <w:t>de</w:t>
            </w:r>
            <w:r>
              <w:rPr>
                <w:rFonts w:ascii="Calibri Light" w:hAnsi="Calibri Light" w:cs="Calibri Light"/>
                <w:i/>
                <w:iCs/>
              </w:rPr>
              <w:t xml:space="preserve"> </w:t>
            </w:r>
            <w:r w:rsidRPr="00B14409">
              <w:rPr>
                <w:rFonts w:ascii="Calibri Light" w:hAnsi="Calibri Light" w:cs="Calibri Light"/>
                <w:i/>
                <w:iCs/>
              </w:rPr>
              <w:t>recursos</w:t>
            </w:r>
            <w:r>
              <w:rPr>
                <w:rFonts w:ascii="Calibri Light" w:hAnsi="Calibri Light" w:cs="Calibri Light"/>
                <w:i/>
                <w:iCs/>
              </w:rPr>
              <w:t xml:space="preserve"> </w:t>
            </w:r>
            <w:r w:rsidRPr="00B14409">
              <w:rPr>
                <w:rFonts w:ascii="Calibri Light" w:hAnsi="Calibri Light" w:cs="Calibri Light"/>
                <w:i/>
                <w:iCs/>
              </w:rPr>
              <w:t>disponibles</w:t>
            </w:r>
            <w:r>
              <w:rPr>
                <w:rFonts w:ascii="Calibri Light" w:hAnsi="Calibri Light" w:cs="Calibri Light"/>
                <w:i/>
                <w:iCs/>
              </w:rPr>
              <w:t xml:space="preserve"> </w:t>
            </w:r>
            <w:r w:rsidRPr="00B14409">
              <w:rPr>
                <w:rFonts w:ascii="Calibri Light" w:hAnsi="Calibri Light" w:cs="Calibri Light"/>
                <w:i/>
                <w:iCs/>
              </w:rPr>
              <w:t>para pruebas.</w:t>
            </w:r>
          </w:p>
        </w:tc>
        <w:tc>
          <w:tcPr>
            <w:tcW w:w="4536" w:type="dxa"/>
            <w:tcBorders>
              <w:right w:val="single" w:sz="4" w:space="0" w:color="auto"/>
            </w:tcBorders>
            <w:shd w:val="clear" w:color="auto" w:fill="FFFFFF"/>
          </w:tcPr>
          <w:p w14:paraId="1027B5C4" w14:textId="77777777" w:rsidR="003861EA" w:rsidRPr="00B14409" w:rsidRDefault="003861EA" w:rsidP="00243036">
            <w:pPr>
              <w:spacing w:line="276" w:lineRule="auto"/>
              <w:jc w:val="both"/>
              <w:rPr>
                <w:rFonts w:ascii="Calibri Light" w:hAnsi="Calibri Light" w:cs="Calibri Light"/>
                <w:i/>
                <w:iCs/>
              </w:rPr>
            </w:pPr>
            <w:r w:rsidRPr="00B14409">
              <w:rPr>
                <w:rFonts w:ascii="Calibri Light" w:hAnsi="Calibri Light" w:cs="Calibri Light"/>
                <w:i/>
                <w:iCs/>
              </w:rPr>
              <w:t>-Atrasos en el cronograma.</w:t>
            </w:r>
          </w:p>
        </w:tc>
      </w:tr>
      <w:tr w:rsidR="003861EA" w:rsidRPr="0009623A" w14:paraId="0436BC3C" w14:textId="77777777" w:rsidTr="003861EA">
        <w:trPr>
          <w:cantSplit/>
        </w:trPr>
        <w:tc>
          <w:tcPr>
            <w:tcW w:w="5387" w:type="dxa"/>
            <w:shd w:val="clear" w:color="auto" w:fill="auto"/>
          </w:tcPr>
          <w:p w14:paraId="4578EE65" w14:textId="1B27027D" w:rsidR="003861EA" w:rsidRPr="00B14409" w:rsidRDefault="003861EA" w:rsidP="00243036">
            <w:pPr>
              <w:spacing w:line="276" w:lineRule="auto"/>
              <w:jc w:val="both"/>
              <w:rPr>
                <w:rFonts w:ascii="Calibri Light" w:hAnsi="Calibri Light" w:cs="Calibri Light"/>
                <w:i/>
                <w:iCs/>
              </w:rPr>
            </w:pPr>
            <w:r>
              <w:rPr>
                <w:rFonts w:ascii="Calibri Light" w:hAnsi="Calibri Light" w:cs="Calibri Light"/>
                <w:i/>
                <w:iCs/>
              </w:rPr>
              <w:lastRenderedPageBreak/>
              <w:t>Uso de herramientas para elaborar las pruebas</w:t>
            </w:r>
            <w:r w:rsidR="00FB764A">
              <w:rPr>
                <w:rFonts w:ascii="Calibri Light" w:hAnsi="Calibri Light" w:cs="Calibri Light"/>
                <w:i/>
                <w:iCs/>
              </w:rPr>
              <w:t>.</w:t>
            </w:r>
          </w:p>
        </w:tc>
        <w:tc>
          <w:tcPr>
            <w:tcW w:w="4536" w:type="dxa"/>
            <w:tcBorders>
              <w:right w:val="single" w:sz="4" w:space="0" w:color="auto"/>
            </w:tcBorders>
            <w:shd w:val="clear" w:color="auto" w:fill="FFFFFF"/>
          </w:tcPr>
          <w:p w14:paraId="4B5E8590" w14:textId="77777777" w:rsidR="003861EA" w:rsidRPr="00B14409" w:rsidRDefault="003861EA" w:rsidP="00243036">
            <w:pPr>
              <w:spacing w:line="276" w:lineRule="auto"/>
              <w:jc w:val="both"/>
              <w:rPr>
                <w:rFonts w:ascii="Calibri Light" w:hAnsi="Calibri Light" w:cs="Calibri Light"/>
                <w:i/>
                <w:iCs/>
              </w:rPr>
            </w:pPr>
            <w:r>
              <w:rPr>
                <w:rFonts w:ascii="Calibri Light" w:hAnsi="Calibri Light" w:cs="Calibri Light"/>
                <w:i/>
                <w:iCs/>
              </w:rPr>
              <w:t>= Que sea gratuitas.</w:t>
            </w:r>
          </w:p>
        </w:tc>
      </w:tr>
      <w:tr w:rsidR="003861EA" w:rsidRPr="0009623A" w14:paraId="111A3775" w14:textId="77777777" w:rsidTr="003861EA">
        <w:trPr>
          <w:cantSplit/>
        </w:trPr>
        <w:tc>
          <w:tcPr>
            <w:tcW w:w="5387" w:type="dxa"/>
            <w:shd w:val="clear" w:color="auto" w:fill="auto"/>
          </w:tcPr>
          <w:p w14:paraId="42DFF1E2" w14:textId="42973819" w:rsidR="003861EA" w:rsidRDefault="003861EA" w:rsidP="00243036">
            <w:pPr>
              <w:spacing w:line="276" w:lineRule="auto"/>
              <w:jc w:val="both"/>
              <w:rPr>
                <w:rFonts w:ascii="Calibri Light" w:hAnsi="Calibri Light" w:cs="Calibri Light"/>
                <w:i/>
                <w:iCs/>
              </w:rPr>
            </w:pPr>
            <w:r>
              <w:rPr>
                <w:rFonts w:ascii="Calibri Light" w:hAnsi="Calibri Light" w:cs="Calibri Light"/>
                <w:i/>
                <w:iCs/>
              </w:rPr>
              <w:t>Control de fallo</w:t>
            </w:r>
            <w:r w:rsidR="00FB764A">
              <w:rPr>
                <w:rFonts w:ascii="Calibri Light" w:hAnsi="Calibri Light" w:cs="Calibri Light"/>
                <w:i/>
                <w:iCs/>
              </w:rPr>
              <w:t>.</w:t>
            </w:r>
          </w:p>
        </w:tc>
        <w:tc>
          <w:tcPr>
            <w:tcW w:w="4536" w:type="dxa"/>
            <w:tcBorders>
              <w:right w:val="single" w:sz="4" w:space="0" w:color="auto"/>
            </w:tcBorders>
            <w:shd w:val="clear" w:color="auto" w:fill="FFFFFF"/>
          </w:tcPr>
          <w:p w14:paraId="244F4BC3" w14:textId="77777777" w:rsidR="003861EA" w:rsidRDefault="003861EA" w:rsidP="00243036">
            <w:pPr>
              <w:spacing w:line="276" w:lineRule="auto"/>
              <w:jc w:val="both"/>
              <w:rPr>
                <w:rFonts w:ascii="Calibri Light" w:hAnsi="Calibri Light" w:cs="Calibri Light"/>
                <w:i/>
                <w:iCs/>
              </w:rPr>
            </w:pPr>
            <w:r>
              <w:rPr>
                <w:rFonts w:ascii="Calibri Light" w:hAnsi="Calibri Light" w:cs="Calibri Light"/>
                <w:i/>
                <w:iCs/>
              </w:rPr>
              <w:t>= la inexperiencia.</w:t>
            </w:r>
          </w:p>
        </w:tc>
      </w:tr>
    </w:tbl>
    <w:p w14:paraId="2CB1C8AE" w14:textId="77777777" w:rsidR="00A41BA5" w:rsidRPr="00BF7A4D" w:rsidRDefault="00A41BA5" w:rsidP="00140F16">
      <w:pPr>
        <w:spacing w:line="276" w:lineRule="auto"/>
        <w:jc w:val="both"/>
        <w:rPr>
          <w:rFonts w:ascii="Arial" w:hAnsi="Arial" w:cs="Arial"/>
          <w:sz w:val="22"/>
          <w:szCs w:val="22"/>
        </w:rPr>
      </w:pPr>
    </w:p>
    <w:p w14:paraId="0AE35B0A" w14:textId="77777777" w:rsidR="00BD28BE" w:rsidRDefault="00BD28BE" w:rsidP="003477E8">
      <w:pPr>
        <w:spacing w:line="276" w:lineRule="auto"/>
        <w:jc w:val="both"/>
        <w:rPr>
          <w:rFonts w:ascii="Arial" w:hAnsi="Arial" w:cs="Arial"/>
          <w:sz w:val="22"/>
          <w:szCs w:val="22"/>
        </w:rPr>
      </w:pPr>
    </w:p>
    <w:p w14:paraId="4F28585D" w14:textId="77777777" w:rsidR="00EF0088" w:rsidRPr="00EF0088" w:rsidRDefault="00EF0088" w:rsidP="00EF0088">
      <w:pPr>
        <w:pStyle w:val="Ttulo1"/>
        <w:numPr>
          <w:ilvl w:val="0"/>
          <w:numId w:val="2"/>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59D2B76F" w14:textId="06F312F5" w:rsidR="00EF0088" w:rsidRPr="009D29EA" w:rsidRDefault="009D29EA" w:rsidP="00EF0088">
      <w:pPr>
        <w:spacing w:line="276" w:lineRule="auto"/>
        <w:jc w:val="center"/>
        <w:rPr>
          <w:rFonts w:ascii="Calibri Light" w:hAnsi="Calibri Light" w:cs="Calibri Light"/>
        </w:rPr>
      </w:pPr>
      <w:r w:rsidRPr="009D29EA">
        <w:rPr>
          <w:rFonts w:ascii="Calibri Light" w:hAnsi="Calibri Light" w:cs="Calibri Light"/>
        </w:rPr>
        <w:t>0</w:t>
      </w:r>
      <w:r w:rsidR="00620724">
        <w:rPr>
          <w:rFonts w:ascii="Calibri Light" w:hAnsi="Calibri Light" w:cs="Calibri Light"/>
        </w:rPr>
        <w:t>8</w:t>
      </w:r>
      <w:r w:rsidRPr="009D29EA">
        <w:rPr>
          <w:rFonts w:ascii="Calibri Light" w:hAnsi="Calibri Light" w:cs="Calibri Light"/>
        </w:rPr>
        <w:t>/01/2023</w:t>
      </w:r>
    </w:p>
    <w:p w14:paraId="03D3FA64"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383FA9" w:rsidRPr="0009623A" w14:paraId="2DD0F731" w14:textId="77777777" w:rsidTr="003F2DC7">
        <w:trPr>
          <w:trHeight w:val="317"/>
          <w:jc w:val="center"/>
        </w:trPr>
        <w:tc>
          <w:tcPr>
            <w:tcW w:w="4338" w:type="dxa"/>
          </w:tcPr>
          <w:p w14:paraId="3C520735" w14:textId="77777777" w:rsidR="00383FA9" w:rsidRPr="0009623A" w:rsidRDefault="00383FA9" w:rsidP="003F2DC7">
            <w:pPr>
              <w:autoSpaceDE w:val="0"/>
              <w:autoSpaceDN w:val="0"/>
              <w:adjustRightInd w:val="0"/>
              <w:jc w:val="center"/>
              <w:rPr>
                <w:rFonts w:ascii="Calibri Light" w:hAnsi="Calibri Light" w:cs="Calibri Light"/>
              </w:rPr>
            </w:pPr>
            <w:bookmarkStart w:id="55" w:name="_Hlk124021060"/>
            <w:r w:rsidRPr="3A6E2868">
              <w:rPr>
                <w:rFonts w:ascii="Calibri Light" w:hAnsi="Calibri Light" w:cs="Calibri Light"/>
              </w:rPr>
              <w:t>Elaborado por:</w:t>
            </w:r>
          </w:p>
        </w:tc>
        <w:tc>
          <w:tcPr>
            <w:tcW w:w="4382" w:type="dxa"/>
          </w:tcPr>
          <w:p w14:paraId="31EB600F"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Revisado por:</w:t>
            </w:r>
          </w:p>
        </w:tc>
      </w:tr>
      <w:tr w:rsidR="00383FA9" w:rsidRPr="0009623A" w14:paraId="779B3E28" w14:textId="77777777" w:rsidTr="003F2DC7">
        <w:trPr>
          <w:trHeight w:val="1259"/>
          <w:jc w:val="center"/>
        </w:trPr>
        <w:tc>
          <w:tcPr>
            <w:tcW w:w="4338" w:type="dxa"/>
          </w:tcPr>
          <w:p w14:paraId="44A7E12D" w14:textId="77777777" w:rsidR="00383FA9" w:rsidRPr="0009623A" w:rsidRDefault="00383FA9" w:rsidP="003F2DC7">
            <w:pPr>
              <w:autoSpaceDE w:val="0"/>
              <w:autoSpaceDN w:val="0"/>
              <w:adjustRightInd w:val="0"/>
              <w:rPr>
                <w:rFonts w:ascii="Calibri Light" w:hAnsi="Calibri Light" w:cs="Calibri Light"/>
              </w:rPr>
            </w:pPr>
          </w:p>
          <w:p w14:paraId="77765509"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Cabrera Maximiliano</w:t>
            </w:r>
          </w:p>
          <w:p w14:paraId="11A9245F"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_</w:t>
            </w:r>
            <w:r>
              <w:rPr>
                <w:rFonts w:ascii="Calibri Light" w:hAnsi="Calibri Light" w:cs="Calibri Light"/>
              </w:rPr>
              <w:t>___________________________</w:t>
            </w:r>
          </w:p>
          <w:p w14:paraId="20E50BC8" w14:textId="77777777" w:rsidR="00383FA9" w:rsidRPr="00823D03" w:rsidRDefault="00383FA9" w:rsidP="003F2DC7">
            <w:pPr>
              <w:autoSpaceDE w:val="0"/>
              <w:autoSpaceDN w:val="0"/>
              <w:adjustRightInd w:val="0"/>
              <w:jc w:val="center"/>
              <w:rPr>
                <w:rFonts w:ascii="Calibri Light" w:hAnsi="Calibri Light" w:cs="Calibri Light"/>
              </w:rPr>
            </w:pPr>
            <w:r>
              <w:rPr>
                <w:rFonts w:ascii="Calibri Light" w:hAnsi="Calibri Light" w:cs="Calibri Light"/>
              </w:rPr>
              <w:t>Cabrera Gamboa Maximiliano</w:t>
            </w:r>
          </w:p>
          <w:p w14:paraId="0E01C52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4F47C25" w14:textId="77777777" w:rsidR="00383FA9" w:rsidRDefault="00383FA9" w:rsidP="003F2DC7">
            <w:pPr>
              <w:autoSpaceDE w:val="0"/>
              <w:autoSpaceDN w:val="0"/>
              <w:adjustRightInd w:val="0"/>
              <w:rPr>
                <w:rFonts w:ascii="Calibri Light" w:hAnsi="Calibri Light" w:cs="Calibri Light"/>
              </w:rPr>
            </w:pPr>
          </w:p>
          <w:p w14:paraId="624B8CA1" w14:textId="77777777" w:rsidR="00383FA9" w:rsidRDefault="00383FA9" w:rsidP="003F2DC7">
            <w:pPr>
              <w:autoSpaceDE w:val="0"/>
              <w:autoSpaceDN w:val="0"/>
              <w:adjustRightInd w:val="0"/>
              <w:jc w:val="center"/>
              <w:rPr>
                <w:rFonts w:ascii="Calibri Light" w:hAnsi="Calibri Light" w:cs="Calibri Light"/>
              </w:rPr>
            </w:pPr>
          </w:p>
          <w:p w14:paraId="075ED9A1"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Intriago Jean</w:t>
            </w:r>
          </w:p>
          <w:p w14:paraId="5CCFA07F"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244D0C05" w14:textId="77777777" w:rsidR="00383FA9" w:rsidRDefault="00383FA9" w:rsidP="003F2DC7">
            <w:pPr>
              <w:autoSpaceDE w:val="0"/>
              <w:autoSpaceDN w:val="0"/>
              <w:adjustRightInd w:val="0"/>
              <w:jc w:val="center"/>
              <w:rPr>
                <w:rFonts w:ascii="Calibri Light" w:hAnsi="Calibri Light" w:cs="Calibri Light"/>
              </w:rPr>
            </w:pPr>
            <w:r w:rsidRPr="00966341">
              <w:rPr>
                <w:rFonts w:ascii="Calibri Light" w:hAnsi="Calibri Light" w:cs="Calibri Light"/>
              </w:rPr>
              <w:t>Intriago Santana Jean</w:t>
            </w:r>
          </w:p>
          <w:p w14:paraId="3AD2D42A"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5221983" w14:textId="77777777" w:rsidR="00383FA9" w:rsidRPr="0009623A" w:rsidRDefault="00383FA9" w:rsidP="003F2DC7">
            <w:pPr>
              <w:autoSpaceDE w:val="0"/>
              <w:autoSpaceDN w:val="0"/>
              <w:adjustRightInd w:val="0"/>
              <w:jc w:val="center"/>
              <w:rPr>
                <w:rFonts w:ascii="Calibri Light" w:hAnsi="Calibri Light" w:cs="Calibri Light"/>
              </w:rPr>
            </w:pPr>
          </w:p>
          <w:p w14:paraId="483990A7" w14:textId="77777777" w:rsidR="00383FA9" w:rsidRPr="0009623A" w:rsidRDefault="00383FA9" w:rsidP="003F2DC7">
            <w:pPr>
              <w:autoSpaceDE w:val="0"/>
              <w:autoSpaceDN w:val="0"/>
              <w:adjustRightInd w:val="0"/>
              <w:jc w:val="center"/>
              <w:rPr>
                <w:rFonts w:ascii="Calibri Light" w:hAnsi="Calibri Light" w:cs="Calibri Light"/>
              </w:rPr>
            </w:pPr>
          </w:p>
          <w:p w14:paraId="636F3D3E"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Blackadder ITC" w:hAnsi="Blackadder ITC" w:cs="Calibri Light"/>
              </w:rPr>
              <w:t>Mantuano Andrea</w:t>
            </w:r>
          </w:p>
          <w:p w14:paraId="3D8D66EA"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74B1EE5B"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Calibri Light" w:hAnsi="Calibri Light" w:cs="Calibri Light"/>
              </w:rPr>
              <w:t>Mantuano Garces Andrea</w:t>
            </w:r>
          </w:p>
          <w:p w14:paraId="6912009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2AE3BB5" w14:textId="77777777" w:rsidR="00383FA9" w:rsidRPr="0053315E" w:rsidRDefault="00383FA9" w:rsidP="003F2DC7">
            <w:pPr>
              <w:autoSpaceDE w:val="0"/>
              <w:autoSpaceDN w:val="0"/>
              <w:adjustRightInd w:val="0"/>
              <w:jc w:val="center"/>
              <w:rPr>
                <w:rFonts w:ascii="Calibri" w:hAnsi="Calibri" w:cs="Calibri"/>
                <w:color w:val="000000"/>
                <w:sz w:val="28"/>
                <w:szCs w:val="28"/>
                <w:shd w:val="clear" w:color="auto" w:fill="FFFFFF"/>
              </w:rPr>
            </w:pPr>
          </w:p>
          <w:p w14:paraId="21358332" w14:textId="77777777" w:rsidR="00383FA9" w:rsidRDefault="00383FA9" w:rsidP="003F2DC7">
            <w:pPr>
              <w:autoSpaceDE w:val="0"/>
              <w:autoSpaceDN w:val="0"/>
              <w:adjustRightInd w:val="0"/>
              <w:jc w:val="center"/>
              <w:rPr>
                <w:rFonts w:ascii="Calibri Light" w:hAnsi="Calibri Light" w:cs="Calibri Light"/>
              </w:rPr>
            </w:pPr>
          </w:p>
          <w:p w14:paraId="1CF6D322"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Odalis</w:t>
            </w:r>
          </w:p>
          <w:p w14:paraId="440E7B25"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7A971254" w14:textId="77777777" w:rsidR="00383FA9" w:rsidRDefault="00383FA9" w:rsidP="003F2DC7">
            <w:pPr>
              <w:autoSpaceDE w:val="0"/>
              <w:autoSpaceDN w:val="0"/>
              <w:adjustRightInd w:val="0"/>
              <w:jc w:val="center"/>
              <w:rPr>
                <w:rFonts w:ascii="Segoe UI" w:hAnsi="Segoe UI" w:cs="Segoe UI"/>
                <w:color w:val="1D2125"/>
                <w:sz w:val="23"/>
                <w:szCs w:val="23"/>
                <w:shd w:val="clear" w:color="auto" w:fill="FFFFFF"/>
              </w:rPr>
            </w:pPr>
            <w:r w:rsidRPr="005A1677">
              <w:rPr>
                <w:rFonts w:ascii="Calibri Light" w:hAnsi="Calibri Light" w:cs="Calibri Light"/>
              </w:rPr>
              <w:t>Vera Garcia Odalis</w:t>
            </w:r>
            <w:r>
              <w:rPr>
                <w:rFonts w:ascii="Segoe UI" w:hAnsi="Segoe UI" w:cs="Segoe UI"/>
                <w:color w:val="1D2125"/>
                <w:sz w:val="23"/>
                <w:szCs w:val="23"/>
                <w:shd w:val="clear" w:color="auto" w:fill="FFFFFF"/>
              </w:rPr>
              <w:t> </w:t>
            </w:r>
          </w:p>
          <w:p w14:paraId="10A72332"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76FDE03F" w14:textId="77777777" w:rsidR="00383FA9" w:rsidRDefault="00383FA9" w:rsidP="003F2DC7">
            <w:pPr>
              <w:autoSpaceDE w:val="0"/>
              <w:autoSpaceDN w:val="0"/>
              <w:adjustRightInd w:val="0"/>
              <w:jc w:val="center"/>
              <w:rPr>
                <w:rFonts w:ascii="Calibri Light" w:hAnsi="Calibri Light" w:cs="Calibri Light"/>
              </w:rPr>
            </w:pPr>
          </w:p>
          <w:p w14:paraId="0490BBBD" w14:textId="77777777" w:rsidR="00383FA9" w:rsidRPr="0009623A" w:rsidRDefault="00383FA9" w:rsidP="003F2DC7">
            <w:pPr>
              <w:autoSpaceDE w:val="0"/>
              <w:autoSpaceDN w:val="0"/>
              <w:adjustRightInd w:val="0"/>
              <w:jc w:val="center"/>
              <w:rPr>
                <w:rFonts w:ascii="Calibri Light" w:hAnsi="Calibri Light" w:cs="Calibri Light"/>
              </w:rPr>
            </w:pPr>
          </w:p>
          <w:p w14:paraId="3F7EF609" w14:textId="77777777" w:rsidR="00383FA9" w:rsidRDefault="00383FA9" w:rsidP="003F2DC7">
            <w:pPr>
              <w:autoSpaceDE w:val="0"/>
              <w:autoSpaceDN w:val="0"/>
              <w:adjustRightInd w:val="0"/>
              <w:jc w:val="center"/>
              <w:rPr>
                <w:rFonts w:ascii="Calibri Light" w:hAnsi="Calibri Light" w:cs="Calibri Light"/>
              </w:rPr>
            </w:pPr>
          </w:p>
          <w:p w14:paraId="04B18FD7"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Edison</w:t>
            </w:r>
          </w:p>
          <w:p w14:paraId="2AE7D30B"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1A981FB8"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9059DB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77FBD49" w14:textId="77777777" w:rsidR="00383FA9" w:rsidRPr="0009623A" w:rsidRDefault="00383FA9" w:rsidP="003F2DC7">
            <w:pPr>
              <w:autoSpaceDE w:val="0"/>
              <w:autoSpaceDN w:val="0"/>
              <w:adjustRightInd w:val="0"/>
              <w:jc w:val="center"/>
              <w:rPr>
                <w:rFonts w:ascii="Calibri Light" w:hAnsi="Calibri Light" w:cs="Calibri Light"/>
              </w:rPr>
            </w:pPr>
          </w:p>
        </w:tc>
        <w:tc>
          <w:tcPr>
            <w:tcW w:w="4382" w:type="dxa"/>
          </w:tcPr>
          <w:p w14:paraId="0A8D6A85" w14:textId="77777777" w:rsidR="00383FA9" w:rsidRPr="0009623A" w:rsidRDefault="00383FA9" w:rsidP="003F2DC7">
            <w:pPr>
              <w:autoSpaceDE w:val="0"/>
              <w:autoSpaceDN w:val="0"/>
              <w:adjustRightInd w:val="0"/>
              <w:rPr>
                <w:rFonts w:ascii="Calibri Light" w:hAnsi="Calibri Light" w:cs="Calibri Light"/>
              </w:rPr>
            </w:pPr>
          </w:p>
          <w:p w14:paraId="6E3C315A"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Maximiliano Cabrera</w:t>
            </w:r>
          </w:p>
          <w:p w14:paraId="163E3D03"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_</w:t>
            </w:r>
            <w:r>
              <w:rPr>
                <w:rFonts w:ascii="Calibri Light" w:hAnsi="Calibri Light" w:cs="Calibri Light"/>
              </w:rPr>
              <w:t>___________________________</w:t>
            </w:r>
          </w:p>
          <w:p w14:paraId="6CB7648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Cabrera Gamboa Maximiliano</w:t>
            </w:r>
          </w:p>
          <w:p w14:paraId="52991B23"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56B2E442" w14:textId="77777777" w:rsidR="00383FA9" w:rsidRDefault="00383FA9" w:rsidP="003F2DC7">
            <w:pPr>
              <w:autoSpaceDE w:val="0"/>
              <w:autoSpaceDN w:val="0"/>
              <w:adjustRightInd w:val="0"/>
              <w:rPr>
                <w:rFonts w:ascii="Calibri Light" w:hAnsi="Calibri Light" w:cs="Calibri Light"/>
              </w:rPr>
            </w:pPr>
          </w:p>
          <w:p w14:paraId="27EB89F3" w14:textId="77777777" w:rsidR="00383FA9" w:rsidRDefault="00383FA9" w:rsidP="003F2DC7">
            <w:pPr>
              <w:autoSpaceDE w:val="0"/>
              <w:autoSpaceDN w:val="0"/>
              <w:adjustRightInd w:val="0"/>
              <w:jc w:val="center"/>
              <w:rPr>
                <w:rFonts w:ascii="Calibri Light" w:hAnsi="Calibri Light" w:cs="Calibri Light"/>
              </w:rPr>
            </w:pPr>
          </w:p>
          <w:p w14:paraId="1217FE2E"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Intriago Jean</w:t>
            </w:r>
          </w:p>
          <w:p w14:paraId="3D7EE87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48A87764" w14:textId="77777777" w:rsidR="00383FA9" w:rsidRDefault="00383FA9" w:rsidP="003F2DC7">
            <w:pPr>
              <w:autoSpaceDE w:val="0"/>
              <w:autoSpaceDN w:val="0"/>
              <w:adjustRightInd w:val="0"/>
              <w:jc w:val="center"/>
              <w:rPr>
                <w:rFonts w:ascii="Calibri Light" w:hAnsi="Calibri Light" w:cs="Calibri Light"/>
              </w:rPr>
            </w:pPr>
            <w:r w:rsidRPr="00966341">
              <w:rPr>
                <w:rFonts w:ascii="Calibri Light" w:hAnsi="Calibri Light" w:cs="Calibri Light"/>
              </w:rPr>
              <w:t>Intriago Santana Jean</w:t>
            </w:r>
          </w:p>
          <w:p w14:paraId="01F91B96"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CA3FE51" w14:textId="77777777" w:rsidR="00383FA9" w:rsidRPr="0009623A" w:rsidRDefault="00383FA9" w:rsidP="003F2DC7">
            <w:pPr>
              <w:autoSpaceDE w:val="0"/>
              <w:autoSpaceDN w:val="0"/>
              <w:adjustRightInd w:val="0"/>
              <w:jc w:val="center"/>
              <w:rPr>
                <w:rFonts w:ascii="Calibri Light" w:hAnsi="Calibri Light" w:cs="Calibri Light"/>
              </w:rPr>
            </w:pPr>
          </w:p>
          <w:p w14:paraId="4A604571" w14:textId="77777777" w:rsidR="00383FA9" w:rsidRPr="0009623A" w:rsidRDefault="00383FA9" w:rsidP="003F2DC7">
            <w:pPr>
              <w:autoSpaceDE w:val="0"/>
              <w:autoSpaceDN w:val="0"/>
              <w:adjustRightInd w:val="0"/>
              <w:jc w:val="center"/>
              <w:rPr>
                <w:rFonts w:ascii="Calibri Light" w:hAnsi="Calibri Light" w:cs="Calibri Light"/>
              </w:rPr>
            </w:pPr>
          </w:p>
          <w:p w14:paraId="6A54CCA0"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Blackadder ITC" w:hAnsi="Blackadder ITC" w:cs="Calibri Light"/>
              </w:rPr>
              <w:t>Mantuano Andrea</w:t>
            </w:r>
          </w:p>
          <w:p w14:paraId="523B086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3DBDBE3E" w14:textId="77777777" w:rsidR="00383FA9" w:rsidRPr="005A1677" w:rsidRDefault="00383FA9" w:rsidP="003F2DC7">
            <w:pPr>
              <w:autoSpaceDE w:val="0"/>
              <w:autoSpaceDN w:val="0"/>
              <w:adjustRightInd w:val="0"/>
              <w:jc w:val="center"/>
              <w:rPr>
                <w:rFonts w:ascii="Calibri Light" w:hAnsi="Calibri Light" w:cs="Calibri Light"/>
              </w:rPr>
            </w:pPr>
            <w:r w:rsidRPr="005A1677">
              <w:rPr>
                <w:rFonts w:ascii="Calibri Light" w:hAnsi="Calibri Light" w:cs="Calibri Light"/>
              </w:rPr>
              <w:t>Mantuano Garces Andrea</w:t>
            </w:r>
          </w:p>
          <w:p w14:paraId="3338292A"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0C900588" w14:textId="77777777" w:rsidR="00383FA9" w:rsidRPr="0053315E" w:rsidRDefault="00383FA9" w:rsidP="003F2DC7">
            <w:pPr>
              <w:autoSpaceDE w:val="0"/>
              <w:autoSpaceDN w:val="0"/>
              <w:adjustRightInd w:val="0"/>
              <w:jc w:val="center"/>
              <w:rPr>
                <w:rFonts w:ascii="Calibri" w:hAnsi="Calibri" w:cs="Calibri"/>
                <w:color w:val="000000"/>
                <w:sz w:val="28"/>
                <w:szCs w:val="28"/>
                <w:shd w:val="clear" w:color="auto" w:fill="FFFFFF"/>
              </w:rPr>
            </w:pPr>
          </w:p>
          <w:p w14:paraId="0C30DAA5" w14:textId="77777777" w:rsidR="00383FA9" w:rsidRDefault="00383FA9" w:rsidP="003F2DC7">
            <w:pPr>
              <w:autoSpaceDE w:val="0"/>
              <w:autoSpaceDN w:val="0"/>
              <w:adjustRightInd w:val="0"/>
              <w:jc w:val="center"/>
              <w:rPr>
                <w:rFonts w:ascii="Calibri Light" w:hAnsi="Calibri Light" w:cs="Calibri Light"/>
              </w:rPr>
            </w:pPr>
          </w:p>
          <w:p w14:paraId="4940B42C"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Odalis</w:t>
            </w:r>
          </w:p>
          <w:p w14:paraId="524CD9B8"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69494A99" w14:textId="77777777" w:rsidR="00383FA9" w:rsidRDefault="00383FA9" w:rsidP="003F2DC7">
            <w:pPr>
              <w:autoSpaceDE w:val="0"/>
              <w:autoSpaceDN w:val="0"/>
              <w:adjustRightInd w:val="0"/>
              <w:jc w:val="center"/>
              <w:rPr>
                <w:rFonts w:ascii="Segoe UI" w:hAnsi="Segoe UI" w:cs="Segoe UI"/>
                <w:color w:val="1D2125"/>
                <w:sz w:val="23"/>
                <w:szCs w:val="23"/>
                <w:shd w:val="clear" w:color="auto" w:fill="FFFFFF"/>
              </w:rPr>
            </w:pPr>
            <w:r w:rsidRPr="005A1677">
              <w:rPr>
                <w:rFonts w:ascii="Calibri Light" w:hAnsi="Calibri Light" w:cs="Calibri Light"/>
              </w:rPr>
              <w:t>Vera Garcia Odalis</w:t>
            </w:r>
            <w:r>
              <w:rPr>
                <w:rFonts w:ascii="Segoe UI" w:hAnsi="Segoe UI" w:cs="Segoe UI"/>
                <w:color w:val="1D2125"/>
                <w:sz w:val="23"/>
                <w:szCs w:val="23"/>
                <w:shd w:val="clear" w:color="auto" w:fill="FFFFFF"/>
              </w:rPr>
              <w:t> </w:t>
            </w:r>
          </w:p>
          <w:p w14:paraId="3BBFB8DB" w14:textId="77777777" w:rsidR="00383FA9"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45238B44" w14:textId="77777777" w:rsidR="00383FA9" w:rsidRDefault="00383FA9" w:rsidP="003F2DC7">
            <w:pPr>
              <w:autoSpaceDE w:val="0"/>
              <w:autoSpaceDN w:val="0"/>
              <w:adjustRightInd w:val="0"/>
              <w:jc w:val="center"/>
              <w:rPr>
                <w:rFonts w:ascii="Calibri Light" w:hAnsi="Calibri Light" w:cs="Calibri Light"/>
              </w:rPr>
            </w:pPr>
          </w:p>
          <w:p w14:paraId="7FA28425" w14:textId="77777777" w:rsidR="00383FA9" w:rsidRDefault="00383FA9" w:rsidP="003F2DC7">
            <w:pPr>
              <w:autoSpaceDE w:val="0"/>
              <w:autoSpaceDN w:val="0"/>
              <w:adjustRightInd w:val="0"/>
              <w:jc w:val="center"/>
              <w:rPr>
                <w:rFonts w:ascii="Calibri Light" w:hAnsi="Calibri Light" w:cs="Calibri Light"/>
              </w:rPr>
            </w:pPr>
          </w:p>
          <w:p w14:paraId="18B4747B" w14:textId="77777777" w:rsidR="00383FA9" w:rsidRPr="0009623A" w:rsidRDefault="00383FA9" w:rsidP="003F2DC7">
            <w:pPr>
              <w:autoSpaceDE w:val="0"/>
              <w:autoSpaceDN w:val="0"/>
              <w:adjustRightInd w:val="0"/>
              <w:jc w:val="center"/>
              <w:rPr>
                <w:rFonts w:ascii="Calibri Light" w:hAnsi="Calibri Light" w:cs="Calibri Light"/>
              </w:rPr>
            </w:pPr>
          </w:p>
          <w:p w14:paraId="5DE56208" w14:textId="77777777" w:rsidR="00383FA9" w:rsidRDefault="00383FA9" w:rsidP="003F2DC7">
            <w:pPr>
              <w:autoSpaceDE w:val="0"/>
              <w:autoSpaceDN w:val="0"/>
              <w:adjustRightInd w:val="0"/>
              <w:jc w:val="center"/>
              <w:rPr>
                <w:rFonts w:ascii="Blackadder ITC" w:hAnsi="Blackadder ITC" w:cs="Calibri Light"/>
              </w:rPr>
            </w:pPr>
            <w:r>
              <w:rPr>
                <w:rFonts w:ascii="Blackadder ITC" w:hAnsi="Blackadder ITC" w:cs="Calibri Light"/>
              </w:rPr>
              <w:t>Vera Edison</w:t>
            </w:r>
          </w:p>
          <w:p w14:paraId="43EEB475"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____________________________</w:t>
            </w:r>
          </w:p>
          <w:p w14:paraId="378DC765"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t>Vera Romero Edison</w:t>
            </w:r>
          </w:p>
          <w:p w14:paraId="55272DD4" w14:textId="77777777" w:rsidR="00383FA9" w:rsidRPr="0009623A" w:rsidRDefault="00383FA9" w:rsidP="003F2DC7">
            <w:pPr>
              <w:autoSpaceDE w:val="0"/>
              <w:autoSpaceDN w:val="0"/>
              <w:adjustRightInd w:val="0"/>
              <w:jc w:val="center"/>
              <w:rPr>
                <w:rFonts w:ascii="Calibri Light" w:hAnsi="Calibri Light" w:cs="Calibri Light"/>
              </w:rPr>
            </w:pPr>
            <w:r>
              <w:rPr>
                <w:rFonts w:ascii="Calibri Light" w:hAnsi="Calibri Light" w:cs="Calibri Light"/>
              </w:rPr>
              <w:t>Desarrollador</w:t>
            </w:r>
          </w:p>
          <w:p w14:paraId="5B160A6F" w14:textId="77777777" w:rsidR="00383FA9" w:rsidRPr="0009623A" w:rsidRDefault="00383FA9" w:rsidP="003F2DC7">
            <w:pPr>
              <w:autoSpaceDE w:val="0"/>
              <w:autoSpaceDN w:val="0"/>
              <w:adjustRightInd w:val="0"/>
              <w:rPr>
                <w:rFonts w:ascii="Calibri Light" w:hAnsi="Calibri Light" w:cs="Calibri Light"/>
              </w:rPr>
            </w:pPr>
          </w:p>
        </w:tc>
      </w:tr>
      <w:tr w:rsidR="00383FA9" w:rsidRPr="0009623A" w14:paraId="7CBA69EE" w14:textId="77777777" w:rsidTr="003F2DC7">
        <w:trPr>
          <w:trHeight w:val="1259"/>
          <w:jc w:val="center"/>
        </w:trPr>
        <w:tc>
          <w:tcPr>
            <w:tcW w:w="4338" w:type="dxa"/>
          </w:tcPr>
          <w:p w14:paraId="19AC6BB6"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Aprobado por:</w:t>
            </w:r>
          </w:p>
          <w:p w14:paraId="06ACDD3E" w14:textId="77777777" w:rsidR="00383FA9" w:rsidRPr="0009623A" w:rsidRDefault="00383FA9" w:rsidP="003F2DC7">
            <w:pPr>
              <w:autoSpaceDE w:val="0"/>
              <w:autoSpaceDN w:val="0"/>
              <w:adjustRightInd w:val="0"/>
              <w:jc w:val="center"/>
              <w:rPr>
                <w:rFonts w:ascii="Calibri Light" w:hAnsi="Calibri Light" w:cs="Calibri Light"/>
              </w:rPr>
            </w:pPr>
          </w:p>
          <w:p w14:paraId="30B048E0" w14:textId="77777777" w:rsidR="00383FA9" w:rsidRPr="0009623A" w:rsidRDefault="00383FA9" w:rsidP="003F2DC7">
            <w:pPr>
              <w:autoSpaceDE w:val="0"/>
              <w:autoSpaceDN w:val="0"/>
              <w:adjustRightInd w:val="0"/>
              <w:jc w:val="center"/>
              <w:rPr>
                <w:rFonts w:ascii="Calibri Light" w:hAnsi="Calibri Light" w:cs="Calibri Light"/>
              </w:rPr>
            </w:pPr>
          </w:p>
          <w:p w14:paraId="75E87970" w14:textId="77777777" w:rsidR="00383FA9" w:rsidRDefault="00383FA9" w:rsidP="003F2DC7">
            <w:pPr>
              <w:autoSpaceDE w:val="0"/>
              <w:autoSpaceDN w:val="0"/>
              <w:adjustRightInd w:val="0"/>
              <w:jc w:val="center"/>
              <w:rPr>
                <w:rFonts w:ascii="Calibri Light" w:hAnsi="Calibri Light" w:cs="Calibri Light"/>
              </w:rPr>
            </w:pPr>
          </w:p>
          <w:p w14:paraId="7287A323" w14:textId="77777777" w:rsidR="00383FA9" w:rsidRPr="0009623A" w:rsidRDefault="00383FA9" w:rsidP="003F2DC7">
            <w:pPr>
              <w:autoSpaceDE w:val="0"/>
              <w:autoSpaceDN w:val="0"/>
              <w:adjustRightInd w:val="0"/>
              <w:jc w:val="center"/>
              <w:rPr>
                <w:rFonts w:ascii="Calibri Light" w:hAnsi="Calibri Light" w:cs="Calibri Light"/>
              </w:rPr>
            </w:pPr>
            <w:r>
              <w:rPr>
                <w:rFonts w:ascii="Blackadder ITC" w:hAnsi="Blackadder ITC" w:cs="Calibri Light"/>
              </w:rPr>
              <w:t xml:space="preserve">Vera Romero Edison </w:t>
            </w:r>
            <w:r>
              <w:rPr>
                <w:rFonts w:ascii="Calibri Light" w:hAnsi="Calibri Light" w:cs="Calibri Light"/>
              </w:rPr>
              <w:t>____________________________</w:t>
            </w:r>
          </w:p>
          <w:p w14:paraId="588A73D1" w14:textId="77777777" w:rsidR="00383FA9" w:rsidRPr="00765F2E" w:rsidRDefault="00383FA9" w:rsidP="003F2DC7">
            <w:pPr>
              <w:autoSpaceDE w:val="0"/>
              <w:autoSpaceDN w:val="0"/>
              <w:adjustRightInd w:val="0"/>
              <w:jc w:val="center"/>
              <w:rPr>
                <w:rFonts w:ascii="Calibri Light" w:hAnsi="Calibri Light" w:cs="Calibri Light"/>
              </w:rPr>
            </w:pPr>
            <w:r w:rsidRPr="00765F2E">
              <w:rPr>
                <w:rFonts w:ascii="Calibri Light" w:hAnsi="Calibri Light" w:cs="Calibri Light"/>
              </w:rPr>
              <w:lastRenderedPageBreak/>
              <w:t>Vera Romero Edison</w:t>
            </w:r>
          </w:p>
          <w:p w14:paraId="528A0DBD" w14:textId="77777777" w:rsidR="00383FA9" w:rsidRPr="0009623A" w:rsidRDefault="00383FA9" w:rsidP="003F2DC7">
            <w:pPr>
              <w:autoSpaceDE w:val="0"/>
              <w:autoSpaceDN w:val="0"/>
              <w:adjustRightInd w:val="0"/>
              <w:jc w:val="center"/>
              <w:rPr>
                <w:rFonts w:ascii="Calibri Light" w:hAnsi="Calibri Light" w:cs="Calibri Light"/>
                <w:b/>
                <w:bCs/>
              </w:rPr>
            </w:pPr>
            <w:r w:rsidRPr="3A6E2868">
              <w:rPr>
                <w:rFonts w:ascii="Calibri Light" w:hAnsi="Calibri Light" w:cs="Calibri Light"/>
                <w:b/>
                <w:bCs/>
              </w:rPr>
              <w:t>Líder del Proyecto</w:t>
            </w:r>
          </w:p>
          <w:p w14:paraId="153DEC52" w14:textId="77777777" w:rsidR="00383FA9" w:rsidRPr="0009623A" w:rsidRDefault="00383FA9" w:rsidP="003F2DC7">
            <w:pPr>
              <w:autoSpaceDE w:val="0"/>
              <w:autoSpaceDN w:val="0"/>
              <w:adjustRightInd w:val="0"/>
              <w:jc w:val="center"/>
              <w:rPr>
                <w:rFonts w:ascii="Calibri Light" w:hAnsi="Calibri Light" w:cs="Calibri Light"/>
              </w:rPr>
            </w:pPr>
          </w:p>
          <w:p w14:paraId="039FC568" w14:textId="77777777" w:rsidR="00383FA9" w:rsidRPr="0009623A" w:rsidRDefault="00383FA9" w:rsidP="003F2DC7">
            <w:pPr>
              <w:autoSpaceDE w:val="0"/>
              <w:autoSpaceDN w:val="0"/>
              <w:adjustRightInd w:val="0"/>
              <w:jc w:val="center"/>
              <w:rPr>
                <w:rFonts w:ascii="Calibri Light" w:hAnsi="Calibri Light" w:cs="Calibri Light"/>
              </w:rPr>
            </w:pPr>
          </w:p>
        </w:tc>
        <w:tc>
          <w:tcPr>
            <w:tcW w:w="4382" w:type="dxa"/>
          </w:tcPr>
          <w:p w14:paraId="2364E26D"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lastRenderedPageBreak/>
              <w:t>Aprobado por:</w:t>
            </w:r>
          </w:p>
          <w:p w14:paraId="704F398D" w14:textId="77777777" w:rsidR="00383FA9" w:rsidRPr="0009623A" w:rsidRDefault="00383FA9" w:rsidP="003F2DC7">
            <w:pPr>
              <w:autoSpaceDE w:val="0"/>
              <w:autoSpaceDN w:val="0"/>
              <w:adjustRightInd w:val="0"/>
              <w:jc w:val="center"/>
              <w:rPr>
                <w:rFonts w:ascii="Calibri Light" w:hAnsi="Calibri Light" w:cs="Calibri Light"/>
              </w:rPr>
            </w:pPr>
          </w:p>
          <w:p w14:paraId="2A5FBAC7" w14:textId="77777777" w:rsidR="00383FA9" w:rsidRPr="0009623A" w:rsidRDefault="00383FA9" w:rsidP="003F2DC7">
            <w:pPr>
              <w:autoSpaceDE w:val="0"/>
              <w:autoSpaceDN w:val="0"/>
              <w:adjustRightInd w:val="0"/>
              <w:jc w:val="center"/>
              <w:rPr>
                <w:rFonts w:ascii="Calibri Light" w:hAnsi="Calibri Light" w:cs="Calibri Light"/>
              </w:rPr>
            </w:pPr>
          </w:p>
          <w:p w14:paraId="358D3524"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______________________________</w:t>
            </w:r>
          </w:p>
          <w:p w14:paraId="053C7F8C" w14:textId="77777777" w:rsidR="00383FA9" w:rsidRPr="0009623A" w:rsidRDefault="00383FA9" w:rsidP="003F2DC7">
            <w:pPr>
              <w:autoSpaceDE w:val="0"/>
              <w:autoSpaceDN w:val="0"/>
              <w:adjustRightInd w:val="0"/>
              <w:jc w:val="center"/>
              <w:rPr>
                <w:rFonts w:ascii="Calibri Light" w:hAnsi="Calibri Light" w:cs="Calibri Light"/>
              </w:rPr>
            </w:pPr>
            <w:r w:rsidRPr="3A6E2868">
              <w:rPr>
                <w:rFonts w:ascii="Calibri Light" w:hAnsi="Calibri Light" w:cs="Calibri Light"/>
              </w:rPr>
              <w:t>Nombre</w:t>
            </w:r>
          </w:p>
          <w:p w14:paraId="7CF5CCB0" w14:textId="77777777" w:rsidR="00383FA9" w:rsidRPr="0009623A" w:rsidRDefault="00383FA9" w:rsidP="003F2DC7">
            <w:pPr>
              <w:spacing w:line="276" w:lineRule="auto"/>
              <w:jc w:val="center"/>
              <w:rPr>
                <w:rFonts w:ascii="Calibri Light" w:hAnsi="Calibri Light" w:cs="Calibri Light"/>
              </w:rPr>
            </w:pPr>
            <w:r w:rsidRPr="3A6E2868">
              <w:rPr>
                <w:rFonts w:ascii="Calibri Light" w:hAnsi="Calibri Light" w:cs="Calibri Light"/>
                <w:b/>
                <w:bCs/>
              </w:rPr>
              <w:t xml:space="preserve">Director de la Unidad de Tecnologías de la </w:t>
            </w:r>
            <w:r w:rsidRPr="3A6E2868">
              <w:rPr>
                <w:rFonts w:ascii="Calibri Light" w:hAnsi="Calibri Light" w:cs="Calibri Light"/>
                <w:b/>
                <w:bCs/>
              </w:rPr>
              <w:lastRenderedPageBreak/>
              <w:t>Información y Comunicaciones de la Empresa X</w:t>
            </w:r>
          </w:p>
        </w:tc>
      </w:tr>
      <w:bookmarkEnd w:id="55"/>
    </w:tbl>
    <w:p w14:paraId="163F308C"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D5EE" w14:textId="77777777" w:rsidR="00211029" w:rsidRDefault="00211029">
      <w:r>
        <w:separator/>
      </w:r>
    </w:p>
  </w:endnote>
  <w:endnote w:type="continuationSeparator" w:id="0">
    <w:p w14:paraId="2A0A5E17" w14:textId="77777777" w:rsidR="00211029" w:rsidRDefault="0021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lackadder ITC">
    <w:altName w:val="Calibri"/>
    <w:panose1 w:val="04020505051007020D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547D" w14:textId="77777777" w:rsidR="00025B2A"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46B76941">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335A0E76"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20E9908C"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9538" w14:textId="77777777" w:rsidR="00211029" w:rsidRDefault="00211029">
      <w:r>
        <w:separator/>
      </w:r>
    </w:p>
  </w:footnote>
  <w:footnote w:type="continuationSeparator" w:id="0">
    <w:p w14:paraId="1A10047A" w14:textId="77777777" w:rsidR="00211029" w:rsidRDefault="00211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C9AA" w14:textId="40D78BEF" w:rsidR="00025B2A" w:rsidRDefault="00000000" w:rsidP="006C50A0">
    <w:pPr>
      <w:pStyle w:val="Encabezado"/>
      <w:jc w:val="right"/>
      <w:rPr>
        <w:rFonts w:ascii="Calibri" w:hAnsi="Calibri"/>
        <w:sz w:val="20"/>
        <w:szCs w:val="20"/>
      </w:rPr>
    </w:pPr>
    <w:r>
      <w:rPr>
        <w:noProof/>
      </w:rPr>
      <w:pict w14:anchorId="5A9286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1;visibility:visible">
          <v:imagedata r:id="rId1" o:title=""/>
        </v:shape>
      </w:pict>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t xml:space="preserve"> </w:t>
    </w:r>
    <w:r w:rsidR="00025B2A" w:rsidRPr="003C470A">
      <w:rPr>
        <w:rFonts w:ascii="Calibri" w:hAnsi="Calibri"/>
        <w:b/>
        <w:sz w:val="20"/>
        <w:szCs w:val="20"/>
      </w:rPr>
      <w:t>Proyecto</w:t>
    </w:r>
    <w:r w:rsidR="00025B2A" w:rsidRPr="003C470A">
      <w:rPr>
        <w:rFonts w:ascii="Calibri" w:hAnsi="Calibri"/>
        <w:sz w:val="20"/>
        <w:szCs w:val="20"/>
      </w:rPr>
      <w:t>:</w:t>
    </w:r>
    <w:r w:rsidR="00025B2A">
      <w:rPr>
        <w:rFonts w:ascii="Calibri" w:hAnsi="Calibri"/>
        <w:sz w:val="20"/>
        <w:szCs w:val="20"/>
      </w:rPr>
      <w:t xml:space="preserve"> </w:t>
    </w:r>
    <w:r w:rsidR="00140F16">
      <w:rPr>
        <w:rFonts w:ascii="Calibri" w:hAnsi="Calibri"/>
        <w:sz w:val="20"/>
        <w:szCs w:val="20"/>
      </w:rPr>
      <w:t>Grupo E</w:t>
    </w:r>
  </w:p>
  <w:p w14:paraId="460D60B0" w14:textId="3AEA56DA"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140F16">
      <w:rPr>
        <w:rFonts w:ascii="Calibri" w:hAnsi="Calibri"/>
        <w:sz w:val="20"/>
        <w:szCs w:val="20"/>
      </w:rPr>
      <w:t>1.2</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w:t>
    </w:r>
  </w:p>
  <w:p w14:paraId="0A43294A" w14:textId="77777777" w:rsidR="00025B2A" w:rsidRDefault="00000000">
    <w:pPr>
      <w:pStyle w:val="Encabezado"/>
    </w:pPr>
    <w:r>
      <w:rPr>
        <w:noProof/>
        <w:lang w:eastAsia="es-ES"/>
      </w:rPr>
      <w:pict w14:anchorId="424AB2BA">
        <v:shapetype id="_x0000_t32" coordsize="21600,21600" o:spt="32" o:oned="t" path="m,l21600,21600e" filled="f">
          <v:path arrowok="t" fillok="f" o:connecttype="none"/>
          <o:lock v:ext="edit" shapetype="t"/>
        </v:shapetype>
        <v:shape id="_x0000_s1031" type="#_x0000_t32" style="position:absolute;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129B6525"/>
    <w:multiLevelType w:val="hybridMultilevel"/>
    <w:tmpl w:val="2EA28C7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87F3BE3"/>
    <w:multiLevelType w:val="hybridMultilevel"/>
    <w:tmpl w:val="855201BE"/>
    <w:lvl w:ilvl="0" w:tplc="4B989F00">
      <w:start w:val="1"/>
      <w:numFmt w:val="bullet"/>
      <w:lvlText w:val=""/>
      <w:lvlJc w:val="left"/>
      <w:pPr>
        <w:ind w:left="720" w:hanging="360"/>
      </w:pPr>
      <w:rPr>
        <w:rFonts w:ascii="Symbol" w:hAnsi="Symbol" w:hint="default"/>
      </w:rPr>
    </w:lvl>
    <w:lvl w:ilvl="1" w:tplc="35184A3A">
      <w:start w:val="1"/>
      <w:numFmt w:val="bullet"/>
      <w:lvlText w:val=""/>
      <w:lvlJc w:val="left"/>
      <w:pPr>
        <w:ind w:left="1440" w:hanging="360"/>
      </w:pPr>
      <w:rPr>
        <w:rFonts w:ascii="Symbol" w:hAnsi="Symbol" w:hint="default"/>
      </w:rPr>
    </w:lvl>
    <w:lvl w:ilvl="2" w:tplc="07F22E0A">
      <w:start w:val="1"/>
      <w:numFmt w:val="bullet"/>
      <w:lvlText w:val=""/>
      <w:lvlJc w:val="left"/>
      <w:pPr>
        <w:ind w:left="2160" w:hanging="360"/>
      </w:pPr>
      <w:rPr>
        <w:rFonts w:ascii="Wingdings" w:hAnsi="Wingdings" w:hint="default"/>
      </w:rPr>
    </w:lvl>
    <w:lvl w:ilvl="3" w:tplc="84183500">
      <w:start w:val="1"/>
      <w:numFmt w:val="bullet"/>
      <w:lvlText w:val=""/>
      <w:lvlJc w:val="left"/>
      <w:pPr>
        <w:ind w:left="2880" w:hanging="360"/>
      </w:pPr>
      <w:rPr>
        <w:rFonts w:ascii="Symbol" w:hAnsi="Symbol" w:hint="default"/>
      </w:rPr>
    </w:lvl>
    <w:lvl w:ilvl="4" w:tplc="CE9E340E">
      <w:start w:val="1"/>
      <w:numFmt w:val="bullet"/>
      <w:lvlText w:val="o"/>
      <w:lvlJc w:val="left"/>
      <w:pPr>
        <w:ind w:left="3600" w:hanging="360"/>
      </w:pPr>
      <w:rPr>
        <w:rFonts w:ascii="Courier New" w:hAnsi="Courier New" w:hint="default"/>
      </w:rPr>
    </w:lvl>
    <w:lvl w:ilvl="5" w:tplc="6D361FCC">
      <w:start w:val="1"/>
      <w:numFmt w:val="bullet"/>
      <w:lvlText w:val=""/>
      <w:lvlJc w:val="left"/>
      <w:pPr>
        <w:ind w:left="4320" w:hanging="360"/>
      </w:pPr>
      <w:rPr>
        <w:rFonts w:ascii="Wingdings" w:hAnsi="Wingdings" w:hint="default"/>
      </w:rPr>
    </w:lvl>
    <w:lvl w:ilvl="6" w:tplc="3A227846">
      <w:start w:val="1"/>
      <w:numFmt w:val="bullet"/>
      <w:lvlText w:val=""/>
      <w:lvlJc w:val="left"/>
      <w:pPr>
        <w:ind w:left="5040" w:hanging="360"/>
      </w:pPr>
      <w:rPr>
        <w:rFonts w:ascii="Symbol" w:hAnsi="Symbol" w:hint="default"/>
      </w:rPr>
    </w:lvl>
    <w:lvl w:ilvl="7" w:tplc="84FEA4A8">
      <w:start w:val="1"/>
      <w:numFmt w:val="bullet"/>
      <w:lvlText w:val="o"/>
      <w:lvlJc w:val="left"/>
      <w:pPr>
        <w:ind w:left="5760" w:hanging="360"/>
      </w:pPr>
      <w:rPr>
        <w:rFonts w:ascii="Courier New" w:hAnsi="Courier New" w:hint="default"/>
      </w:rPr>
    </w:lvl>
    <w:lvl w:ilvl="8" w:tplc="590CBEA2">
      <w:start w:val="1"/>
      <w:numFmt w:val="bullet"/>
      <w:lvlText w:val=""/>
      <w:lvlJc w:val="left"/>
      <w:pPr>
        <w:ind w:left="648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3" w15:restartNumberingAfterBreak="0">
    <w:nsid w:val="42F338D6"/>
    <w:multiLevelType w:val="hybridMultilevel"/>
    <w:tmpl w:val="4BD6C1DE"/>
    <w:lvl w:ilvl="0" w:tplc="300A0001">
      <w:start w:val="1"/>
      <w:numFmt w:val="bullet"/>
      <w:lvlText w:val=""/>
      <w:lvlJc w:val="left"/>
      <w:pPr>
        <w:ind w:left="1418" w:hanging="360"/>
      </w:pPr>
      <w:rPr>
        <w:rFonts w:ascii="Symbol" w:hAnsi="Symbol" w:hint="default"/>
      </w:rPr>
    </w:lvl>
    <w:lvl w:ilvl="1" w:tplc="300A0003" w:tentative="1">
      <w:start w:val="1"/>
      <w:numFmt w:val="bullet"/>
      <w:lvlText w:val="o"/>
      <w:lvlJc w:val="left"/>
      <w:pPr>
        <w:ind w:left="2138" w:hanging="360"/>
      </w:pPr>
      <w:rPr>
        <w:rFonts w:ascii="Courier New" w:hAnsi="Courier New" w:cs="Courier New" w:hint="default"/>
      </w:rPr>
    </w:lvl>
    <w:lvl w:ilvl="2" w:tplc="300A0005" w:tentative="1">
      <w:start w:val="1"/>
      <w:numFmt w:val="bullet"/>
      <w:lvlText w:val=""/>
      <w:lvlJc w:val="left"/>
      <w:pPr>
        <w:ind w:left="2858" w:hanging="360"/>
      </w:pPr>
      <w:rPr>
        <w:rFonts w:ascii="Wingdings" w:hAnsi="Wingdings" w:hint="default"/>
      </w:rPr>
    </w:lvl>
    <w:lvl w:ilvl="3" w:tplc="300A0001" w:tentative="1">
      <w:start w:val="1"/>
      <w:numFmt w:val="bullet"/>
      <w:lvlText w:val=""/>
      <w:lvlJc w:val="left"/>
      <w:pPr>
        <w:ind w:left="3578" w:hanging="360"/>
      </w:pPr>
      <w:rPr>
        <w:rFonts w:ascii="Symbol" w:hAnsi="Symbol" w:hint="default"/>
      </w:rPr>
    </w:lvl>
    <w:lvl w:ilvl="4" w:tplc="300A0003" w:tentative="1">
      <w:start w:val="1"/>
      <w:numFmt w:val="bullet"/>
      <w:lvlText w:val="o"/>
      <w:lvlJc w:val="left"/>
      <w:pPr>
        <w:ind w:left="4298" w:hanging="360"/>
      </w:pPr>
      <w:rPr>
        <w:rFonts w:ascii="Courier New" w:hAnsi="Courier New" w:cs="Courier New" w:hint="default"/>
      </w:rPr>
    </w:lvl>
    <w:lvl w:ilvl="5" w:tplc="300A0005" w:tentative="1">
      <w:start w:val="1"/>
      <w:numFmt w:val="bullet"/>
      <w:lvlText w:val=""/>
      <w:lvlJc w:val="left"/>
      <w:pPr>
        <w:ind w:left="5018" w:hanging="360"/>
      </w:pPr>
      <w:rPr>
        <w:rFonts w:ascii="Wingdings" w:hAnsi="Wingdings" w:hint="default"/>
      </w:rPr>
    </w:lvl>
    <w:lvl w:ilvl="6" w:tplc="300A0001" w:tentative="1">
      <w:start w:val="1"/>
      <w:numFmt w:val="bullet"/>
      <w:lvlText w:val=""/>
      <w:lvlJc w:val="left"/>
      <w:pPr>
        <w:ind w:left="5738" w:hanging="360"/>
      </w:pPr>
      <w:rPr>
        <w:rFonts w:ascii="Symbol" w:hAnsi="Symbol" w:hint="default"/>
      </w:rPr>
    </w:lvl>
    <w:lvl w:ilvl="7" w:tplc="300A0003" w:tentative="1">
      <w:start w:val="1"/>
      <w:numFmt w:val="bullet"/>
      <w:lvlText w:val="o"/>
      <w:lvlJc w:val="left"/>
      <w:pPr>
        <w:ind w:left="6458" w:hanging="360"/>
      </w:pPr>
      <w:rPr>
        <w:rFonts w:ascii="Courier New" w:hAnsi="Courier New" w:cs="Courier New" w:hint="default"/>
      </w:rPr>
    </w:lvl>
    <w:lvl w:ilvl="8" w:tplc="300A0005" w:tentative="1">
      <w:start w:val="1"/>
      <w:numFmt w:val="bullet"/>
      <w:lvlText w:val=""/>
      <w:lvlJc w:val="left"/>
      <w:pPr>
        <w:ind w:left="7178" w:hanging="360"/>
      </w:pPr>
      <w:rPr>
        <w:rFonts w:ascii="Wingdings" w:hAnsi="Wingdings" w:hint="default"/>
      </w:rPr>
    </w:lvl>
  </w:abstractNum>
  <w:abstractNum w:abstractNumId="14" w15:restartNumberingAfterBreak="0">
    <w:nsid w:val="431A7620"/>
    <w:multiLevelType w:val="hybridMultilevel"/>
    <w:tmpl w:val="132034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4317B2E"/>
    <w:multiLevelType w:val="hybridMultilevel"/>
    <w:tmpl w:val="CC8CCD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num w:numId="1" w16cid:durableId="837379281">
    <w:abstractNumId w:val="0"/>
  </w:num>
  <w:num w:numId="2" w16cid:durableId="1936939008">
    <w:abstractNumId w:val="8"/>
  </w:num>
  <w:num w:numId="3" w16cid:durableId="1924991320">
    <w:abstractNumId w:val="15"/>
  </w:num>
  <w:num w:numId="4" w16cid:durableId="1344432204">
    <w:abstractNumId w:val="10"/>
  </w:num>
  <w:num w:numId="5" w16cid:durableId="1753769068">
    <w:abstractNumId w:val="18"/>
  </w:num>
  <w:num w:numId="6" w16cid:durableId="1131441506">
    <w:abstractNumId w:val="16"/>
  </w:num>
  <w:num w:numId="7" w16cid:durableId="1136072040">
    <w:abstractNumId w:val="11"/>
  </w:num>
  <w:num w:numId="8" w16cid:durableId="1633368464">
    <w:abstractNumId w:val="12"/>
  </w:num>
  <w:num w:numId="9" w16cid:durableId="390885937">
    <w:abstractNumId w:val="9"/>
  </w:num>
  <w:num w:numId="10" w16cid:durableId="741827276">
    <w:abstractNumId w:val="13"/>
  </w:num>
  <w:num w:numId="11" w16cid:durableId="819036093">
    <w:abstractNumId w:val="17"/>
  </w:num>
  <w:num w:numId="12" w16cid:durableId="930964375">
    <w:abstractNumId w:val="7"/>
  </w:num>
  <w:num w:numId="13" w16cid:durableId="54017063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wtDQ2NjA0MDMwtbBU0lEKTi0uzszPAykwqgUA81NK3CwAAAA="/>
  </w:docVars>
  <w:rsids>
    <w:rsidRoot w:val="00911366"/>
    <w:rsid w:val="00020850"/>
    <w:rsid w:val="000253DD"/>
    <w:rsid w:val="00025B2A"/>
    <w:rsid w:val="00030173"/>
    <w:rsid w:val="00047418"/>
    <w:rsid w:val="0005518A"/>
    <w:rsid w:val="00056F13"/>
    <w:rsid w:val="00065C0B"/>
    <w:rsid w:val="00070B9F"/>
    <w:rsid w:val="0009623A"/>
    <w:rsid w:val="000A2611"/>
    <w:rsid w:val="000A3930"/>
    <w:rsid w:val="000A3FAC"/>
    <w:rsid w:val="000A702B"/>
    <w:rsid w:val="000C4E31"/>
    <w:rsid w:val="000E47A0"/>
    <w:rsid w:val="000E52A7"/>
    <w:rsid w:val="000E7B36"/>
    <w:rsid w:val="000F2051"/>
    <w:rsid w:val="000F6A36"/>
    <w:rsid w:val="00103A64"/>
    <w:rsid w:val="00114578"/>
    <w:rsid w:val="00120699"/>
    <w:rsid w:val="00125D5B"/>
    <w:rsid w:val="00140F16"/>
    <w:rsid w:val="001504B7"/>
    <w:rsid w:val="001559BC"/>
    <w:rsid w:val="00167C89"/>
    <w:rsid w:val="001725F5"/>
    <w:rsid w:val="00175AD8"/>
    <w:rsid w:val="00185CDB"/>
    <w:rsid w:val="001905F6"/>
    <w:rsid w:val="001909AC"/>
    <w:rsid w:val="00193D75"/>
    <w:rsid w:val="00194FF2"/>
    <w:rsid w:val="001A76E4"/>
    <w:rsid w:val="001B6865"/>
    <w:rsid w:val="001C3482"/>
    <w:rsid w:val="001D1EAF"/>
    <w:rsid w:val="001E2593"/>
    <w:rsid w:val="001E2C92"/>
    <w:rsid w:val="001E64B0"/>
    <w:rsid w:val="001F0307"/>
    <w:rsid w:val="001F5A12"/>
    <w:rsid w:val="001F5FAC"/>
    <w:rsid w:val="001F6050"/>
    <w:rsid w:val="00202F98"/>
    <w:rsid w:val="0020452E"/>
    <w:rsid w:val="00211029"/>
    <w:rsid w:val="00213773"/>
    <w:rsid w:val="0022038C"/>
    <w:rsid w:val="002463F9"/>
    <w:rsid w:val="002535F2"/>
    <w:rsid w:val="0026246C"/>
    <w:rsid w:val="00263FB0"/>
    <w:rsid w:val="0027290C"/>
    <w:rsid w:val="00280B85"/>
    <w:rsid w:val="002A15D9"/>
    <w:rsid w:val="002A615E"/>
    <w:rsid w:val="002B27F7"/>
    <w:rsid w:val="002B5F41"/>
    <w:rsid w:val="002B7C73"/>
    <w:rsid w:val="002C19B6"/>
    <w:rsid w:val="002D331E"/>
    <w:rsid w:val="002D4328"/>
    <w:rsid w:val="002D5D0C"/>
    <w:rsid w:val="002E1B54"/>
    <w:rsid w:val="002E42BE"/>
    <w:rsid w:val="002E55CE"/>
    <w:rsid w:val="0030023B"/>
    <w:rsid w:val="0030737E"/>
    <w:rsid w:val="003100C1"/>
    <w:rsid w:val="003148CA"/>
    <w:rsid w:val="00331FF3"/>
    <w:rsid w:val="00335142"/>
    <w:rsid w:val="00341A75"/>
    <w:rsid w:val="003477E8"/>
    <w:rsid w:val="00370B1F"/>
    <w:rsid w:val="0037640B"/>
    <w:rsid w:val="00383FA9"/>
    <w:rsid w:val="003861EA"/>
    <w:rsid w:val="003963B5"/>
    <w:rsid w:val="003C453F"/>
    <w:rsid w:val="003C470A"/>
    <w:rsid w:val="003C6C7D"/>
    <w:rsid w:val="003D1D7F"/>
    <w:rsid w:val="003D373E"/>
    <w:rsid w:val="0041079E"/>
    <w:rsid w:val="00442AED"/>
    <w:rsid w:val="00453783"/>
    <w:rsid w:val="004619F4"/>
    <w:rsid w:val="0046318A"/>
    <w:rsid w:val="00463720"/>
    <w:rsid w:val="00472D78"/>
    <w:rsid w:val="00481B4B"/>
    <w:rsid w:val="00492D5D"/>
    <w:rsid w:val="004A0265"/>
    <w:rsid w:val="004A6234"/>
    <w:rsid w:val="004B13FE"/>
    <w:rsid w:val="004D4FB5"/>
    <w:rsid w:val="004D619E"/>
    <w:rsid w:val="004E430C"/>
    <w:rsid w:val="004E54EB"/>
    <w:rsid w:val="004F103B"/>
    <w:rsid w:val="005109F6"/>
    <w:rsid w:val="00520D70"/>
    <w:rsid w:val="00521ED9"/>
    <w:rsid w:val="00524AD6"/>
    <w:rsid w:val="00547DD9"/>
    <w:rsid w:val="0055420C"/>
    <w:rsid w:val="0055490C"/>
    <w:rsid w:val="00592E78"/>
    <w:rsid w:val="00597881"/>
    <w:rsid w:val="005A41F0"/>
    <w:rsid w:val="005A5998"/>
    <w:rsid w:val="005B10F9"/>
    <w:rsid w:val="005B1D30"/>
    <w:rsid w:val="005B7576"/>
    <w:rsid w:val="005D0A46"/>
    <w:rsid w:val="005D654B"/>
    <w:rsid w:val="005E084B"/>
    <w:rsid w:val="0060186C"/>
    <w:rsid w:val="00605082"/>
    <w:rsid w:val="00607DE9"/>
    <w:rsid w:val="00614868"/>
    <w:rsid w:val="00615203"/>
    <w:rsid w:val="00620724"/>
    <w:rsid w:val="006219C2"/>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0D80"/>
    <w:rsid w:val="00702F26"/>
    <w:rsid w:val="00706E30"/>
    <w:rsid w:val="007074F8"/>
    <w:rsid w:val="007137E1"/>
    <w:rsid w:val="00716272"/>
    <w:rsid w:val="00723B59"/>
    <w:rsid w:val="007240BC"/>
    <w:rsid w:val="007312EA"/>
    <w:rsid w:val="00762058"/>
    <w:rsid w:val="00780B6A"/>
    <w:rsid w:val="00781000"/>
    <w:rsid w:val="007811ED"/>
    <w:rsid w:val="007836D3"/>
    <w:rsid w:val="00786644"/>
    <w:rsid w:val="00790232"/>
    <w:rsid w:val="007949FF"/>
    <w:rsid w:val="007A6DCB"/>
    <w:rsid w:val="007B6759"/>
    <w:rsid w:val="007C35BB"/>
    <w:rsid w:val="007D2544"/>
    <w:rsid w:val="007D67C1"/>
    <w:rsid w:val="007E2BE3"/>
    <w:rsid w:val="007E7869"/>
    <w:rsid w:val="007F1F54"/>
    <w:rsid w:val="007F1FAD"/>
    <w:rsid w:val="007F7D0D"/>
    <w:rsid w:val="0080174D"/>
    <w:rsid w:val="00806C7C"/>
    <w:rsid w:val="00811044"/>
    <w:rsid w:val="00815224"/>
    <w:rsid w:val="0081798B"/>
    <w:rsid w:val="00832963"/>
    <w:rsid w:val="00837034"/>
    <w:rsid w:val="00850796"/>
    <w:rsid w:val="008549D5"/>
    <w:rsid w:val="00854A1D"/>
    <w:rsid w:val="00855608"/>
    <w:rsid w:val="00857C2C"/>
    <w:rsid w:val="00867762"/>
    <w:rsid w:val="008678F7"/>
    <w:rsid w:val="008710D1"/>
    <w:rsid w:val="00877051"/>
    <w:rsid w:val="0088178D"/>
    <w:rsid w:val="00883977"/>
    <w:rsid w:val="008A3A31"/>
    <w:rsid w:val="008A500D"/>
    <w:rsid w:val="008A7789"/>
    <w:rsid w:val="008B21FC"/>
    <w:rsid w:val="008B2B05"/>
    <w:rsid w:val="008C0491"/>
    <w:rsid w:val="008C664F"/>
    <w:rsid w:val="008D356A"/>
    <w:rsid w:val="008D7F92"/>
    <w:rsid w:val="008E0310"/>
    <w:rsid w:val="008F23AD"/>
    <w:rsid w:val="008F295B"/>
    <w:rsid w:val="0090006F"/>
    <w:rsid w:val="009001F3"/>
    <w:rsid w:val="00903FB8"/>
    <w:rsid w:val="0091042B"/>
    <w:rsid w:val="00911366"/>
    <w:rsid w:val="00921653"/>
    <w:rsid w:val="00933421"/>
    <w:rsid w:val="00943E22"/>
    <w:rsid w:val="00944810"/>
    <w:rsid w:val="009535D9"/>
    <w:rsid w:val="00974573"/>
    <w:rsid w:val="009805DE"/>
    <w:rsid w:val="009830C0"/>
    <w:rsid w:val="009856B7"/>
    <w:rsid w:val="00997C75"/>
    <w:rsid w:val="009A18AD"/>
    <w:rsid w:val="009A41D4"/>
    <w:rsid w:val="009B43E9"/>
    <w:rsid w:val="009B5943"/>
    <w:rsid w:val="009B7F3B"/>
    <w:rsid w:val="009C5107"/>
    <w:rsid w:val="009C6F52"/>
    <w:rsid w:val="009D0E61"/>
    <w:rsid w:val="009D29EA"/>
    <w:rsid w:val="009D32F5"/>
    <w:rsid w:val="009D40A4"/>
    <w:rsid w:val="009E3E75"/>
    <w:rsid w:val="009E4279"/>
    <w:rsid w:val="009E7CEB"/>
    <w:rsid w:val="009F0CF6"/>
    <w:rsid w:val="009F63F2"/>
    <w:rsid w:val="00A1079C"/>
    <w:rsid w:val="00A15912"/>
    <w:rsid w:val="00A1774A"/>
    <w:rsid w:val="00A2281A"/>
    <w:rsid w:val="00A2466D"/>
    <w:rsid w:val="00A31CBC"/>
    <w:rsid w:val="00A32856"/>
    <w:rsid w:val="00A3332F"/>
    <w:rsid w:val="00A3765A"/>
    <w:rsid w:val="00A40085"/>
    <w:rsid w:val="00A41BA5"/>
    <w:rsid w:val="00A45984"/>
    <w:rsid w:val="00A5175C"/>
    <w:rsid w:val="00A863C3"/>
    <w:rsid w:val="00A90195"/>
    <w:rsid w:val="00A90AED"/>
    <w:rsid w:val="00A91B56"/>
    <w:rsid w:val="00A96743"/>
    <w:rsid w:val="00AA1927"/>
    <w:rsid w:val="00AA7836"/>
    <w:rsid w:val="00AB5C58"/>
    <w:rsid w:val="00AB5CD8"/>
    <w:rsid w:val="00AD0217"/>
    <w:rsid w:val="00AD1A6D"/>
    <w:rsid w:val="00B02C9A"/>
    <w:rsid w:val="00B04F64"/>
    <w:rsid w:val="00B10BAB"/>
    <w:rsid w:val="00B227E3"/>
    <w:rsid w:val="00B23E8F"/>
    <w:rsid w:val="00B24B0A"/>
    <w:rsid w:val="00B27F2F"/>
    <w:rsid w:val="00B31CF7"/>
    <w:rsid w:val="00B37D2B"/>
    <w:rsid w:val="00B475DC"/>
    <w:rsid w:val="00B64DC4"/>
    <w:rsid w:val="00B73828"/>
    <w:rsid w:val="00B75EFE"/>
    <w:rsid w:val="00BC3D7B"/>
    <w:rsid w:val="00BC51EF"/>
    <w:rsid w:val="00BD28BE"/>
    <w:rsid w:val="00BE1F6F"/>
    <w:rsid w:val="00BF0D7A"/>
    <w:rsid w:val="00BF7808"/>
    <w:rsid w:val="00C03C50"/>
    <w:rsid w:val="00C0671A"/>
    <w:rsid w:val="00C14CBD"/>
    <w:rsid w:val="00C157DE"/>
    <w:rsid w:val="00C25D31"/>
    <w:rsid w:val="00C27C2C"/>
    <w:rsid w:val="00C27EC0"/>
    <w:rsid w:val="00C310C8"/>
    <w:rsid w:val="00C329B0"/>
    <w:rsid w:val="00C46282"/>
    <w:rsid w:val="00C46BA2"/>
    <w:rsid w:val="00C514B7"/>
    <w:rsid w:val="00C67250"/>
    <w:rsid w:val="00C82D0C"/>
    <w:rsid w:val="00C8477D"/>
    <w:rsid w:val="00C87596"/>
    <w:rsid w:val="00C92599"/>
    <w:rsid w:val="00CA2218"/>
    <w:rsid w:val="00CA43BC"/>
    <w:rsid w:val="00CA5DAC"/>
    <w:rsid w:val="00CB0A9B"/>
    <w:rsid w:val="00CC0373"/>
    <w:rsid w:val="00CC7BAC"/>
    <w:rsid w:val="00CD1B96"/>
    <w:rsid w:val="00CD297D"/>
    <w:rsid w:val="00CE4F68"/>
    <w:rsid w:val="00CF2B71"/>
    <w:rsid w:val="00CF6119"/>
    <w:rsid w:val="00D378D4"/>
    <w:rsid w:val="00D43CE9"/>
    <w:rsid w:val="00D50A52"/>
    <w:rsid w:val="00D70393"/>
    <w:rsid w:val="00D756B5"/>
    <w:rsid w:val="00D91181"/>
    <w:rsid w:val="00DA27CB"/>
    <w:rsid w:val="00DA58CA"/>
    <w:rsid w:val="00DC21BF"/>
    <w:rsid w:val="00DC49BE"/>
    <w:rsid w:val="00DC5EC8"/>
    <w:rsid w:val="00DC6B51"/>
    <w:rsid w:val="00DE2472"/>
    <w:rsid w:val="00DE2736"/>
    <w:rsid w:val="00DE5EB2"/>
    <w:rsid w:val="00DF0083"/>
    <w:rsid w:val="00DF048C"/>
    <w:rsid w:val="00E07736"/>
    <w:rsid w:val="00E16C37"/>
    <w:rsid w:val="00E3446B"/>
    <w:rsid w:val="00E4055B"/>
    <w:rsid w:val="00E41218"/>
    <w:rsid w:val="00E41F22"/>
    <w:rsid w:val="00E449D7"/>
    <w:rsid w:val="00E50DFF"/>
    <w:rsid w:val="00E53C27"/>
    <w:rsid w:val="00E63BA5"/>
    <w:rsid w:val="00E70CBC"/>
    <w:rsid w:val="00E76C76"/>
    <w:rsid w:val="00E77DE2"/>
    <w:rsid w:val="00E846E0"/>
    <w:rsid w:val="00EA3C5E"/>
    <w:rsid w:val="00EB4DAA"/>
    <w:rsid w:val="00EC0D75"/>
    <w:rsid w:val="00EC0DA6"/>
    <w:rsid w:val="00EC7B11"/>
    <w:rsid w:val="00EE09D3"/>
    <w:rsid w:val="00EF0088"/>
    <w:rsid w:val="00EF35A7"/>
    <w:rsid w:val="00F06649"/>
    <w:rsid w:val="00F114F9"/>
    <w:rsid w:val="00F16BD3"/>
    <w:rsid w:val="00F20B03"/>
    <w:rsid w:val="00F25D2C"/>
    <w:rsid w:val="00F305B8"/>
    <w:rsid w:val="00F3137F"/>
    <w:rsid w:val="00F3192A"/>
    <w:rsid w:val="00F34BAF"/>
    <w:rsid w:val="00F516C2"/>
    <w:rsid w:val="00F739B5"/>
    <w:rsid w:val="00F75141"/>
    <w:rsid w:val="00F8107B"/>
    <w:rsid w:val="00F9052E"/>
    <w:rsid w:val="00F945FF"/>
    <w:rsid w:val="00F94833"/>
    <w:rsid w:val="00F96D6D"/>
    <w:rsid w:val="00FB764A"/>
    <w:rsid w:val="00FC257A"/>
    <w:rsid w:val="00FE4C2E"/>
    <w:rsid w:val="00FF1101"/>
    <w:rsid w:val="00FF34EA"/>
    <w:rsid w:val="00FF57F0"/>
    <w:rsid w:val="00FF7A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0162CA"/>
  <w15:chartTrackingRefBased/>
  <w15:docId w15:val="{2427995D-BEAF-41DE-87D5-92D21912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BD"/>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customStyle="1" w:styleId="TextoindependienteCar">
    <w:name w:val="Texto independiente Car"/>
    <w:link w:val="Textoindependiente"/>
    <w:rsid w:val="004619F4"/>
    <w:rPr>
      <w:rFonts w:ascii="Arial" w:hAnsi="Arial" w:cs="Arial"/>
      <w:sz w:val="24"/>
      <w:szCs w:val="24"/>
      <w:lang w:val="es-A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782</TotalTime>
  <Pages>17</Pages>
  <Words>3211</Words>
  <Characters>17664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20834</CharactersWithSpaces>
  <SharedDoc>false</SharedDoc>
  <HLinks>
    <vt:vector size="180" baseType="variant">
      <vt:variant>
        <vt:i4>1245235</vt:i4>
      </vt:variant>
      <vt:variant>
        <vt:i4>176</vt:i4>
      </vt:variant>
      <vt:variant>
        <vt:i4>0</vt:i4>
      </vt:variant>
      <vt:variant>
        <vt:i4>5</vt:i4>
      </vt:variant>
      <vt:variant>
        <vt:lpwstr/>
      </vt:variant>
      <vt:variant>
        <vt:lpwstr>_Toc75630725</vt:lpwstr>
      </vt:variant>
      <vt:variant>
        <vt:i4>1179699</vt:i4>
      </vt:variant>
      <vt:variant>
        <vt:i4>170</vt:i4>
      </vt:variant>
      <vt:variant>
        <vt:i4>0</vt:i4>
      </vt:variant>
      <vt:variant>
        <vt:i4>5</vt:i4>
      </vt:variant>
      <vt:variant>
        <vt:lpwstr/>
      </vt:variant>
      <vt:variant>
        <vt:lpwstr>_Toc75630724</vt:lpwstr>
      </vt:variant>
      <vt:variant>
        <vt:i4>1376307</vt:i4>
      </vt:variant>
      <vt:variant>
        <vt:i4>164</vt:i4>
      </vt:variant>
      <vt:variant>
        <vt:i4>0</vt:i4>
      </vt:variant>
      <vt:variant>
        <vt:i4>5</vt:i4>
      </vt:variant>
      <vt:variant>
        <vt:lpwstr/>
      </vt:variant>
      <vt:variant>
        <vt:lpwstr>_Toc75630723</vt:lpwstr>
      </vt:variant>
      <vt:variant>
        <vt:i4>1310771</vt:i4>
      </vt:variant>
      <vt:variant>
        <vt:i4>158</vt:i4>
      </vt:variant>
      <vt:variant>
        <vt:i4>0</vt:i4>
      </vt:variant>
      <vt:variant>
        <vt:i4>5</vt:i4>
      </vt:variant>
      <vt:variant>
        <vt:lpwstr/>
      </vt:variant>
      <vt:variant>
        <vt:lpwstr>_Toc75630722</vt:lpwstr>
      </vt:variant>
      <vt:variant>
        <vt:i4>1507379</vt:i4>
      </vt:variant>
      <vt:variant>
        <vt:i4>152</vt:i4>
      </vt:variant>
      <vt:variant>
        <vt:i4>0</vt:i4>
      </vt:variant>
      <vt:variant>
        <vt:i4>5</vt:i4>
      </vt:variant>
      <vt:variant>
        <vt:lpwstr/>
      </vt:variant>
      <vt:variant>
        <vt:lpwstr>_Toc75630721</vt:lpwstr>
      </vt:variant>
      <vt:variant>
        <vt:i4>1441843</vt:i4>
      </vt:variant>
      <vt:variant>
        <vt:i4>146</vt:i4>
      </vt:variant>
      <vt:variant>
        <vt:i4>0</vt:i4>
      </vt:variant>
      <vt:variant>
        <vt:i4>5</vt:i4>
      </vt:variant>
      <vt:variant>
        <vt:lpwstr/>
      </vt:variant>
      <vt:variant>
        <vt:lpwstr>_Toc75630720</vt:lpwstr>
      </vt:variant>
      <vt:variant>
        <vt:i4>2031664</vt:i4>
      </vt:variant>
      <vt:variant>
        <vt:i4>140</vt:i4>
      </vt:variant>
      <vt:variant>
        <vt:i4>0</vt:i4>
      </vt:variant>
      <vt:variant>
        <vt:i4>5</vt:i4>
      </vt:variant>
      <vt:variant>
        <vt:lpwstr/>
      </vt:variant>
      <vt:variant>
        <vt:lpwstr>_Toc75630719</vt:lpwstr>
      </vt:variant>
      <vt:variant>
        <vt:i4>1966128</vt:i4>
      </vt:variant>
      <vt:variant>
        <vt:i4>134</vt:i4>
      </vt:variant>
      <vt:variant>
        <vt:i4>0</vt:i4>
      </vt:variant>
      <vt:variant>
        <vt:i4>5</vt:i4>
      </vt:variant>
      <vt:variant>
        <vt:lpwstr/>
      </vt:variant>
      <vt:variant>
        <vt:lpwstr>_Toc75630718</vt:lpwstr>
      </vt:variant>
      <vt:variant>
        <vt:i4>1114160</vt:i4>
      </vt:variant>
      <vt:variant>
        <vt:i4>128</vt:i4>
      </vt:variant>
      <vt:variant>
        <vt:i4>0</vt:i4>
      </vt:variant>
      <vt:variant>
        <vt:i4>5</vt:i4>
      </vt:variant>
      <vt:variant>
        <vt:lpwstr/>
      </vt:variant>
      <vt:variant>
        <vt:lpwstr>_Toc75630717</vt:lpwstr>
      </vt:variant>
      <vt:variant>
        <vt:i4>1048624</vt:i4>
      </vt:variant>
      <vt:variant>
        <vt:i4>122</vt:i4>
      </vt:variant>
      <vt:variant>
        <vt:i4>0</vt:i4>
      </vt:variant>
      <vt:variant>
        <vt:i4>5</vt:i4>
      </vt:variant>
      <vt:variant>
        <vt:lpwstr/>
      </vt:variant>
      <vt:variant>
        <vt:lpwstr>_Toc75630716</vt:lpwstr>
      </vt:variant>
      <vt:variant>
        <vt:i4>1245232</vt:i4>
      </vt:variant>
      <vt:variant>
        <vt:i4>116</vt:i4>
      </vt:variant>
      <vt:variant>
        <vt:i4>0</vt:i4>
      </vt:variant>
      <vt:variant>
        <vt:i4>5</vt:i4>
      </vt:variant>
      <vt:variant>
        <vt:lpwstr/>
      </vt:variant>
      <vt:variant>
        <vt:lpwstr>_Toc75630715</vt:lpwstr>
      </vt:variant>
      <vt:variant>
        <vt:i4>1179696</vt:i4>
      </vt:variant>
      <vt:variant>
        <vt:i4>110</vt:i4>
      </vt:variant>
      <vt:variant>
        <vt:i4>0</vt:i4>
      </vt:variant>
      <vt:variant>
        <vt:i4>5</vt:i4>
      </vt:variant>
      <vt:variant>
        <vt:lpwstr/>
      </vt:variant>
      <vt:variant>
        <vt:lpwstr>_Toc75630714</vt:lpwstr>
      </vt:variant>
      <vt:variant>
        <vt:i4>1376304</vt:i4>
      </vt:variant>
      <vt:variant>
        <vt:i4>104</vt:i4>
      </vt:variant>
      <vt:variant>
        <vt:i4>0</vt:i4>
      </vt:variant>
      <vt:variant>
        <vt:i4>5</vt:i4>
      </vt:variant>
      <vt:variant>
        <vt:lpwstr/>
      </vt:variant>
      <vt:variant>
        <vt:lpwstr>_Toc75630713</vt:lpwstr>
      </vt:variant>
      <vt:variant>
        <vt:i4>1310768</vt:i4>
      </vt:variant>
      <vt:variant>
        <vt:i4>98</vt:i4>
      </vt:variant>
      <vt:variant>
        <vt:i4>0</vt:i4>
      </vt:variant>
      <vt:variant>
        <vt:i4>5</vt:i4>
      </vt:variant>
      <vt:variant>
        <vt:lpwstr/>
      </vt:variant>
      <vt:variant>
        <vt:lpwstr>_Toc75630712</vt:lpwstr>
      </vt:variant>
      <vt:variant>
        <vt:i4>1507376</vt:i4>
      </vt:variant>
      <vt:variant>
        <vt:i4>92</vt:i4>
      </vt:variant>
      <vt:variant>
        <vt:i4>0</vt:i4>
      </vt:variant>
      <vt:variant>
        <vt:i4>5</vt:i4>
      </vt:variant>
      <vt:variant>
        <vt:lpwstr/>
      </vt:variant>
      <vt:variant>
        <vt:lpwstr>_Toc75630711</vt:lpwstr>
      </vt:variant>
      <vt:variant>
        <vt:i4>1441840</vt:i4>
      </vt:variant>
      <vt:variant>
        <vt:i4>86</vt:i4>
      </vt:variant>
      <vt:variant>
        <vt:i4>0</vt:i4>
      </vt:variant>
      <vt:variant>
        <vt:i4>5</vt:i4>
      </vt:variant>
      <vt:variant>
        <vt:lpwstr/>
      </vt:variant>
      <vt:variant>
        <vt:lpwstr>_Toc75630710</vt:lpwstr>
      </vt:variant>
      <vt:variant>
        <vt:i4>2031665</vt:i4>
      </vt:variant>
      <vt:variant>
        <vt:i4>80</vt:i4>
      </vt:variant>
      <vt:variant>
        <vt:i4>0</vt:i4>
      </vt:variant>
      <vt:variant>
        <vt:i4>5</vt:i4>
      </vt:variant>
      <vt:variant>
        <vt:lpwstr/>
      </vt:variant>
      <vt:variant>
        <vt:lpwstr>_Toc75630709</vt:lpwstr>
      </vt:variant>
      <vt:variant>
        <vt:i4>1966129</vt:i4>
      </vt:variant>
      <vt:variant>
        <vt:i4>74</vt:i4>
      </vt:variant>
      <vt:variant>
        <vt:i4>0</vt:i4>
      </vt:variant>
      <vt:variant>
        <vt:i4>5</vt:i4>
      </vt:variant>
      <vt:variant>
        <vt:lpwstr/>
      </vt:variant>
      <vt:variant>
        <vt:lpwstr>_Toc75630708</vt:lpwstr>
      </vt:variant>
      <vt:variant>
        <vt:i4>1114161</vt:i4>
      </vt:variant>
      <vt:variant>
        <vt:i4>68</vt:i4>
      </vt:variant>
      <vt:variant>
        <vt:i4>0</vt:i4>
      </vt:variant>
      <vt:variant>
        <vt:i4>5</vt:i4>
      </vt:variant>
      <vt:variant>
        <vt:lpwstr/>
      </vt:variant>
      <vt:variant>
        <vt:lpwstr>_Toc75630707</vt:lpwstr>
      </vt:variant>
      <vt:variant>
        <vt:i4>1048625</vt:i4>
      </vt:variant>
      <vt:variant>
        <vt:i4>62</vt:i4>
      </vt:variant>
      <vt:variant>
        <vt:i4>0</vt:i4>
      </vt:variant>
      <vt:variant>
        <vt:i4>5</vt:i4>
      </vt:variant>
      <vt:variant>
        <vt:lpwstr/>
      </vt:variant>
      <vt:variant>
        <vt:lpwstr>_Toc75630706</vt:lpwstr>
      </vt:variant>
      <vt:variant>
        <vt:i4>1245233</vt:i4>
      </vt:variant>
      <vt:variant>
        <vt:i4>56</vt:i4>
      </vt:variant>
      <vt:variant>
        <vt:i4>0</vt:i4>
      </vt:variant>
      <vt:variant>
        <vt:i4>5</vt:i4>
      </vt:variant>
      <vt:variant>
        <vt:lpwstr/>
      </vt:variant>
      <vt:variant>
        <vt:lpwstr>_Toc75630705</vt:lpwstr>
      </vt:variant>
      <vt:variant>
        <vt:i4>1179697</vt:i4>
      </vt:variant>
      <vt:variant>
        <vt:i4>50</vt:i4>
      </vt:variant>
      <vt:variant>
        <vt:i4>0</vt:i4>
      </vt:variant>
      <vt:variant>
        <vt:i4>5</vt:i4>
      </vt:variant>
      <vt:variant>
        <vt:lpwstr/>
      </vt:variant>
      <vt:variant>
        <vt:lpwstr>_Toc75630704</vt:lpwstr>
      </vt:variant>
      <vt:variant>
        <vt:i4>1376305</vt:i4>
      </vt:variant>
      <vt:variant>
        <vt:i4>44</vt:i4>
      </vt:variant>
      <vt:variant>
        <vt:i4>0</vt:i4>
      </vt:variant>
      <vt:variant>
        <vt:i4>5</vt:i4>
      </vt:variant>
      <vt:variant>
        <vt:lpwstr/>
      </vt:variant>
      <vt:variant>
        <vt:lpwstr>_Toc75630703</vt:lpwstr>
      </vt:variant>
      <vt:variant>
        <vt:i4>1310769</vt:i4>
      </vt:variant>
      <vt:variant>
        <vt:i4>38</vt:i4>
      </vt:variant>
      <vt:variant>
        <vt:i4>0</vt:i4>
      </vt:variant>
      <vt:variant>
        <vt:i4>5</vt:i4>
      </vt:variant>
      <vt:variant>
        <vt:lpwstr/>
      </vt:variant>
      <vt:variant>
        <vt:lpwstr>_Toc75630702</vt:lpwstr>
      </vt:variant>
      <vt:variant>
        <vt:i4>1507377</vt:i4>
      </vt:variant>
      <vt:variant>
        <vt:i4>32</vt:i4>
      </vt:variant>
      <vt:variant>
        <vt:i4>0</vt:i4>
      </vt:variant>
      <vt:variant>
        <vt:i4>5</vt:i4>
      </vt:variant>
      <vt:variant>
        <vt:lpwstr/>
      </vt:variant>
      <vt:variant>
        <vt:lpwstr>_Toc75630701</vt:lpwstr>
      </vt:variant>
      <vt:variant>
        <vt:i4>1441841</vt:i4>
      </vt:variant>
      <vt:variant>
        <vt:i4>26</vt:i4>
      </vt:variant>
      <vt:variant>
        <vt:i4>0</vt:i4>
      </vt:variant>
      <vt:variant>
        <vt:i4>5</vt:i4>
      </vt:variant>
      <vt:variant>
        <vt:lpwstr/>
      </vt:variant>
      <vt:variant>
        <vt:lpwstr>_Toc75630700</vt:lpwstr>
      </vt:variant>
      <vt:variant>
        <vt:i4>1966136</vt:i4>
      </vt:variant>
      <vt:variant>
        <vt:i4>20</vt:i4>
      </vt:variant>
      <vt:variant>
        <vt:i4>0</vt:i4>
      </vt:variant>
      <vt:variant>
        <vt:i4>5</vt:i4>
      </vt:variant>
      <vt:variant>
        <vt:lpwstr/>
      </vt:variant>
      <vt:variant>
        <vt:lpwstr>_Toc75630699</vt:lpwstr>
      </vt:variant>
      <vt:variant>
        <vt:i4>2031672</vt:i4>
      </vt:variant>
      <vt:variant>
        <vt:i4>14</vt:i4>
      </vt:variant>
      <vt:variant>
        <vt:i4>0</vt:i4>
      </vt:variant>
      <vt:variant>
        <vt:i4>5</vt:i4>
      </vt:variant>
      <vt:variant>
        <vt:lpwstr/>
      </vt:variant>
      <vt:variant>
        <vt:lpwstr>_Toc75630698</vt:lpwstr>
      </vt:variant>
      <vt:variant>
        <vt:i4>1048632</vt:i4>
      </vt:variant>
      <vt:variant>
        <vt:i4>8</vt:i4>
      </vt:variant>
      <vt:variant>
        <vt:i4>0</vt:i4>
      </vt:variant>
      <vt:variant>
        <vt:i4>5</vt:i4>
      </vt:variant>
      <vt:variant>
        <vt:lpwstr/>
      </vt:variant>
      <vt:variant>
        <vt:lpwstr>_Toc75630697</vt:lpwstr>
      </vt:variant>
      <vt:variant>
        <vt:i4>1114168</vt:i4>
      </vt:variant>
      <vt:variant>
        <vt:i4>2</vt:i4>
      </vt:variant>
      <vt:variant>
        <vt:i4>0</vt:i4>
      </vt:variant>
      <vt:variant>
        <vt:i4>5</vt:i4>
      </vt:variant>
      <vt:variant>
        <vt:lpwstr/>
      </vt:variant>
      <vt:variant>
        <vt:lpwstr>_Toc75630696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Maximiliano</cp:lastModifiedBy>
  <cp:revision>107</cp:revision>
  <cp:lastPrinted>1900-01-01T05:00:00Z</cp:lastPrinted>
  <dcterms:created xsi:type="dcterms:W3CDTF">2023-01-07T04:54:00Z</dcterms:created>
  <dcterms:modified xsi:type="dcterms:W3CDTF">2023-03-04T18:15:00Z</dcterms:modified>
</cp:coreProperties>
</file>